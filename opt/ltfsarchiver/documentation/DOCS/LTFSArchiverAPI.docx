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5BD" w:rsidRPr="002A2BEB" w:rsidRDefault="00675F1C" w:rsidP="006F682C">
      <w:pPr>
        <w:pStyle w:val="Titolo1"/>
        <w:rPr>
          <w:rFonts w:eastAsia="SimSun" w:cs="font254"/>
          <w:sz w:val="28"/>
          <w:szCs w:val="29"/>
          <w:lang w:val="en-US" w:eastAsia="hi-IN" w:bidi="hi-IN"/>
        </w:rPr>
      </w:pPr>
      <w:bookmarkStart w:id="0" w:name="_Toc343268303"/>
      <w:bookmarkStart w:id="1" w:name="_Toc343268378"/>
      <w:bookmarkStart w:id="2" w:name="_Toc347494712"/>
      <w:bookmarkStart w:id="3" w:name="_Toc336500838"/>
      <w:bookmarkStart w:id="4" w:name="_GoBack"/>
      <w:bookmarkEnd w:id="4"/>
      <w:proofErr w:type="spellStart"/>
      <w:r w:rsidRPr="002A2BEB">
        <w:rPr>
          <w:rFonts w:eastAsia="SimSun" w:cs="font254"/>
          <w:sz w:val="28"/>
          <w:szCs w:val="29"/>
          <w:lang w:val="en-US" w:eastAsia="hi-IN" w:bidi="hi-IN"/>
        </w:rPr>
        <w:t>LTFSArchiver</w:t>
      </w:r>
      <w:proofErr w:type="spellEnd"/>
      <w:r w:rsidRPr="002A2BEB">
        <w:rPr>
          <w:rFonts w:eastAsia="SimSun" w:cs="font254"/>
          <w:sz w:val="28"/>
          <w:szCs w:val="29"/>
          <w:lang w:val="en-US" w:eastAsia="hi-IN" w:bidi="hi-IN"/>
        </w:rPr>
        <w:t xml:space="preserve"> 1.0</w:t>
      </w:r>
      <w:bookmarkEnd w:id="0"/>
      <w:bookmarkEnd w:id="1"/>
      <w:r w:rsidR="00C73D87">
        <w:rPr>
          <w:rFonts w:eastAsia="SimSun" w:cs="font254"/>
          <w:sz w:val="28"/>
          <w:szCs w:val="29"/>
          <w:lang w:val="en-US" w:eastAsia="hi-IN" w:bidi="hi-IN"/>
        </w:rPr>
        <w:t xml:space="preserve"> Interface specification</w:t>
      </w:r>
      <w:bookmarkEnd w:id="2"/>
    </w:p>
    <w:p w:rsidR="002A2BEB" w:rsidRDefault="002A2BEB" w:rsidP="002A2BEB">
      <w:pPr>
        <w:rPr>
          <w:rFonts w:eastAsia="SimSun"/>
          <w:lang w:val="en-US" w:eastAsia="hi-IN" w:bidi="hi-IN"/>
        </w:rPr>
      </w:pPr>
    </w:p>
    <w:sdt>
      <w:sdtPr>
        <w:rPr>
          <w:rFonts w:ascii="Arial" w:eastAsia="Times New Roman" w:hAnsi="Arial" w:cs="Times New Roman"/>
          <w:b w:val="0"/>
          <w:bCs w:val="0"/>
          <w:color w:val="auto"/>
          <w:sz w:val="24"/>
          <w:szCs w:val="24"/>
          <w:lang w:val="en-GB" w:eastAsia="ar-SA"/>
        </w:rPr>
        <w:id w:val="26820846"/>
        <w:docPartObj>
          <w:docPartGallery w:val="Table of Contents"/>
          <w:docPartUnique/>
        </w:docPartObj>
      </w:sdtPr>
      <w:sdtEndPr/>
      <w:sdtContent>
        <w:p w:rsidR="002A2BEB" w:rsidRDefault="001160CE">
          <w:pPr>
            <w:pStyle w:val="Titolosommario"/>
          </w:pPr>
          <w:proofErr w:type="spellStart"/>
          <w:r>
            <w:t>Summary</w:t>
          </w:r>
          <w:proofErr w:type="spellEnd"/>
        </w:p>
        <w:p w:rsidR="001160CE" w:rsidRPr="001160CE" w:rsidRDefault="001160CE" w:rsidP="001160CE">
          <w:pPr>
            <w:rPr>
              <w:lang w:val="it-IT" w:eastAsia="en-US"/>
            </w:rPr>
          </w:pPr>
        </w:p>
        <w:p w:rsidR="00960A4D" w:rsidRDefault="00731FED">
          <w:pPr>
            <w:pStyle w:val="Sommario1"/>
            <w:tabs>
              <w:tab w:val="right" w:leader="dot" w:pos="9016"/>
            </w:tabs>
            <w:rPr>
              <w:rFonts w:asciiTheme="minorHAnsi" w:eastAsiaTheme="minorEastAsia" w:hAnsiTheme="minorHAnsi" w:cstheme="minorBidi"/>
              <w:noProof/>
              <w:sz w:val="22"/>
              <w:szCs w:val="22"/>
              <w:lang w:val="it-IT" w:eastAsia="it-IT"/>
            </w:rPr>
          </w:pPr>
          <w:r>
            <w:rPr>
              <w:lang w:val="it-IT"/>
            </w:rPr>
            <w:fldChar w:fldCharType="begin"/>
          </w:r>
          <w:r w:rsidR="002A2BEB">
            <w:rPr>
              <w:lang w:val="it-IT"/>
            </w:rPr>
            <w:instrText xml:space="preserve"> TOC \o "1-3" \h \z \u </w:instrText>
          </w:r>
          <w:r>
            <w:rPr>
              <w:lang w:val="it-IT"/>
            </w:rPr>
            <w:fldChar w:fldCharType="separate"/>
          </w:r>
          <w:hyperlink w:anchor="_Toc347494712" w:history="1">
            <w:r w:rsidR="00960A4D" w:rsidRPr="0088199B">
              <w:rPr>
                <w:rStyle w:val="Collegamentoipertestuale"/>
                <w:rFonts w:eastAsia="SimSun" w:cs="font254"/>
                <w:noProof/>
                <w:lang w:val="en-US" w:eastAsia="hi-IN" w:bidi="hi-IN"/>
              </w:rPr>
              <w:t>LTFSArchiver 1.0 Interface specification</w:t>
            </w:r>
            <w:r w:rsidR="00960A4D">
              <w:rPr>
                <w:noProof/>
                <w:webHidden/>
              </w:rPr>
              <w:tab/>
            </w:r>
            <w:r w:rsidR="00960A4D">
              <w:rPr>
                <w:noProof/>
                <w:webHidden/>
              </w:rPr>
              <w:fldChar w:fldCharType="begin"/>
            </w:r>
            <w:r w:rsidR="00960A4D">
              <w:rPr>
                <w:noProof/>
                <w:webHidden/>
              </w:rPr>
              <w:instrText xml:space="preserve"> PAGEREF _Toc347494712 \h </w:instrText>
            </w:r>
            <w:r w:rsidR="00960A4D">
              <w:rPr>
                <w:noProof/>
                <w:webHidden/>
              </w:rPr>
            </w:r>
            <w:r w:rsidR="00960A4D">
              <w:rPr>
                <w:noProof/>
                <w:webHidden/>
              </w:rPr>
              <w:fldChar w:fldCharType="separate"/>
            </w:r>
            <w:r w:rsidR="00960A4D">
              <w:rPr>
                <w:noProof/>
                <w:webHidden/>
              </w:rPr>
              <w:t>1</w:t>
            </w:r>
            <w:r w:rsidR="00960A4D">
              <w:rPr>
                <w:noProof/>
                <w:webHidden/>
              </w:rPr>
              <w:fldChar w:fldCharType="end"/>
            </w:r>
          </w:hyperlink>
        </w:p>
        <w:p w:rsidR="00960A4D" w:rsidRDefault="00024120">
          <w:pPr>
            <w:pStyle w:val="Sommario2"/>
            <w:tabs>
              <w:tab w:val="right" w:leader="dot" w:pos="9016"/>
            </w:tabs>
            <w:rPr>
              <w:rFonts w:asciiTheme="minorHAnsi" w:eastAsiaTheme="minorEastAsia" w:hAnsiTheme="minorHAnsi" w:cstheme="minorBidi"/>
              <w:noProof/>
              <w:sz w:val="22"/>
              <w:szCs w:val="22"/>
              <w:lang w:val="it-IT" w:eastAsia="it-IT"/>
            </w:rPr>
          </w:pPr>
          <w:hyperlink w:anchor="_Toc347494713" w:history="1">
            <w:r w:rsidR="00960A4D" w:rsidRPr="0088199B">
              <w:rPr>
                <w:rStyle w:val="Collegamentoipertestuale"/>
                <w:rFonts w:eastAsia="SimSun"/>
                <w:noProof/>
                <w:lang w:val="en-US" w:eastAsia="hi-IN" w:bidi="hi-IN"/>
              </w:rPr>
              <w:t>Interface Specification</w:t>
            </w:r>
            <w:r w:rsidR="00960A4D">
              <w:rPr>
                <w:noProof/>
                <w:webHidden/>
              </w:rPr>
              <w:tab/>
            </w:r>
            <w:r w:rsidR="00960A4D">
              <w:rPr>
                <w:noProof/>
                <w:webHidden/>
              </w:rPr>
              <w:fldChar w:fldCharType="begin"/>
            </w:r>
            <w:r w:rsidR="00960A4D">
              <w:rPr>
                <w:noProof/>
                <w:webHidden/>
              </w:rPr>
              <w:instrText xml:space="preserve"> PAGEREF _Toc347494713 \h </w:instrText>
            </w:r>
            <w:r w:rsidR="00960A4D">
              <w:rPr>
                <w:noProof/>
                <w:webHidden/>
              </w:rPr>
            </w:r>
            <w:r w:rsidR="00960A4D">
              <w:rPr>
                <w:noProof/>
                <w:webHidden/>
              </w:rPr>
              <w:fldChar w:fldCharType="separate"/>
            </w:r>
            <w:r w:rsidR="00960A4D">
              <w:rPr>
                <w:noProof/>
                <w:webHidden/>
              </w:rPr>
              <w:t>2</w:t>
            </w:r>
            <w:r w:rsidR="00960A4D">
              <w:rPr>
                <w:noProof/>
                <w:webHidden/>
              </w:rPr>
              <w:fldChar w:fldCharType="end"/>
            </w:r>
          </w:hyperlink>
        </w:p>
        <w:p w:rsidR="00960A4D" w:rsidRDefault="00024120">
          <w:pPr>
            <w:pStyle w:val="Sommario2"/>
            <w:tabs>
              <w:tab w:val="left" w:pos="720"/>
              <w:tab w:val="right" w:leader="dot" w:pos="9016"/>
            </w:tabs>
            <w:rPr>
              <w:rFonts w:asciiTheme="minorHAnsi" w:eastAsiaTheme="minorEastAsia" w:hAnsiTheme="minorHAnsi" w:cstheme="minorBidi"/>
              <w:noProof/>
              <w:sz w:val="22"/>
              <w:szCs w:val="22"/>
              <w:lang w:val="it-IT" w:eastAsia="it-IT"/>
            </w:rPr>
          </w:pPr>
          <w:hyperlink w:anchor="_Toc347494714" w:history="1">
            <w:r w:rsidR="00960A4D" w:rsidRPr="0088199B">
              <w:rPr>
                <w:rStyle w:val="Collegamentoipertestuale"/>
                <w:noProof/>
              </w:rPr>
              <w:t>1.</w:t>
            </w:r>
            <w:r w:rsidR="00960A4D">
              <w:rPr>
                <w:rFonts w:asciiTheme="minorHAnsi" w:eastAsiaTheme="minorEastAsia" w:hAnsiTheme="minorHAnsi" w:cstheme="minorBidi"/>
                <w:noProof/>
                <w:sz w:val="22"/>
                <w:szCs w:val="22"/>
                <w:lang w:val="it-IT" w:eastAsia="it-IT"/>
              </w:rPr>
              <w:tab/>
            </w:r>
            <w:r w:rsidR="00960A4D" w:rsidRPr="0088199B">
              <w:rPr>
                <w:rStyle w:val="Collegamentoipertestuale"/>
                <w:noProof/>
              </w:rPr>
              <w:t>Managing the tapes (TapeManager)</w:t>
            </w:r>
            <w:r w:rsidR="00960A4D">
              <w:rPr>
                <w:noProof/>
                <w:webHidden/>
              </w:rPr>
              <w:tab/>
            </w:r>
            <w:r w:rsidR="00960A4D">
              <w:rPr>
                <w:noProof/>
                <w:webHidden/>
              </w:rPr>
              <w:fldChar w:fldCharType="begin"/>
            </w:r>
            <w:r w:rsidR="00960A4D">
              <w:rPr>
                <w:noProof/>
                <w:webHidden/>
              </w:rPr>
              <w:instrText xml:space="preserve"> PAGEREF _Toc347494714 \h </w:instrText>
            </w:r>
            <w:r w:rsidR="00960A4D">
              <w:rPr>
                <w:noProof/>
                <w:webHidden/>
              </w:rPr>
            </w:r>
            <w:r w:rsidR="00960A4D">
              <w:rPr>
                <w:noProof/>
                <w:webHidden/>
              </w:rPr>
              <w:fldChar w:fldCharType="separate"/>
            </w:r>
            <w:r w:rsidR="00960A4D">
              <w:rPr>
                <w:noProof/>
                <w:webHidden/>
              </w:rPr>
              <w:t>3</w:t>
            </w:r>
            <w:r w:rsidR="00960A4D">
              <w:rPr>
                <w:noProof/>
                <w:webHidden/>
              </w:rPr>
              <w:fldChar w:fldCharType="end"/>
            </w:r>
          </w:hyperlink>
        </w:p>
        <w:p w:rsidR="00960A4D" w:rsidRDefault="00024120">
          <w:pPr>
            <w:pStyle w:val="Sommario3"/>
            <w:tabs>
              <w:tab w:val="right" w:leader="dot" w:pos="9016"/>
            </w:tabs>
            <w:rPr>
              <w:rFonts w:asciiTheme="minorHAnsi" w:eastAsiaTheme="minorEastAsia" w:hAnsiTheme="minorHAnsi" w:cstheme="minorBidi"/>
              <w:noProof/>
              <w:sz w:val="22"/>
              <w:szCs w:val="22"/>
              <w:lang w:val="it-IT" w:eastAsia="it-IT"/>
            </w:rPr>
          </w:pPr>
          <w:hyperlink w:anchor="_Toc347494715" w:history="1">
            <w:r w:rsidR="00960A4D" w:rsidRPr="0088199B">
              <w:rPr>
                <w:rStyle w:val="Collegamentoipertestuale"/>
                <w:noProof/>
                <w:lang w:val="en-US"/>
              </w:rPr>
              <w:t>Add command</w:t>
            </w:r>
            <w:r w:rsidR="00960A4D">
              <w:rPr>
                <w:noProof/>
                <w:webHidden/>
              </w:rPr>
              <w:tab/>
            </w:r>
            <w:r w:rsidR="00960A4D">
              <w:rPr>
                <w:noProof/>
                <w:webHidden/>
              </w:rPr>
              <w:fldChar w:fldCharType="begin"/>
            </w:r>
            <w:r w:rsidR="00960A4D">
              <w:rPr>
                <w:noProof/>
                <w:webHidden/>
              </w:rPr>
              <w:instrText xml:space="preserve"> PAGEREF _Toc347494715 \h </w:instrText>
            </w:r>
            <w:r w:rsidR="00960A4D">
              <w:rPr>
                <w:noProof/>
                <w:webHidden/>
              </w:rPr>
            </w:r>
            <w:r w:rsidR="00960A4D">
              <w:rPr>
                <w:noProof/>
                <w:webHidden/>
              </w:rPr>
              <w:fldChar w:fldCharType="separate"/>
            </w:r>
            <w:r w:rsidR="00960A4D">
              <w:rPr>
                <w:noProof/>
                <w:webHidden/>
              </w:rPr>
              <w:t>3</w:t>
            </w:r>
            <w:r w:rsidR="00960A4D">
              <w:rPr>
                <w:noProof/>
                <w:webHidden/>
              </w:rPr>
              <w:fldChar w:fldCharType="end"/>
            </w:r>
          </w:hyperlink>
        </w:p>
        <w:p w:rsidR="00960A4D" w:rsidRDefault="00024120">
          <w:pPr>
            <w:pStyle w:val="Sommario3"/>
            <w:tabs>
              <w:tab w:val="right" w:leader="dot" w:pos="9016"/>
            </w:tabs>
            <w:rPr>
              <w:rFonts w:asciiTheme="minorHAnsi" w:eastAsiaTheme="minorEastAsia" w:hAnsiTheme="minorHAnsi" w:cstheme="minorBidi"/>
              <w:noProof/>
              <w:sz w:val="22"/>
              <w:szCs w:val="22"/>
              <w:lang w:val="it-IT" w:eastAsia="it-IT"/>
            </w:rPr>
          </w:pPr>
          <w:hyperlink w:anchor="_Toc347494716" w:history="1">
            <w:r w:rsidR="006F682C">
              <w:rPr>
                <w:rStyle w:val="Collegamentoipertestuale"/>
                <w:noProof/>
                <w:lang w:val="en-US"/>
              </w:rPr>
              <w:t>GetStatus</w:t>
            </w:r>
            <w:r w:rsidR="00960A4D" w:rsidRPr="0088199B">
              <w:rPr>
                <w:rStyle w:val="Collegamentoipertestuale"/>
                <w:noProof/>
                <w:lang w:val="en-US"/>
              </w:rPr>
              <w:t xml:space="preserve"> command</w:t>
            </w:r>
            <w:r w:rsidR="00960A4D">
              <w:rPr>
                <w:noProof/>
                <w:webHidden/>
              </w:rPr>
              <w:tab/>
            </w:r>
            <w:r w:rsidR="00960A4D">
              <w:rPr>
                <w:noProof/>
                <w:webHidden/>
              </w:rPr>
              <w:fldChar w:fldCharType="begin"/>
            </w:r>
            <w:r w:rsidR="00960A4D">
              <w:rPr>
                <w:noProof/>
                <w:webHidden/>
              </w:rPr>
              <w:instrText xml:space="preserve"> PAGEREF _Toc347494716 \h </w:instrText>
            </w:r>
            <w:r w:rsidR="00960A4D">
              <w:rPr>
                <w:noProof/>
                <w:webHidden/>
              </w:rPr>
            </w:r>
            <w:r w:rsidR="00960A4D">
              <w:rPr>
                <w:noProof/>
                <w:webHidden/>
              </w:rPr>
              <w:fldChar w:fldCharType="separate"/>
            </w:r>
            <w:r w:rsidR="00960A4D">
              <w:rPr>
                <w:noProof/>
                <w:webHidden/>
              </w:rPr>
              <w:t>4</w:t>
            </w:r>
            <w:r w:rsidR="00960A4D">
              <w:rPr>
                <w:noProof/>
                <w:webHidden/>
              </w:rPr>
              <w:fldChar w:fldCharType="end"/>
            </w:r>
          </w:hyperlink>
        </w:p>
        <w:p w:rsidR="00960A4D" w:rsidRDefault="00024120">
          <w:pPr>
            <w:pStyle w:val="Sommario3"/>
            <w:tabs>
              <w:tab w:val="right" w:leader="dot" w:pos="9016"/>
            </w:tabs>
            <w:rPr>
              <w:rFonts w:asciiTheme="minorHAnsi" w:eastAsiaTheme="minorEastAsia" w:hAnsiTheme="minorHAnsi" w:cstheme="minorBidi"/>
              <w:noProof/>
              <w:sz w:val="22"/>
              <w:szCs w:val="22"/>
              <w:lang w:val="it-IT" w:eastAsia="it-IT"/>
            </w:rPr>
          </w:pPr>
          <w:hyperlink w:anchor="_Toc347494717" w:history="1">
            <w:r w:rsidR="006F682C">
              <w:rPr>
                <w:rStyle w:val="Collegamentoipertestuale"/>
                <w:noProof/>
                <w:lang w:val="en-US"/>
              </w:rPr>
              <w:t>GetResult</w:t>
            </w:r>
            <w:r w:rsidR="00960A4D" w:rsidRPr="0088199B">
              <w:rPr>
                <w:rStyle w:val="Collegamentoipertestuale"/>
                <w:noProof/>
                <w:lang w:val="en-US"/>
              </w:rPr>
              <w:t xml:space="preserve"> command</w:t>
            </w:r>
            <w:r w:rsidR="00960A4D">
              <w:rPr>
                <w:noProof/>
                <w:webHidden/>
              </w:rPr>
              <w:tab/>
            </w:r>
            <w:r w:rsidR="00960A4D">
              <w:rPr>
                <w:noProof/>
                <w:webHidden/>
              </w:rPr>
              <w:fldChar w:fldCharType="begin"/>
            </w:r>
            <w:r w:rsidR="00960A4D">
              <w:rPr>
                <w:noProof/>
                <w:webHidden/>
              </w:rPr>
              <w:instrText xml:space="preserve"> PAGEREF _Toc347494717 \h </w:instrText>
            </w:r>
            <w:r w:rsidR="00960A4D">
              <w:rPr>
                <w:noProof/>
                <w:webHidden/>
              </w:rPr>
            </w:r>
            <w:r w:rsidR="00960A4D">
              <w:rPr>
                <w:noProof/>
                <w:webHidden/>
              </w:rPr>
              <w:fldChar w:fldCharType="separate"/>
            </w:r>
            <w:r w:rsidR="00960A4D">
              <w:rPr>
                <w:noProof/>
                <w:webHidden/>
              </w:rPr>
              <w:t>5</w:t>
            </w:r>
            <w:r w:rsidR="00960A4D">
              <w:rPr>
                <w:noProof/>
                <w:webHidden/>
              </w:rPr>
              <w:fldChar w:fldCharType="end"/>
            </w:r>
          </w:hyperlink>
        </w:p>
        <w:p w:rsidR="00960A4D" w:rsidRDefault="00024120">
          <w:pPr>
            <w:pStyle w:val="Sommario3"/>
            <w:tabs>
              <w:tab w:val="right" w:leader="dot" w:pos="9016"/>
            </w:tabs>
            <w:rPr>
              <w:rFonts w:asciiTheme="minorHAnsi" w:eastAsiaTheme="minorEastAsia" w:hAnsiTheme="minorHAnsi" w:cstheme="minorBidi"/>
              <w:noProof/>
              <w:sz w:val="22"/>
              <w:szCs w:val="22"/>
              <w:lang w:val="it-IT" w:eastAsia="it-IT"/>
            </w:rPr>
          </w:pPr>
          <w:hyperlink w:anchor="_Toc347494718" w:history="1">
            <w:r w:rsidR="00960A4D" w:rsidRPr="0088199B">
              <w:rPr>
                <w:rStyle w:val="Collegamentoipertestuale"/>
                <w:noProof/>
                <w:lang w:val="en-US"/>
              </w:rPr>
              <w:t>Cancel command</w:t>
            </w:r>
            <w:r w:rsidR="00960A4D">
              <w:rPr>
                <w:noProof/>
                <w:webHidden/>
              </w:rPr>
              <w:tab/>
            </w:r>
            <w:r w:rsidR="00960A4D">
              <w:rPr>
                <w:noProof/>
                <w:webHidden/>
              </w:rPr>
              <w:fldChar w:fldCharType="begin"/>
            </w:r>
            <w:r w:rsidR="00960A4D">
              <w:rPr>
                <w:noProof/>
                <w:webHidden/>
              </w:rPr>
              <w:instrText xml:space="preserve"> PAGEREF _Toc347494718 \h </w:instrText>
            </w:r>
            <w:r w:rsidR="00960A4D">
              <w:rPr>
                <w:noProof/>
                <w:webHidden/>
              </w:rPr>
            </w:r>
            <w:r w:rsidR="00960A4D">
              <w:rPr>
                <w:noProof/>
                <w:webHidden/>
              </w:rPr>
              <w:fldChar w:fldCharType="separate"/>
            </w:r>
            <w:r w:rsidR="00960A4D">
              <w:rPr>
                <w:noProof/>
                <w:webHidden/>
              </w:rPr>
              <w:t>5</w:t>
            </w:r>
            <w:r w:rsidR="00960A4D">
              <w:rPr>
                <w:noProof/>
                <w:webHidden/>
              </w:rPr>
              <w:fldChar w:fldCharType="end"/>
            </w:r>
          </w:hyperlink>
        </w:p>
        <w:p w:rsidR="00960A4D" w:rsidRDefault="00024120">
          <w:pPr>
            <w:pStyle w:val="Sommario3"/>
            <w:tabs>
              <w:tab w:val="right" w:leader="dot" w:pos="9016"/>
            </w:tabs>
            <w:rPr>
              <w:rFonts w:asciiTheme="minorHAnsi" w:eastAsiaTheme="minorEastAsia" w:hAnsiTheme="minorHAnsi" w:cstheme="minorBidi"/>
              <w:noProof/>
              <w:sz w:val="22"/>
              <w:szCs w:val="22"/>
              <w:lang w:val="it-IT" w:eastAsia="it-IT"/>
            </w:rPr>
          </w:pPr>
          <w:hyperlink w:anchor="_Toc347494719" w:history="1">
            <w:r w:rsidR="00960A4D" w:rsidRPr="0088199B">
              <w:rPr>
                <w:rStyle w:val="Collegamentoipertestuale"/>
                <w:noProof/>
                <w:lang w:val="en-US"/>
              </w:rPr>
              <w:t>Withdraw command</w:t>
            </w:r>
            <w:r w:rsidR="00960A4D">
              <w:rPr>
                <w:noProof/>
                <w:webHidden/>
              </w:rPr>
              <w:tab/>
            </w:r>
            <w:r w:rsidR="00960A4D">
              <w:rPr>
                <w:noProof/>
                <w:webHidden/>
              </w:rPr>
              <w:fldChar w:fldCharType="begin"/>
            </w:r>
            <w:r w:rsidR="00960A4D">
              <w:rPr>
                <w:noProof/>
                <w:webHidden/>
              </w:rPr>
              <w:instrText xml:space="preserve"> PAGEREF _Toc347494719 \h </w:instrText>
            </w:r>
            <w:r w:rsidR="00960A4D">
              <w:rPr>
                <w:noProof/>
                <w:webHidden/>
              </w:rPr>
            </w:r>
            <w:r w:rsidR="00960A4D">
              <w:rPr>
                <w:noProof/>
                <w:webHidden/>
              </w:rPr>
              <w:fldChar w:fldCharType="separate"/>
            </w:r>
            <w:r w:rsidR="00960A4D">
              <w:rPr>
                <w:noProof/>
                <w:webHidden/>
              </w:rPr>
              <w:t>5</w:t>
            </w:r>
            <w:r w:rsidR="00960A4D">
              <w:rPr>
                <w:noProof/>
                <w:webHidden/>
              </w:rPr>
              <w:fldChar w:fldCharType="end"/>
            </w:r>
          </w:hyperlink>
        </w:p>
        <w:p w:rsidR="00960A4D" w:rsidRDefault="00024120">
          <w:pPr>
            <w:pStyle w:val="Sommario2"/>
            <w:tabs>
              <w:tab w:val="left" w:pos="720"/>
              <w:tab w:val="right" w:leader="dot" w:pos="9016"/>
            </w:tabs>
            <w:rPr>
              <w:rFonts w:asciiTheme="minorHAnsi" w:eastAsiaTheme="minorEastAsia" w:hAnsiTheme="minorHAnsi" w:cstheme="minorBidi"/>
              <w:noProof/>
              <w:sz w:val="22"/>
              <w:szCs w:val="22"/>
              <w:lang w:val="it-IT" w:eastAsia="it-IT"/>
            </w:rPr>
          </w:pPr>
          <w:hyperlink w:anchor="_Toc347494720" w:history="1">
            <w:r w:rsidR="00960A4D" w:rsidRPr="0088199B">
              <w:rPr>
                <w:rStyle w:val="Collegamentoipertestuale"/>
                <w:noProof/>
              </w:rPr>
              <w:t>2.</w:t>
            </w:r>
            <w:r w:rsidR="00960A4D">
              <w:rPr>
                <w:rFonts w:asciiTheme="minorHAnsi" w:eastAsiaTheme="minorEastAsia" w:hAnsiTheme="minorHAnsi" w:cstheme="minorBidi"/>
                <w:noProof/>
                <w:sz w:val="22"/>
                <w:szCs w:val="22"/>
                <w:lang w:val="it-IT" w:eastAsia="it-IT"/>
              </w:rPr>
              <w:tab/>
            </w:r>
            <w:r w:rsidR="00960A4D" w:rsidRPr="0088199B">
              <w:rPr>
                <w:rStyle w:val="Collegamentoipertestuale"/>
                <w:noProof/>
              </w:rPr>
              <w:t>Querying the tapes (QueryKnownTapes)</w:t>
            </w:r>
            <w:r w:rsidR="00960A4D">
              <w:rPr>
                <w:noProof/>
                <w:webHidden/>
              </w:rPr>
              <w:tab/>
            </w:r>
            <w:r w:rsidR="00960A4D">
              <w:rPr>
                <w:noProof/>
                <w:webHidden/>
              </w:rPr>
              <w:fldChar w:fldCharType="begin"/>
            </w:r>
            <w:r w:rsidR="00960A4D">
              <w:rPr>
                <w:noProof/>
                <w:webHidden/>
              </w:rPr>
              <w:instrText xml:space="preserve"> PAGEREF _Toc347494720 \h </w:instrText>
            </w:r>
            <w:r w:rsidR="00960A4D">
              <w:rPr>
                <w:noProof/>
                <w:webHidden/>
              </w:rPr>
            </w:r>
            <w:r w:rsidR="00960A4D">
              <w:rPr>
                <w:noProof/>
                <w:webHidden/>
              </w:rPr>
              <w:fldChar w:fldCharType="separate"/>
            </w:r>
            <w:r w:rsidR="00960A4D">
              <w:rPr>
                <w:noProof/>
                <w:webHidden/>
              </w:rPr>
              <w:t>6</w:t>
            </w:r>
            <w:r w:rsidR="00960A4D">
              <w:rPr>
                <w:noProof/>
                <w:webHidden/>
              </w:rPr>
              <w:fldChar w:fldCharType="end"/>
            </w:r>
          </w:hyperlink>
        </w:p>
        <w:p w:rsidR="00960A4D" w:rsidRDefault="00024120">
          <w:pPr>
            <w:pStyle w:val="Sommario2"/>
            <w:tabs>
              <w:tab w:val="left" w:pos="720"/>
              <w:tab w:val="right" w:leader="dot" w:pos="9016"/>
            </w:tabs>
            <w:rPr>
              <w:rFonts w:asciiTheme="minorHAnsi" w:eastAsiaTheme="minorEastAsia" w:hAnsiTheme="minorHAnsi" w:cstheme="minorBidi"/>
              <w:noProof/>
              <w:sz w:val="22"/>
              <w:szCs w:val="22"/>
              <w:lang w:val="it-IT" w:eastAsia="it-IT"/>
            </w:rPr>
          </w:pPr>
          <w:hyperlink w:anchor="_Toc347494721" w:history="1">
            <w:r w:rsidR="00960A4D" w:rsidRPr="0088199B">
              <w:rPr>
                <w:rStyle w:val="Collegamentoipertestuale"/>
                <w:noProof/>
              </w:rPr>
              <w:t>3.</w:t>
            </w:r>
            <w:r w:rsidR="00960A4D">
              <w:rPr>
                <w:rFonts w:asciiTheme="minorHAnsi" w:eastAsiaTheme="minorEastAsia" w:hAnsiTheme="minorHAnsi" w:cstheme="minorBidi"/>
                <w:noProof/>
                <w:sz w:val="22"/>
                <w:szCs w:val="22"/>
                <w:lang w:val="it-IT" w:eastAsia="it-IT"/>
              </w:rPr>
              <w:tab/>
            </w:r>
            <w:r w:rsidR="00960A4D" w:rsidRPr="0088199B">
              <w:rPr>
                <w:rStyle w:val="Collegamentoipertestuale"/>
                <w:noProof/>
              </w:rPr>
              <w:t>Querying free spaces (QueryFreeSpaces)</w:t>
            </w:r>
            <w:r w:rsidR="00960A4D">
              <w:rPr>
                <w:noProof/>
                <w:webHidden/>
              </w:rPr>
              <w:tab/>
            </w:r>
            <w:r w:rsidR="00960A4D">
              <w:rPr>
                <w:noProof/>
                <w:webHidden/>
              </w:rPr>
              <w:fldChar w:fldCharType="begin"/>
            </w:r>
            <w:r w:rsidR="00960A4D">
              <w:rPr>
                <w:noProof/>
                <w:webHidden/>
              </w:rPr>
              <w:instrText xml:space="preserve"> PAGEREF _Toc347494721 \h </w:instrText>
            </w:r>
            <w:r w:rsidR="00960A4D">
              <w:rPr>
                <w:noProof/>
                <w:webHidden/>
              </w:rPr>
            </w:r>
            <w:r w:rsidR="00960A4D">
              <w:rPr>
                <w:noProof/>
                <w:webHidden/>
              </w:rPr>
              <w:fldChar w:fldCharType="separate"/>
            </w:r>
            <w:r w:rsidR="00960A4D">
              <w:rPr>
                <w:noProof/>
                <w:webHidden/>
              </w:rPr>
              <w:t>8</w:t>
            </w:r>
            <w:r w:rsidR="00960A4D">
              <w:rPr>
                <w:noProof/>
                <w:webHidden/>
              </w:rPr>
              <w:fldChar w:fldCharType="end"/>
            </w:r>
          </w:hyperlink>
        </w:p>
        <w:p w:rsidR="00960A4D" w:rsidRDefault="00024120">
          <w:pPr>
            <w:pStyle w:val="Sommario2"/>
            <w:tabs>
              <w:tab w:val="left" w:pos="720"/>
              <w:tab w:val="right" w:leader="dot" w:pos="9016"/>
            </w:tabs>
            <w:rPr>
              <w:rFonts w:asciiTheme="minorHAnsi" w:eastAsiaTheme="minorEastAsia" w:hAnsiTheme="minorHAnsi" w:cstheme="minorBidi"/>
              <w:noProof/>
              <w:sz w:val="22"/>
              <w:szCs w:val="22"/>
              <w:lang w:val="it-IT" w:eastAsia="it-IT"/>
            </w:rPr>
          </w:pPr>
          <w:hyperlink w:anchor="_Toc347494722" w:history="1">
            <w:r w:rsidR="00960A4D" w:rsidRPr="0088199B">
              <w:rPr>
                <w:rStyle w:val="Collegamentoipertestuale"/>
                <w:noProof/>
              </w:rPr>
              <w:t>4.</w:t>
            </w:r>
            <w:r w:rsidR="00960A4D">
              <w:rPr>
                <w:rFonts w:asciiTheme="minorHAnsi" w:eastAsiaTheme="minorEastAsia" w:hAnsiTheme="minorHAnsi" w:cstheme="minorBidi"/>
                <w:noProof/>
                <w:sz w:val="22"/>
                <w:szCs w:val="22"/>
                <w:lang w:val="it-IT" w:eastAsia="it-IT"/>
              </w:rPr>
              <w:tab/>
            </w:r>
            <w:r w:rsidR="00960A4D" w:rsidRPr="0088199B">
              <w:rPr>
                <w:rStyle w:val="Collegamentoipertestuale"/>
                <w:noProof/>
              </w:rPr>
              <w:t>Archiving operations (WriteToLTO)</w:t>
            </w:r>
            <w:r w:rsidR="00960A4D">
              <w:rPr>
                <w:noProof/>
                <w:webHidden/>
              </w:rPr>
              <w:tab/>
            </w:r>
            <w:r w:rsidR="00960A4D">
              <w:rPr>
                <w:noProof/>
                <w:webHidden/>
              </w:rPr>
              <w:fldChar w:fldCharType="begin"/>
            </w:r>
            <w:r w:rsidR="00960A4D">
              <w:rPr>
                <w:noProof/>
                <w:webHidden/>
              </w:rPr>
              <w:instrText xml:space="preserve"> PAGEREF _Toc347494722 \h </w:instrText>
            </w:r>
            <w:r w:rsidR="00960A4D">
              <w:rPr>
                <w:noProof/>
                <w:webHidden/>
              </w:rPr>
            </w:r>
            <w:r w:rsidR="00960A4D">
              <w:rPr>
                <w:noProof/>
                <w:webHidden/>
              </w:rPr>
              <w:fldChar w:fldCharType="separate"/>
            </w:r>
            <w:r w:rsidR="00960A4D">
              <w:rPr>
                <w:noProof/>
                <w:webHidden/>
              </w:rPr>
              <w:t>10</w:t>
            </w:r>
            <w:r w:rsidR="00960A4D">
              <w:rPr>
                <w:noProof/>
                <w:webHidden/>
              </w:rPr>
              <w:fldChar w:fldCharType="end"/>
            </w:r>
          </w:hyperlink>
        </w:p>
        <w:p w:rsidR="00960A4D" w:rsidRDefault="00024120">
          <w:pPr>
            <w:pStyle w:val="Sommario3"/>
            <w:tabs>
              <w:tab w:val="right" w:leader="dot" w:pos="9016"/>
            </w:tabs>
            <w:rPr>
              <w:rFonts w:asciiTheme="minorHAnsi" w:eastAsiaTheme="minorEastAsia" w:hAnsiTheme="minorHAnsi" w:cstheme="minorBidi"/>
              <w:noProof/>
              <w:sz w:val="22"/>
              <w:szCs w:val="22"/>
              <w:lang w:val="it-IT" w:eastAsia="it-IT"/>
            </w:rPr>
          </w:pPr>
          <w:hyperlink w:anchor="_Toc347494723" w:history="1">
            <w:r w:rsidR="00960A4D" w:rsidRPr="0088199B">
              <w:rPr>
                <w:rStyle w:val="Collegamentoipertestuale"/>
                <w:noProof/>
                <w:lang w:val="en-US"/>
              </w:rPr>
              <w:t>WriteFile and WriteFolder commands</w:t>
            </w:r>
            <w:r w:rsidR="00960A4D">
              <w:rPr>
                <w:noProof/>
                <w:webHidden/>
              </w:rPr>
              <w:tab/>
            </w:r>
            <w:r w:rsidR="00960A4D">
              <w:rPr>
                <w:noProof/>
                <w:webHidden/>
              </w:rPr>
              <w:fldChar w:fldCharType="begin"/>
            </w:r>
            <w:r w:rsidR="00960A4D">
              <w:rPr>
                <w:noProof/>
                <w:webHidden/>
              </w:rPr>
              <w:instrText xml:space="preserve"> PAGEREF _Toc347494723 \h </w:instrText>
            </w:r>
            <w:r w:rsidR="00960A4D">
              <w:rPr>
                <w:noProof/>
                <w:webHidden/>
              </w:rPr>
            </w:r>
            <w:r w:rsidR="00960A4D">
              <w:rPr>
                <w:noProof/>
                <w:webHidden/>
              </w:rPr>
              <w:fldChar w:fldCharType="separate"/>
            </w:r>
            <w:r w:rsidR="00960A4D">
              <w:rPr>
                <w:noProof/>
                <w:webHidden/>
              </w:rPr>
              <w:t>10</w:t>
            </w:r>
            <w:r w:rsidR="00960A4D">
              <w:rPr>
                <w:noProof/>
                <w:webHidden/>
              </w:rPr>
              <w:fldChar w:fldCharType="end"/>
            </w:r>
          </w:hyperlink>
        </w:p>
        <w:p w:rsidR="00960A4D" w:rsidRDefault="00024120">
          <w:pPr>
            <w:pStyle w:val="Sommario3"/>
            <w:tabs>
              <w:tab w:val="right" w:leader="dot" w:pos="9016"/>
            </w:tabs>
            <w:rPr>
              <w:rFonts w:asciiTheme="minorHAnsi" w:eastAsiaTheme="minorEastAsia" w:hAnsiTheme="minorHAnsi" w:cstheme="minorBidi"/>
              <w:noProof/>
              <w:sz w:val="22"/>
              <w:szCs w:val="22"/>
              <w:lang w:val="it-IT" w:eastAsia="it-IT"/>
            </w:rPr>
          </w:pPr>
          <w:hyperlink w:anchor="_Toc347494724" w:history="1">
            <w:r w:rsidR="00960A4D" w:rsidRPr="0088199B">
              <w:rPr>
                <w:rStyle w:val="Collegamentoipertestuale"/>
                <w:noProof/>
                <w:lang w:val="en-US"/>
              </w:rPr>
              <w:t>Cancel command</w:t>
            </w:r>
            <w:r w:rsidR="00960A4D">
              <w:rPr>
                <w:noProof/>
                <w:webHidden/>
              </w:rPr>
              <w:tab/>
            </w:r>
            <w:r w:rsidR="00960A4D">
              <w:rPr>
                <w:noProof/>
                <w:webHidden/>
              </w:rPr>
              <w:fldChar w:fldCharType="begin"/>
            </w:r>
            <w:r w:rsidR="00960A4D">
              <w:rPr>
                <w:noProof/>
                <w:webHidden/>
              </w:rPr>
              <w:instrText xml:space="preserve"> PAGEREF _Toc347494724 \h </w:instrText>
            </w:r>
            <w:r w:rsidR="00960A4D">
              <w:rPr>
                <w:noProof/>
                <w:webHidden/>
              </w:rPr>
            </w:r>
            <w:r w:rsidR="00960A4D">
              <w:rPr>
                <w:noProof/>
                <w:webHidden/>
              </w:rPr>
              <w:fldChar w:fldCharType="separate"/>
            </w:r>
            <w:r w:rsidR="00960A4D">
              <w:rPr>
                <w:noProof/>
                <w:webHidden/>
              </w:rPr>
              <w:t>11</w:t>
            </w:r>
            <w:r w:rsidR="00960A4D">
              <w:rPr>
                <w:noProof/>
                <w:webHidden/>
              </w:rPr>
              <w:fldChar w:fldCharType="end"/>
            </w:r>
          </w:hyperlink>
        </w:p>
        <w:p w:rsidR="00960A4D" w:rsidRDefault="00024120">
          <w:pPr>
            <w:pStyle w:val="Sommario3"/>
            <w:tabs>
              <w:tab w:val="right" w:leader="dot" w:pos="9016"/>
            </w:tabs>
            <w:rPr>
              <w:rFonts w:asciiTheme="minorHAnsi" w:eastAsiaTheme="minorEastAsia" w:hAnsiTheme="minorHAnsi" w:cstheme="minorBidi"/>
              <w:noProof/>
              <w:sz w:val="22"/>
              <w:szCs w:val="22"/>
              <w:lang w:val="it-IT" w:eastAsia="it-IT"/>
            </w:rPr>
          </w:pPr>
          <w:hyperlink w:anchor="_Toc347494725" w:history="1">
            <w:r w:rsidR="00960A4D" w:rsidRPr="0088199B">
              <w:rPr>
                <w:rStyle w:val="Collegamentoipertestuale"/>
                <w:noProof/>
                <w:lang w:val="en-US"/>
              </w:rPr>
              <w:t>Resubmit command</w:t>
            </w:r>
            <w:r w:rsidR="00960A4D">
              <w:rPr>
                <w:noProof/>
                <w:webHidden/>
              </w:rPr>
              <w:tab/>
            </w:r>
            <w:r w:rsidR="00960A4D">
              <w:rPr>
                <w:noProof/>
                <w:webHidden/>
              </w:rPr>
              <w:fldChar w:fldCharType="begin"/>
            </w:r>
            <w:r w:rsidR="00960A4D">
              <w:rPr>
                <w:noProof/>
                <w:webHidden/>
              </w:rPr>
              <w:instrText xml:space="preserve"> PAGEREF _Toc347494725 \h </w:instrText>
            </w:r>
            <w:r w:rsidR="00960A4D">
              <w:rPr>
                <w:noProof/>
                <w:webHidden/>
              </w:rPr>
            </w:r>
            <w:r w:rsidR="00960A4D">
              <w:rPr>
                <w:noProof/>
                <w:webHidden/>
              </w:rPr>
              <w:fldChar w:fldCharType="separate"/>
            </w:r>
            <w:r w:rsidR="00960A4D">
              <w:rPr>
                <w:noProof/>
                <w:webHidden/>
              </w:rPr>
              <w:t>11</w:t>
            </w:r>
            <w:r w:rsidR="00960A4D">
              <w:rPr>
                <w:noProof/>
                <w:webHidden/>
              </w:rPr>
              <w:fldChar w:fldCharType="end"/>
            </w:r>
          </w:hyperlink>
        </w:p>
        <w:p w:rsidR="00960A4D" w:rsidRDefault="00024120">
          <w:pPr>
            <w:pStyle w:val="Sommario3"/>
            <w:tabs>
              <w:tab w:val="right" w:leader="dot" w:pos="9016"/>
            </w:tabs>
            <w:rPr>
              <w:rFonts w:asciiTheme="minorHAnsi" w:eastAsiaTheme="minorEastAsia" w:hAnsiTheme="minorHAnsi" w:cstheme="minorBidi"/>
              <w:noProof/>
              <w:sz w:val="22"/>
              <w:szCs w:val="22"/>
              <w:lang w:val="it-IT" w:eastAsia="it-IT"/>
            </w:rPr>
          </w:pPr>
          <w:hyperlink w:anchor="_Toc347494726" w:history="1">
            <w:r w:rsidR="006F682C">
              <w:rPr>
                <w:rStyle w:val="Collegamentoipertestuale"/>
                <w:noProof/>
                <w:lang w:val="en-US"/>
              </w:rPr>
              <w:t>GetStatus</w:t>
            </w:r>
            <w:r w:rsidR="00960A4D" w:rsidRPr="0088199B">
              <w:rPr>
                <w:rStyle w:val="Collegamentoipertestuale"/>
                <w:noProof/>
                <w:lang w:val="en-US"/>
              </w:rPr>
              <w:t xml:space="preserve"> command</w:t>
            </w:r>
            <w:r w:rsidR="00960A4D">
              <w:rPr>
                <w:noProof/>
                <w:webHidden/>
              </w:rPr>
              <w:tab/>
            </w:r>
            <w:r w:rsidR="00960A4D">
              <w:rPr>
                <w:noProof/>
                <w:webHidden/>
              </w:rPr>
              <w:fldChar w:fldCharType="begin"/>
            </w:r>
            <w:r w:rsidR="00960A4D">
              <w:rPr>
                <w:noProof/>
                <w:webHidden/>
              </w:rPr>
              <w:instrText xml:space="preserve"> PAGEREF _Toc347494726 \h </w:instrText>
            </w:r>
            <w:r w:rsidR="00960A4D">
              <w:rPr>
                <w:noProof/>
                <w:webHidden/>
              </w:rPr>
            </w:r>
            <w:r w:rsidR="00960A4D">
              <w:rPr>
                <w:noProof/>
                <w:webHidden/>
              </w:rPr>
              <w:fldChar w:fldCharType="separate"/>
            </w:r>
            <w:r w:rsidR="00960A4D">
              <w:rPr>
                <w:noProof/>
                <w:webHidden/>
              </w:rPr>
              <w:t>12</w:t>
            </w:r>
            <w:r w:rsidR="00960A4D">
              <w:rPr>
                <w:noProof/>
                <w:webHidden/>
              </w:rPr>
              <w:fldChar w:fldCharType="end"/>
            </w:r>
          </w:hyperlink>
        </w:p>
        <w:p w:rsidR="00960A4D" w:rsidRDefault="00024120">
          <w:pPr>
            <w:pStyle w:val="Sommario3"/>
            <w:tabs>
              <w:tab w:val="right" w:leader="dot" w:pos="9016"/>
            </w:tabs>
            <w:rPr>
              <w:rFonts w:asciiTheme="minorHAnsi" w:eastAsiaTheme="minorEastAsia" w:hAnsiTheme="minorHAnsi" w:cstheme="minorBidi"/>
              <w:noProof/>
              <w:sz w:val="22"/>
              <w:szCs w:val="22"/>
              <w:lang w:val="it-IT" w:eastAsia="it-IT"/>
            </w:rPr>
          </w:pPr>
          <w:hyperlink w:anchor="_Toc347494727" w:history="1">
            <w:r w:rsidR="006F682C">
              <w:rPr>
                <w:rStyle w:val="Collegamentoipertestuale"/>
                <w:noProof/>
                <w:lang w:val="en-US"/>
              </w:rPr>
              <w:t>GetResult</w:t>
            </w:r>
            <w:r w:rsidR="00960A4D" w:rsidRPr="0088199B">
              <w:rPr>
                <w:rStyle w:val="Collegamentoipertestuale"/>
                <w:noProof/>
                <w:lang w:val="en-US"/>
              </w:rPr>
              <w:t xml:space="preserve"> command</w:t>
            </w:r>
            <w:r w:rsidR="00960A4D">
              <w:rPr>
                <w:noProof/>
                <w:webHidden/>
              </w:rPr>
              <w:tab/>
            </w:r>
            <w:r w:rsidR="00960A4D">
              <w:rPr>
                <w:noProof/>
                <w:webHidden/>
              </w:rPr>
              <w:fldChar w:fldCharType="begin"/>
            </w:r>
            <w:r w:rsidR="00960A4D">
              <w:rPr>
                <w:noProof/>
                <w:webHidden/>
              </w:rPr>
              <w:instrText xml:space="preserve"> PAGEREF _Toc347494727 \h </w:instrText>
            </w:r>
            <w:r w:rsidR="00960A4D">
              <w:rPr>
                <w:noProof/>
                <w:webHidden/>
              </w:rPr>
            </w:r>
            <w:r w:rsidR="00960A4D">
              <w:rPr>
                <w:noProof/>
                <w:webHidden/>
              </w:rPr>
              <w:fldChar w:fldCharType="separate"/>
            </w:r>
            <w:r w:rsidR="00960A4D">
              <w:rPr>
                <w:noProof/>
                <w:webHidden/>
              </w:rPr>
              <w:t>12</w:t>
            </w:r>
            <w:r w:rsidR="00960A4D">
              <w:rPr>
                <w:noProof/>
                <w:webHidden/>
              </w:rPr>
              <w:fldChar w:fldCharType="end"/>
            </w:r>
          </w:hyperlink>
        </w:p>
        <w:p w:rsidR="00960A4D" w:rsidRDefault="00024120">
          <w:pPr>
            <w:pStyle w:val="Sommario2"/>
            <w:tabs>
              <w:tab w:val="left" w:pos="720"/>
              <w:tab w:val="right" w:leader="dot" w:pos="9016"/>
            </w:tabs>
            <w:rPr>
              <w:rFonts w:asciiTheme="minorHAnsi" w:eastAsiaTheme="minorEastAsia" w:hAnsiTheme="minorHAnsi" w:cstheme="minorBidi"/>
              <w:noProof/>
              <w:sz w:val="22"/>
              <w:szCs w:val="22"/>
              <w:lang w:val="it-IT" w:eastAsia="it-IT"/>
            </w:rPr>
          </w:pPr>
          <w:hyperlink w:anchor="_Toc347494728" w:history="1">
            <w:r w:rsidR="00960A4D" w:rsidRPr="0088199B">
              <w:rPr>
                <w:rStyle w:val="Collegamentoipertestuale"/>
                <w:noProof/>
              </w:rPr>
              <w:t>5.</w:t>
            </w:r>
            <w:r w:rsidR="00960A4D">
              <w:rPr>
                <w:rFonts w:asciiTheme="minorHAnsi" w:eastAsiaTheme="minorEastAsia" w:hAnsiTheme="minorHAnsi" w:cstheme="minorBidi"/>
                <w:noProof/>
                <w:sz w:val="22"/>
                <w:szCs w:val="22"/>
                <w:lang w:val="it-IT" w:eastAsia="it-IT"/>
              </w:rPr>
              <w:tab/>
            </w:r>
            <w:r w:rsidR="00960A4D" w:rsidRPr="0088199B">
              <w:rPr>
                <w:rStyle w:val="Collegamentoipertestuale"/>
                <w:noProof/>
              </w:rPr>
              <w:t>Restoring operations (RestoreFromLTO)</w:t>
            </w:r>
            <w:r w:rsidR="00960A4D">
              <w:rPr>
                <w:noProof/>
                <w:webHidden/>
              </w:rPr>
              <w:tab/>
            </w:r>
            <w:r w:rsidR="00960A4D">
              <w:rPr>
                <w:noProof/>
                <w:webHidden/>
              </w:rPr>
              <w:fldChar w:fldCharType="begin"/>
            </w:r>
            <w:r w:rsidR="00960A4D">
              <w:rPr>
                <w:noProof/>
                <w:webHidden/>
              </w:rPr>
              <w:instrText xml:space="preserve"> PAGEREF _Toc347494728 \h </w:instrText>
            </w:r>
            <w:r w:rsidR="00960A4D">
              <w:rPr>
                <w:noProof/>
                <w:webHidden/>
              </w:rPr>
            </w:r>
            <w:r w:rsidR="00960A4D">
              <w:rPr>
                <w:noProof/>
                <w:webHidden/>
              </w:rPr>
              <w:fldChar w:fldCharType="separate"/>
            </w:r>
            <w:r w:rsidR="00960A4D">
              <w:rPr>
                <w:noProof/>
                <w:webHidden/>
              </w:rPr>
              <w:t>15</w:t>
            </w:r>
            <w:r w:rsidR="00960A4D">
              <w:rPr>
                <w:noProof/>
                <w:webHidden/>
              </w:rPr>
              <w:fldChar w:fldCharType="end"/>
            </w:r>
          </w:hyperlink>
        </w:p>
        <w:p w:rsidR="00960A4D" w:rsidRDefault="00024120">
          <w:pPr>
            <w:pStyle w:val="Sommario3"/>
            <w:tabs>
              <w:tab w:val="right" w:leader="dot" w:pos="9016"/>
            </w:tabs>
            <w:rPr>
              <w:rFonts w:asciiTheme="minorHAnsi" w:eastAsiaTheme="minorEastAsia" w:hAnsiTheme="minorHAnsi" w:cstheme="minorBidi"/>
              <w:noProof/>
              <w:sz w:val="22"/>
              <w:szCs w:val="22"/>
              <w:lang w:val="it-IT" w:eastAsia="it-IT"/>
            </w:rPr>
          </w:pPr>
          <w:hyperlink w:anchor="_Toc347494729" w:history="1">
            <w:r w:rsidR="00960A4D" w:rsidRPr="0088199B">
              <w:rPr>
                <w:rStyle w:val="Collegamentoipertestuale"/>
                <w:noProof/>
                <w:lang w:val="en-US"/>
              </w:rPr>
              <w:t>RestoreFile command</w:t>
            </w:r>
            <w:r w:rsidR="00960A4D">
              <w:rPr>
                <w:noProof/>
                <w:webHidden/>
              </w:rPr>
              <w:tab/>
            </w:r>
            <w:r w:rsidR="00960A4D">
              <w:rPr>
                <w:noProof/>
                <w:webHidden/>
              </w:rPr>
              <w:fldChar w:fldCharType="begin"/>
            </w:r>
            <w:r w:rsidR="00960A4D">
              <w:rPr>
                <w:noProof/>
                <w:webHidden/>
              </w:rPr>
              <w:instrText xml:space="preserve"> PAGEREF _Toc347494729 \h </w:instrText>
            </w:r>
            <w:r w:rsidR="00960A4D">
              <w:rPr>
                <w:noProof/>
                <w:webHidden/>
              </w:rPr>
            </w:r>
            <w:r w:rsidR="00960A4D">
              <w:rPr>
                <w:noProof/>
                <w:webHidden/>
              </w:rPr>
              <w:fldChar w:fldCharType="separate"/>
            </w:r>
            <w:r w:rsidR="00960A4D">
              <w:rPr>
                <w:noProof/>
                <w:webHidden/>
              </w:rPr>
              <w:t>15</w:t>
            </w:r>
            <w:r w:rsidR="00960A4D">
              <w:rPr>
                <w:noProof/>
                <w:webHidden/>
              </w:rPr>
              <w:fldChar w:fldCharType="end"/>
            </w:r>
          </w:hyperlink>
        </w:p>
        <w:p w:rsidR="00960A4D" w:rsidRDefault="00024120">
          <w:pPr>
            <w:pStyle w:val="Sommario3"/>
            <w:tabs>
              <w:tab w:val="right" w:leader="dot" w:pos="9016"/>
            </w:tabs>
            <w:rPr>
              <w:rFonts w:asciiTheme="minorHAnsi" w:eastAsiaTheme="minorEastAsia" w:hAnsiTheme="minorHAnsi" w:cstheme="minorBidi"/>
              <w:noProof/>
              <w:sz w:val="22"/>
              <w:szCs w:val="22"/>
              <w:lang w:val="it-IT" w:eastAsia="it-IT"/>
            </w:rPr>
          </w:pPr>
          <w:hyperlink w:anchor="_Toc347494730" w:history="1">
            <w:r w:rsidR="006F682C">
              <w:rPr>
                <w:rStyle w:val="Collegamentoipertestuale"/>
                <w:noProof/>
                <w:lang w:val="en-US"/>
              </w:rPr>
              <w:t>GetStatus</w:t>
            </w:r>
            <w:r w:rsidR="00960A4D" w:rsidRPr="0088199B">
              <w:rPr>
                <w:rStyle w:val="Collegamentoipertestuale"/>
                <w:noProof/>
                <w:lang w:val="en-US"/>
              </w:rPr>
              <w:t>, Cancel and Resubmit commands</w:t>
            </w:r>
            <w:r w:rsidR="00960A4D">
              <w:rPr>
                <w:noProof/>
                <w:webHidden/>
              </w:rPr>
              <w:tab/>
            </w:r>
            <w:r w:rsidR="00960A4D">
              <w:rPr>
                <w:noProof/>
                <w:webHidden/>
              </w:rPr>
              <w:fldChar w:fldCharType="begin"/>
            </w:r>
            <w:r w:rsidR="00960A4D">
              <w:rPr>
                <w:noProof/>
                <w:webHidden/>
              </w:rPr>
              <w:instrText xml:space="preserve"> PAGEREF _Toc347494730 \h </w:instrText>
            </w:r>
            <w:r w:rsidR="00960A4D">
              <w:rPr>
                <w:noProof/>
                <w:webHidden/>
              </w:rPr>
            </w:r>
            <w:r w:rsidR="00960A4D">
              <w:rPr>
                <w:noProof/>
                <w:webHidden/>
              </w:rPr>
              <w:fldChar w:fldCharType="separate"/>
            </w:r>
            <w:r w:rsidR="00960A4D">
              <w:rPr>
                <w:noProof/>
                <w:webHidden/>
              </w:rPr>
              <w:t>16</w:t>
            </w:r>
            <w:r w:rsidR="00960A4D">
              <w:rPr>
                <w:noProof/>
                <w:webHidden/>
              </w:rPr>
              <w:fldChar w:fldCharType="end"/>
            </w:r>
          </w:hyperlink>
        </w:p>
        <w:p w:rsidR="00960A4D" w:rsidRDefault="00024120">
          <w:pPr>
            <w:pStyle w:val="Sommario3"/>
            <w:tabs>
              <w:tab w:val="right" w:leader="dot" w:pos="9016"/>
            </w:tabs>
            <w:rPr>
              <w:rFonts w:asciiTheme="minorHAnsi" w:eastAsiaTheme="minorEastAsia" w:hAnsiTheme="minorHAnsi" w:cstheme="minorBidi"/>
              <w:noProof/>
              <w:sz w:val="22"/>
              <w:szCs w:val="22"/>
              <w:lang w:val="it-IT" w:eastAsia="it-IT"/>
            </w:rPr>
          </w:pPr>
          <w:hyperlink w:anchor="_Toc347494731" w:history="1">
            <w:r w:rsidR="006F682C">
              <w:rPr>
                <w:rStyle w:val="Collegamentoipertestuale"/>
                <w:noProof/>
                <w:lang w:val="en-US"/>
              </w:rPr>
              <w:t>GetResult</w:t>
            </w:r>
            <w:r w:rsidR="00960A4D" w:rsidRPr="0088199B">
              <w:rPr>
                <w:rStyle w:val="Collegamentoipertestuale"/>
                <w:noProof/>
                <w:lang w:val="en-US"/>
              </w:rPr>
              <w:t xml:space="preserve"> command</w:t>
            </w:r>
            <w:r w:rsidR="00960A4D">
              <w:rPr>
                <w:noProof/>
                <w:webHidden/>
              </w:rPr>
              <w:tab/>
            </w:r>
            <w:r w:rsidR="00960A4D">
              <w:rPr>
                <w:noProof/>
                <w:webHidden/>
              </w:rPr>
              <w:fldChar w:fldCharType="begin"/>
            </w:r>
            <w:r w:rsidR="00960A4D">
              <w:rPr>
                <w:noProof/>
                <w:webHidden/>
              </w:rPr>
              <w:instrText xml:space="preserve"> PAGEREF _Toc347494731 \h </w:instrText>
            </w:r>
            <w:r w:rsidR="00960A4D">
              <w:rPr>
                <w:noProof/>
                <w:webHidden/>
              </w:rPr>
            </w:r>
            <w:r w:rsidR="00960A4D">
              <w:rPr>
                <w:noProof/>
                <w:webHidden/>
              </w:rPr>
              <w:fldChar w:fldCharType="separate"/>
            </w:r>
            <w:r w:rsidR="00960A4D">
              <w:rPr>
                <w:noProof/>
                <w:webHidden/>
              </w:rPr>
              <w:t>16</w:t>
            </w:r>
            <w:r w:rsidR="00960A4D">
              <w:rPr>
                <w:noProof/>
                <w:webHidden/>
              </w:rPr>
              <w:fldChar w:fldCharType="end"/>
            </w:r>
          </w:hyperlink>
        </w:p>
        <w:p w:rsidR="00960A4D" w:rsidRDefault="00024120">
          <w:pPr>
            <w:pStyle w:val="Sommario2"/>
            <w:tabs>
              <w:tab w:val="left" w:pos="720"/>
              <w:tab w:val="right" w:leader="dot" w:pos="9016"/>
            </w:tabs>
            <w:rPr>
              <w:rFonts w:asciiTheme="minorHAnsi" w:eastAsiaTheme="minorEastAsia" w:hAnsiTheme="minorHAnsi" w:cstheme="minorBidi"/>
              <w:noProof/>
              <w:sz w:val="22"/>
              <w:szCs w:val="22"/>
              <w:lang w:val="it-IT" w:eastAsia="it-IT"/>
            </w:rPr>
          </w:pPr>
          <w:hyperlink w:anchor="_Toc347494732" w:history="1">
            <w:r w:rsidR="00960A4D" w:rsidRPr="0088199B">
              <w:rPr>
                <w:rStyle w:val="Collegamentoipertestuale"/>
                <w:noProof/>
              </w:rPr>
              <w:t>6.</w:t>
            </w:r>
            <w:r w:rsidR="00960A4D">
              <w:rPr>
                <w:rFonts w:asciiTheme="minorHAnsi" w:eastAsiaTheme="minorEastAsia" w:hAnsiTheme="minorHAnsi" w:cstheme="minorBidi"/>
                <w:noProof/>
                <w:sz w:val="22"/>
                <w:szCs w:val="22"/>
                <w:lang w:val="it-IT" w:eastAsia="it-IT"/>
              </w:rPr>
              <w:tab/>
            </w:r>
            <w:r w:rsidR="00960A4D" w:rsidRPr="0088199B">
              <w:rPr>
                <w:rStyle w:val="Collegamentoipertestuale"/>
                <w:noProof/>
              </w:rPr>
              <w:t>Giving access through LTFS direct access (MakeAvailable)</w:t>
            </w:r>
            <w:r w:rsidR="00960A4D">
              <w:rPr>
                <w:noProof/>
                <w:webHidden/>
              </w:rPr>
              <w:tab/>
            </w:r>
            <w:r w:rsidR="00960A4D">
              <w:rPr>
                <w:noProof/>
                <w:webHidden/>
              </w:rPr>
              <w:fldChar w:fldCharType="begin"/>
            </w:r>
            <w:r w:rsidR="00960A4D">
              <w:rPr>
                <w:noProof/>
                <w:webHidden/>
              </w:rPr>
              <w:instrText xml:space="preserve"> PAGEREF _Toc347494732 \h </w:instrText>
            </w:r>
            <w:r w:rsidR="00960A4D">
              <w:rPr>
                <w:noProof/>
                <w:webHidden/>
              </w:rPr>
            </w:r>
            <w:r w:rsidR="00960A4D">
              <w:rPr>
                <w:noProof/>
                <w:webHidden/>
              </w:rPr>
              <w:fldChar w:fldCharType="separate"/>
            </w:r>
            <w:r w:rsidR="00960A4D">
              <w:rPr>
                <w:noProof/>
                <w:webHidden/>
              </w:rPr>
              <w:t>17</w:t>
            </w:r>
            <w:r w:rsidR="00960A4D">
              <w:rPr>
                <w:noProof/>
                <w:webHidden/>
              </w:rPr>
              <w:fldChar w:fldCharType="end"/>
            </w:r>
          </w:hyperlink>
        </w:p>
        <w:p w:rsidR="00960A4D" w:rsidRDefault="00024120">
          <w:pPr>
            <w:pStyle w:val="Sommario3"/>
            <w:tabs>
              <w:tab w:val="right" w:leader="dot" w:pos="9016"/>
            </w:tabs>
            <w:rPr>
              <w:rFonts w:asciiTheme="minorHAnsi" w:eastAsiaTheme="minorEastAsia" w:hAnsiTheme="minorHAnsi" w:cstheme="minorBidi"/>
              <w:noProof/>
              <w:sz w:val="22"/>
              <w:szCs w:val="22"/>
              <w:lang w:val="it-IT" w:eastAsia="it-IT"/>
            </w:rPr>
          </w:pPr>
          <w:hyperlink w:anchor="_Toc347494733" w:history="1">
            <w:r w:rsidR="00960A4D" w:rsidRPr="0088199B">
              <w:rPr>
                <w:rStyle w:val="Collegamentoipertestuale"/>
                <w:noProof/>
                <w:lang w:val="en-US"/>
              </w:rPr>
              <w:t>Mount command</w:t>
            </w:r>
            <w:r w:rsidR="00960A4D">
              <w:rPr>
                <w:noProof/>
                <w:webHidden/>
              </w:rPr>
              <w:tab/>
            </w:r>
            <w:r w:rsidR="00960A4D">
              <w:rPr>
                <w:noProof/>
                <w:webHidden/>
              </w:rPr>
              <w:fldChar w:fldCharType="begin"/>
            </w:r>
            <w:r w:rsidR="00960A4D">
              <w:rPr>
                <w:noProof/>
                <w:webHidden/>
              </w:rPr>
              <w:instrText xml:space="preserve"> PAGEREF _Toc347494733 \h </w:instrText>
            </w:r>
            <w:r w:rsidR="00960A4D">
              <w:rPr>
                <w:noProof/>
                <w:webHidden/>
              </w:rPr>
            </w:r>
            <w:r w:rsidR="00960A4D">
              <w:rPr>
                <w:noProof/>
                <w:webHidden/>
              </w:rPr>
              <w:fldChar w:fldCharType="separate"/>
            </w:r>
            <w:r w:rsidR="00960A4D">
              <w:rPr>
                <w:noProof/>
                <w:webHidden/>
              </w:rPr>
              <w:t>17</w:t>
            </w:r>
            <w:r w:rsidR="00960A4D">
              <w:rPr>
                <w:noProof/>
                <w:webHidden/>
              </w:rPr>
              <w:fldChar w:fldCharType="end"/>
            </w:r>
          </w:hyperlink>
        </w:p>
        <w:p w:rsidR="00960A4D" w:rsidRDefault="00024120">
          <w:pPr>
            <w:pStyle w:val="Sommario3"/>
            <w:tabs>
              <w:tab w:val="right" w:leader="dot" w:pos="9016"/>
            </w:tabs>
            <w:rPr>
              <w:rFonts w:asciiTheme="minorHAnsi" w:eastAsiaTheme="minorEastAsia" w:hAnsiTheme="minorHAnsi" w:cstheme="minorBidi"/>
              <w:noProof/>
              <w:sz w:val="22"/>
              <w:szCs w:val="22"/>
              <w:lang w:val="it-IT" w:eastAsia="it-IT"/>
            </w:rPr>
          </w:pPr>
          <w:hyperlink w:anchor="_Toc347494734" w:history="1">
            <w:r w:rsidR="006F682C">
              <w:rPr>
                <w:rStyle w:val="Collegamentoipertestuale"/>
                <w:noProof/>
                <w:lang w:val="en-US"/>
              </w:rPr>
              <w:t>GetStatus</w:t>
            </w:r>
            <w:r w:rsidR="00960A4D" w:rsidRPr="0088199B">
              <w:rPr>
                <w:rStyle w:val="Collegamentoipertestuale"/>
                <w:noProof/>
                <w:lang w:val="en-US"/>
              </w:rPr>
              <w:t xml:space="preserve"> command</w:t>
            </w:r>
            <w:r w:rsidR="00960A4D">
              <w:rPr>
                <w:noProof/>
                <w:webHidden/>
              </w:rPr>
              <w:tab/>
            </w:r>
            <w:r w:rsidR="00960A4D">
              <w:rPr>
                <w:noProof/>
                <w:webHidden/>
              </w:rPr>
              <w:fldChar w:fldCharType="begin"/>
            </w:r>
            <w:r w:rsidR="00960A4D">
              <w:rPr>
                <w:noProof/>
                <w:webHidden/>
              </w:rPr>
              <w:instrText xml:space="preserve"> PAGEREF _Toc347494734 \h </w:instrText>
            </w:r>
            <w:r w:rsidR="00960A4D">
              <w:rPr>
                <w:noProof/>
                <w:webHidden/>
              </w:rPr>
            </w:r>
            <w:r w:rsidR="00960A4D">
              <w:rPr>
                <w:noProof/>
                <w:webHidden/>
              </w:rPr>
              <w:fldChar w:fldCharType="separate"/>
            </w:r>
            <w:r w:rsidR="00960A4D">
              <w:rPr>
                <w:noProof/>
                <w:webHidden/>
              </w:rPr>
              <w:t>18</w:t>
            </w:r>
            <w:r w:rsidR="00960A4D">
              <w:rPr>
                <w:noProof/>
                <w:webHidden/>
              </w:rPr>
              <w:fldChar w:fldCharType="end"/>
            </w:r>
          </w:hyperlink>
        </w:p>
        <w:p w:rsidR="00960A4D" w:rsidRDefault="00024120">
          <w:pPr>
            <w:pStyle w:val="Sommario3"/>
            <w:tabs>
              <w:tab w:val="right" w:leader="dot" w:pos="9016"/>
            </w:tabs>
            <w:rPr>
              <w:rFonts w:asciiTheme="minorHAnsi" w:eastAsiaTheme="minorEastAsia" w:hAnsiTheme="minorHAnsi" w:cstheme="minorBidi"/>
              <w:noProof/>
              <w:sz w:val="22"/>
              <w:szCs w:val="22"/>
              <w:lang w:val="it-IT" w:eastAsia="it-IT"/>
            </w:rPr>
          </w:pPr>
          <w:hyperlink w:anchor="_Toc347494735" w:history="1">
            <w:r w:rsidR="006F682C">
              <w:rPr>
                <w:rStyle w:val="Collegamentoipertestuale"/>
                <w:noProof/>
                <w:lang w:val="en-US"/>
              </w:rPr>
              <w:t>GetResult</w:t>
            </w:r>
            <w:r w:rsidR="00960A4D" w:rsidRPr="0088199B">
              <w:rPr>
                <w:rStyle w:val="Collegamentoipertestuale"/>
                <w:noProof/>
                <w:lang w:val="en-US"/>
              </w:rPr>
              <w:t xml:space="preserve"> command</w:t>
            </w:r>
            <w:r w:rsidR="00960A4D">
              <w:rPr>
                <w:noProof/>
                <w:webHidden/>
              </w:rPr>
              <w:tab/>
            </w:r>
            <w:r w:rsidR="00960A4D">
              <w:rPr>
                <w:noProof/>
                <w:webHidden/>
              </w:rPr>
              <w:fldChar w:fldCharType="begin"/>
            </w:r>
            <w:r w:rsidR="00960A4D">
              <w:rPr>
                <w:noProof/>
                <w:webHidden/>
              </w:rPr>
              <w:instrText xml:space="preserve"> PAGEREF _Toc347494735 \h </w:instrText>
            </w:r>
            <w:r w:rsidR="00960A4D">
              <w:rPr>
                <w:noProof/>
                <w:webHidden/>
              </w:rPr>
            </w:r>
            <w:r w:rsidR="00960A4D">
              <w:rPr>
                <w:noProof/>
                <w:webHidden/>
              </w:rPr>
              <w:fldChar w:fldCharType="separate"/>
            </w:r>
            <w:r w:rsidR="00960A4D">
              <w:rPr>
                <w:noProof/>
                <w:webHidden/>
              </w:rPr>
              <w:t>18</w:t>
            </w:r>
            <w:r w:rsidR="00960A4D">
              <w:rPr>
                <w:noProof/>
                <w:webHidden/>
              </w:rPr>
              <w:fldChar w:fldCharType="end"/>
            </w:r>
          </w:hyperlink>
        </w:p>
        <w:p w:rsidR="00960A4D" w:rsidRDefault="00024120">
          <w:pPr>
            <w:pStyle w:val="Sommario3"/>
            <w:tabs>
              <w:tab w:val="right" w:leader="dot" w:pos="9016"/>
            </w:tabs>
            <w:rPr>
              <w:rFonts w:asciiTheme="minorHAnsi" w:eastAsiaTheme="minorEastAsia" w:hAnsiTheme="minorHAnsi" w:cstheme="minorBidi"/>
              <w:noProof/>
              <w:sz w:val="22"/>
              <w:szCs w:val="22"/>
              <w:lang w:val="it-IT" w:eastAsia="it-IT"/>
            </w:rPr>
          </w:pPr>
          <w:hyperlink w:anchor="_Toc347494736" w:history="1">
            <w:r w:rsidR="00960A4D" w:rsidRPr="0088199B">
              <w:rPr>
                <w:rStyle w:val="Collegamentoipertestuale"/>
                <w:noProof/>
                <w:lang w:val="en-US"/>
              </w:rPr>
              <w:t>Cancel command</w:t>
            </w:r>
            <w:r w:rsidR="00960A4D">
              <w:rPr>
                <w:noProof/>
                <w:webHidden/>
              </w:rPr>
              <w:tab/>
            </w:r>
            <w:r w:rsidR="00960A4D">
              <w:rPr>
                <w:noProof/>
                <w:webHidden/>
              </w:rPr>
              <w:fldChar w:fldCharType="begin"/>
            </w:r>
            <w:r w:rsidR="00960A4D">
              <w:rPr>
                <w:noProof/>
                <w:webHidden/>
              </w:rPr>
              <w:instrText xml:space="preserve"> PAGEREF _Toc347494736 \h </w:instrText>
            </w:r>
            <w:r w:rsidR="00960A4D">
              <w:rPr>
                <w:noProof/>
                <w:webHidden/>
              </w:rPr>
            </w:r>
            <w:r w:rsidR="00960A4D">
              <w:rPr>
                <w:noProof/>
                <w:webHidden/>
              </w:rPr>
              <w:fldChar w:fldCharType="separate"/>
            </w:r>
            <w:r w:rsidR="00960A4D">
              <w:rPr>
                <w:noProof/>
                <w:webHidden/>
              </w:rPr>
              <w:t>19</w:t>
            </w:r>
            <w:r w:rsidR="00960A4D">
              <w:rPr>
                <w:noProof/>
                <w:webHidden/>
              </w:rPr>
              <w:fldChar w:fldCharType="end"/>
            </w:r>
          </w:hyperlink>
        </w:p>
        <w:p w:rsidR="00960A4D" w:rsidRDefault="00024120">
          <w:pPr>
            <w:pStyle w:val="Sommario3"/>
            <w:tabs>
              <w:tab w:val="right" w:leader="dot" w:pos="9016"/>
            </w:tabs>
            <w:rPr>
              <w:rFonts w:asciiTheme="minorHAnsi" w:eastAsiaTheme="minorEastAsia" w:hAnsiTheme="minorHAnsi" w:cstheme="minorBidi"/>
              <w:noProof/>
              <w:sz w:val="22"/>
              <w:szCs w:val="22"/>
              <w:lang w:val="it-IT" w:eastAsia="it-IT"/>
            </w:rPr>
          </w:pPr>
          <w:hyperlink w:anchor="_Toc347494737" w:history="1">
            <w:r w:rsidR="00960A4D" w:rsidRPr="0088199B">
              <w:rPr>
                <w:rStyle w:val="Collegamentoipertestuale"/>
                <w:noProof/>
                <w:lang w:val="en-US"/>
              </w:rPr>
              <w:t>Unmount command</w:t>
            </w:r>
            <w:r w:rsidR="00960A4D">
              <w:rPr>
                <w:noProof/>
                <w:webHidden/>
              </w:rPr>
              <w:tab/>
            </w:r>
            <w:r w:rsidR="00960A4D">
              <w:rPr>
                <w:noProof/>
                <w:webHidden/>
              </w:rPr>
              <w:fldChar w:fldCharType="begin"/>
            </w:r>
            <w:r w:rsidR="00960A4D">
              <w:rPr>
                <w:noProof/>
                <w:webHidden/>
              </w:rPr>
              <w:instrText xml:space="preserve"> PAGEREF _Toc347494737 \h </w:instrText>
            </w:r>
            <w:r w:rsidR="00960A4D">
              <w:rPr>
                <w:noProof/>
                <w:webHidden/>
              </w:rPr>
            </w:r>
            <w:r w:rsidR="00960A4D">
              <w:rPr>
                <w:noProof/>
                <w:webHidden/>
              </w:rPr>
              <w:fldChar w:fldCharType="separate"/>
            </w:r>
            <w:r w:rsidR="00960A4D">
              <w:rPr>
                <w:noProof/>
                <w:webHidden/>
              </w:rPr>
              <w:t>19</w:t>
            </w:r>
            <w:r w:rsidR="00960A4D">
              <w:rPr>
                <w:noProof/>
                <w:webHidden/>
              </w:rPr>
              <w:fldChar w:fldCharType="end"/>
            </w:r>
          </w:hyperlink>
        </w:p>
        <w:p w:rsidR="00960A4D" w:rsidRDefault="00024120">
          <w:pPr>
            <w:pStyle w:val="Sommario2"/>
            <w:tabs>
              <w:tab w:val="right" w:leader="dot" w:pos="9016"/>
            </w:tabs>
            <w:rPr>
              <w:rFonts w:asciiTheme="minorHAnsi" w:eastAsiaTheme="minorEastAsia" w:hAnsiTheme="minorHAnsi" w:cstheme="minorBidi"/>
              <w:noProof/>
              <w:sz w:val="22"/>
              <w:szCs w:val="22"/>
              <w:lang w:val="it-IT" w:eastAsia="it-IT"/>
            </w:rPr>
          </w:pPr>
          <w:hyperlink w:anchor="_Toc347494738" w:history="1">
            <w:r w:rsidR="00960A4D" w:rsidRPr="0088199B">
              <w:rPr>
                <w:rStyle w:val="Collegamentoipertestuale"/>
                <w:noProof/>
                <w:lang w:val="en-US"/>
              </w:rPr>
              <w:t>Appendix A - Status and substatus description</w:t>
            </w:r>
            <w:r w:rsidR="00960A4D">
              <w:rPr>
                <w:noProof/>
                <w:webHidden/>
              </w:rPr>
              <w:tab/>
            </w:r>
            <w:r w:rsidR="00960A4D">
              <w:rPr>
                <w:noProof/>
                <w:webHidden/>
              </w:rPr>
              <w:fldChar w:fldCharType="begin"/>
            </w:r>
            <w:r w:rsidR="00960A4D">
              <w:rPr>
                <w:noProof/>
                <w:webHidden/>
              </w:rPr>
              <w:instrText xml:space="preserve"> PAGEREF _Toc347494738 \h </w:instrText>
            </w:r>
            <w:r w:rsidR="00960A4D">
              <w:rPr>
                <w:noProof/>
                <w:webHidden/>
              </w:rPr>
            </w:r>
            <w:r w:rsidR="00960A4D">
              <w:rPr>
                <w:noProof/>
                <w:webHidden/>
              </w:rPr>
              <w:fldChar w:fldCharType="separate"/>
            </w:r>
            <w:r w:rsidR="00960A4D">
              <w:rPr>
                <w:noProof/>
                <w:webHidden/>
              </w:rPr>
              <w:t>21</w:t>
            </w:r>
            <w:r w:rsidR="00960A4D">
              <w:rPr>
                <w:noProof/>
                <w:webHidden/>
              </w:rPr>
              <w:fldChar w:fldCharType="end"/>
            </w:r>
          </w:hyperlink>
        </w:p>
        <w:p w:rsidR="002A2BEB" w:rsidRDefault="00731FED">
          <w:pPr>
            <w:rPr>
              <w:lang w:val="it-IT"/>
            </w:rPr>
          </w:pPr>
          <w:r>
            <w:rPr>
              <w:lang w:val="it-IT"/>
            </w:rPr>
            <w:fldChar w:fldCharType="end"/>
          </w:r>
        </w:p>
      </w:sdtContent>
    </w:sdt>
    <w:p w:rsidR="002A2BEB" w:rsidRDefault="002A2BEB" w:rsidP="002A2BEB">
      <w:pPr>
        <w:rPr>
          <w:rFonts w:eastAsia="SimSun"/>
          <w:lang w:val="en-US" w:eastAsia="hi-IN" w:bidi="hi-IN"/>
        </w:rPr>
      </w:pPr>
    </w:p>
    <w:p w:rsidR="00CE7D18" w:rsidRDefault="00CE7D18" w:rsidP="002A2BEB">
      <w:pPr>
        <w:rPr>
          <w:rFonts w:eastAsia="SimSun"/>
          <w:lang w:val="en-US" w:eastAsia="hi-IN" w:bidi="hi-IN"/>
        </w:rPr>
      </w:pPr>
    </w:p>
    <w:p w:rsidR="00CE7D18" w:rsidRDefault="00CE7D18" w:rsidP="002A2BEB">
      <w:pPr>
        <w:rPr>
          <w:rFonts w:eastAsia="SimSun"/>
          <w:lang w:val="en-US" w:eastAsia="hi-IN" w:bidi="hi-IN"/>
        </w:rPr>
      </w:pPr>
    </w:p>
    <w:p w:rsidR="00CE7D18" w:rsidRDefault="00CE7D18" w:rsidP="002A2BEB">
      <w:pPr>
        <w:rPr>
          <w:rFonts w:eastAsia="SimSun"/>
          <w:lang w:val="en-US" w:eastAsia="hi-IN" w:bidi="hi-IN"/>
        </w:rPr>
      </w:pPr>
    </w:p>
    <w:p w:rsidR="00CE7D18" w:rsidRDefault="00CE7D18" w:rsidP="002A2BEB">
      <w:pPr>
        <w:rPr>
          <w:rFonts w:eastAsia="SimSun"/>
          <w:lang w:val="en-US" w:eastAsia="hi-IN" w:bidi="hi-IN"/>
        </w:rPr>
      </w:pPr>
    </w:p>
    <w:p w:rsidR="00CE7D18" w:rsidRDefault="00CE7D18" w:rsidP="00CE7D18">
      <w:pPr>
        <w:jc w:val="both"/>
        <w:rPr>
          <w:rFonts w:cs="Arial"/>
          <w:lang w:val="en-US"/>
        </w:rPr>
      </w:pPr>
      <w:r w:rsidRPr="00733011">
        <w:rPr>
          <w:rFonts w:cs="Arial"/>
          <w:lang w:val="en-US"/>
        </w:rPr>
        <w:t xml:space="preserve">This document describes in detail the </w:t>
      </w:r>
      <w:r>
        <w:rPr>
          <w:rFonts w:cs="Arial"/>
          <w:lang w:val="en-US"/>
        </w:rPr>
        <w:t xml:space="preserve">functionality of the interfaces used to interact with </w:t>
      </w:r>
      <w:proofErr w:type="spellStart"/>
      <w:r>
        <w:rPr>
          <w:rFonts w:cs="Arial"/>
          <w:lang w:val="en-US"/>
        </w:rPr>
        <w:t>LTFSArchiver</w:t>
      </w:r>
      <w:proofErr w:type="spellEnd"/>
      <w:r>
        <w:rPr>
          <w:rFonts w:cs="Arial"/>
          <w:lang w:val="en-US"/>
        </w:rPr>
        <w:t xml:space="preserve"> agent.</w:t>
      </w:r>
    </w:p>
    <w:p w:rsidR="00CE7D18" w:rsidRPr="002A2BEB" w:rsidRDefault="00CE7D18" w:rsidP="002A2BEB">
      <w:pPr>
        <w:rPr>
          <w:rFonts w:eastAsia="SimSun"/>
          <w:lang w:val="en-US" w:eastAsia="hi-IN" w:bidi="hi-IN"/>
        </w:rPr>
      </w:pPr>
    </w:p>
    <w:p w:rsidR="00202383" w:rsidRDefault="00202383">
      <w:pPr>
        <w:suppressAutoHyphens w:val="0"/>
        <w:spacing w:after="200" w:line="276" w:lineRule="auto"/>
        <w:rPr>
          <w:rFonts w:eastAsia="SimSun" w:cs="Arial"/>
          <w:b/>
          <w:bCs/>
          <w:iCs/>
          <w:sz w:val="28"/>
          <w:szCs w:val="28"/>
          <w:lang w:val="en-US" w:eastAsia="hi-IN" w:bidi="hi-IN"/>
        </w:rPr>
      </w:pPr>
      <w:bookmarkStart w:id="5" w:name="_Toc343268304"/>
      <w:bookmarkStart w:id="6" w:name="_Toc343268379"/>
      <w:bookmarkEnd w:id="3"/>
      <w:r>
        <w:rPr>
          <w:rFonts w:eastAsia="SimSun"/>
          <w:lang w:val="en-US" w:eastAsia="hi-IN" w:bidi="hi-IN"/>
        </w:rPr>
        <w:br w:type="page"/>
      </w:r>
    </w:p>
    <w:p w:rsidR="00C73D87" w:rsidRDefault="00C73D87" w:rsidP="00C73D87">
      <w:pPr>
        <w:pStyle w:val="Titolo2"/>
        <w:rPr>
          <w:rFonts w:eastAsia="SimSun"/>
          <w:lang w:val="en-US" w:eastAsia="hi-IN" w:bidi="hi-IN"/>
        </w:rPr>
      </w:pPr>
      <w:bookmarkStart w:id="7" w:name="_Toc347494713"/>
      <w:r w:rsidRPr="002A2BEB">
        <w:rPr>
          <w:rFonts w:eastAsia="SimSun"/>
          <w:lang w:val="en-US" w:eastAsia="hi-IN" w:bidi="hi-IN"/>
        </w:rPr>
        <w:lastRenderedPageBreak/>
        <w:t>Interface Specification</w:t>
      </w:r>
      <w:bookmarkEnd w:id="5"/>
      <w:bookmarkEnd w:id="6"/>
      <w:bookmarkEnd w:id="7"/>
    </w:p>
    <w:p w:rsidR="002A2BEB" w:rsidRDefault="002A2BEB" w:rsidP="00675F1C"/>
    <w:p w:rsidR="00675F1C" w:rsidRDefault="00675F1C" w:rsidP="00675F1C">
      <w:r>
        <w:t xml:space="preserve">The </w:t>
      </w:r>
      <w:r w:rsidR="002A2BEB">
        <w:t xml:space="preserve">way of accessing the system is by an </w:t>
      </w:r>
      <w:r>
        <w:t xml:space="preserve">interface of </w:t>
      </w:r>
      <w:r w:rsidRPr="001440DB">
        <w:rPr>
          <w:i/>
        </w:rPr>
        <w:t>http</w:t>
      </w:r>
      <w:r>
        <w:t xml:space="preserve"> services that allows to:</w:t>
      </w:r>
    </w:p>
    <w:p w:rsidR="00675F1C" w:rsidRDefault="00675F1C" w:rsidP="00675F1C">
      <w:pPr>
        <w:pStyle w:val="Paragrafoelenco"/>
        <w:numPr>
          <w:ilvl w:val="0"/>
          <w:numId w:val="18"/>
        </w:numPr>
      </w:pPr>
      <w:r>
        <w:t>Manage the tapes</w:t>
      </w:r>
    </w:p>
    <w:p w:rsidR="00675F1C" w:rsidRDefault="00675F1C" w:rsidP="00675F1C">
      <w:pPr>
        <w:pStyle w:val="Paragrafoelenco"/>
        <w:numPr>
          <w:ilvl w:val="0"/>
          <w:numId w:val="18"/>
        </w:numPr>
      </w:pPr>
      <w:r>
        <w:t>Query the tapes inside the system</w:t>
      </w:r>
    </w:p>
    <w:p w:rsidR="00F51CB6" w:rsidRDefault="00F51CB6" w:rsidP="00675F1C">
      <w:pPr>
        <w:pStyle w:val="Paragrafoelenco"/>
        <w:numPr>
          <w:ilvl w:val="0"/>
          <w:numId w:val="18"/>
        </w:numPr>
      </w:pPr>
      <w:r>
        <w:t xml:space="preserve">Query the free space </w:t>
      </w:r>
      <w:r w:rsidR="002A2BEB">
        <w:t xml:space="preserve">of </w:t>
      </w:r>
      <w:r>
        <w:t>each tape pool</w:t>
      </w:r>
    </w:p>
    <w:p w:rsidR="00675F1C" w:rsidRDefault="00675F1C" w:rsidP="00675F1C">
      <w:pPr>
        <w:pStyle w:val="Paragrafoelenco"/>
        <w:numPr>
          <w:ilvl w:val="0"/>
          <w:numId w:val="18"/>
        </w:numPr>
      </w:pPr>
      <w:r>
        <w:t>Book  read/write requests  and follow the current status and result of those requests</w:t>
      </w:r>
    </w:p>
    <w:p w:rsidR="00675F1C" w:rsidRPr="00EE5E57" w:rsidRDefault="00675F1C" w:rsidP="00675F1C">
      <w:pPr>
        <w:pStyle w:val="Paragrafoelenco"/>
        <w:numPr>
          <w:ilvl w:val="0"/>
          <w:numId w:val="18"/>
        </w:numPr>
        <w:rPr>
          <w:b/>
        </w:rPr>
      </w:pPr>
      <w:r>
        <w:t>Directly access the tapes content with LTFS</w:t>
      </w:r>
      <w:r w:rsidR="002A2BEB">
        <w:t xml:space="preserve"> (</w:t>
      </w:r>
      <w:proofErr w:type="spellStart"/>
      <w:r w:rsidR="002A2BEB">
        <w:t>makeavailable</w:t>
      </w:r>
      <w:proofErr w:type="spellEnd"/>
      <w:r w:rsidR="002A2BEB">
        <w:t>)</w:t>
      </w:r>
    </w:p>
    <w:p w:rsidR="00675F1C" w:rsidRDefault="00675F1C" w:rsidP="00675F1C">
      <w:pPr>
        <w:rPr>
          <w:b/>
        </w:rPr>
      </w:pPr>
    </w:p>
    <w:p w:rsidR="004870FB" w:rsidRDefault="004870FB">
      <w:pPr>
        <w:suppressAutoHyphens w:val="0"/>
        <w:spacing w:after="200" w:line="276" w:lineRule="auto"/>
        <w:rPr>
          <w:rFonts w:cs="Arial"/>
          <w:b/>
          <w:bCs/>
          <w:iCs/>
          <w:sz w:val="28"/>
          <w:szCs w:val="28"/>
        </w:rPr>
      </w:pPr>
      <w:bookmarkStart w:id="8" w:name="_Toc336500839"/>
      <w:r>
        <w:br w:type="page"/>
      </w:r>
    </w:p>
    <w:p w:rsidR="00675F1C" w:rsidRDefault="00675F1C" w:rsidP="002A2BEB">
      <w:pPr>
        <w:pStyle w:val="Titolo2"/>
        <w:numPr>
          <w:ilvl w:val="0"/>
          <w:numId w:val="27"/>
        </w:numPr>
      </w:pPr>
      <w:bookmarkStart w:id="9" w:name="_Toc347494714"/>
      <w:r>
        <w:lastRenderedPageBreak/>
        <w:t xml:space="preserve">Managing the tapes </w:t>
      </w:r>
      <w:r w:rsidRPr="007F0474">
        <w:t>(</w:t>
      </w:r>
      <w:proofErr w:type="spellStart"/>
      <w:r>
        <w:t>TapeManager</w:t>
      </w:r>
      <w:proofErr w:type="spellEnd"/>
      <w:r w:rsidRPr="007F0474">
        <w:t>)</w:t>
      </w:r>
      <w:bookmarkEnd w:id="8"/>
      <w:bookmarkEnd w:id="9"/>
    </w:p>
    <w:p w:rsidR="004870FB" w:rsidRPr="004870FB" w:rsidRDefault="004870FB" w:rsidP="004870FB"/>
    <w:p w:rsidR="00675F1C" w:rsidRPr="00AD21B8" w:rsidRDefault="00CD0757" w:rsidP="00675F1C">
      <w:pPr>
        <w:jc w:val="both"/>
        <w:rPr>
          <w:lang w:val="en-US"/>
        </w:rPr>
      </w:pPr>
      <w:r>
        <w:rPr>
          <w:rFonts w:cs="Arial"/>
          <w:lang w:val="en-US"/>
        </w:rPr>
        <w:t>Service</w:t>
      </w:r>
      <w:r w:rsidR="00675F1C">
        <w:rPr>
          <w:rFonts w:cs="Arial"/>
          <w:lang w:val="en-US"/>
        </w:rPr>
        <w:t xml:space="preserve"> URL:</w:t>
      </w:r>
    </w:p>
    <w:p w:rsidR="00675F1C" w:rsidRDefault="00024120" w:rsidP="00675F1C">
      <w:pPr>
        <w:jc w:val="both"/>
        <w:rPr>
          <w:rFonts w:cs="Arial"/>
          <w:lang w:val="en-US"/>
        </w:rPr>
      </w:pPr>
      <w:hyperlink w:history="1">
        <w:r w:rsidR="00675F1C" w:rsidRPr="00BF5AE2">
          <w:rPr>
            <w:rStyle w:val="Collegamentoipertestuale"/>
            <w:rFonts w:cs="Arial"/>
            <w:lang w:val="en-US"/>
          </w:rPr>
          <w:t>http://&lt;servername&gt;/pprime/cgi-bin/TapeManager</w:t>
        </w:r>
      </w:hyperlink>
    </w:p>
    <w:p w:rsidR="00675F1C" w:rsidRDefault="00675F1C" w:rsidP="00675F1C">
      <w:pPr>
        <w:jc w:val="both"/>
        <w:rPr>
          <w:rFonts w:cs="Arial"/>
          <w:lang w:val="en-US"/>
        </w:rPr>
      </w:pPr>
    </w:p>
    <w:p w:rsidR="00675F1C" w:rsidRDefault="004870FB" w:rsidP="00675F1C">
      <w:pPr>
        <w:jc w:val="both"/>
        <w:rPr>
          <w:rFonts w:cs="Arial"/>
          <w:lang w:val="en-US"/>
        </w:rPr>
      </w:pPr>
      <w:r>
        <w:rPr>
          <w:rFonts w:cs="Arial"/>
          <w:lang w:val="en-US"/>
        </w:rPr>
        <w:t>It i</w:t>
      </w:r>
      <w:r w:rsidR="00675F1C">
        <w:rPr>
          <w:rFonts w:cs="Arial"/>
          <w:lang w:val="en-US"/>
        </w:rPr>
        <w:t>s used to add / remove LTO tapes to / from tape pools.</w:t>
      </w:r>
    </w:p>
    <w:p w:rsidR="00675F1C" w:rsidRPr="00C36412" w:rsidRDefault="00675F1C" w:rsidP="00675F1C">
      <w:pPr>
        <w:jc w:val="both"/>
      </w:pPr>
      <w:r w:rsidRPr="00C36412">
        <w:t xml:space="preserve">In </w:t>
      </w:r>
      <w:r w:rsidR="00731FED">
        <w:fldChar w:fldCharType="begin"/>
      </w:r>
      <w:r w:rsidR="00B20444">
        <w:instrText xml:space="preserve"> REF _Ref336432686 </w:instrText>
      </w:r>
      <w:r w:rsidR="00731FED">
        <w:fldChar w:fldCharType="separate"/>
      </w:r>
      <w:r>
        <w:t xml:space="preserve">Table </w:t>
      </w:r>
      <w:r>
        <w:rPr>
          <w:noProof/>
        </w:rPr>
        <w:t>1</w:t>
      </w:r>
      <w:r w:rsidR="00731FED">
        <w:rPr>
          <w:noProof/>
        </w:rPr>
        <w:fldChar w:fldCharType="end"/>
      </w:r>
      <w:r>
        <w:t xml:space="preserve"> </w:t>
      </w:r>
      <w:r w:rsidRPr="00C36412">
        <w:t>are shown all the possible combinations of commands and parameters, N/</w:t>
      </w:r>
      <w:r w:rsidR="00E52330">
        <w:t>A</w:t>
      </w:r>
      <w:r w:rsidRPr="00C36412">
        <w:t xml:space="preserve"> means that the parameter is not applicable for that command.</w:t>
      </w:r>
    </w:p>
    <w:p w:rsidR="00675F1C" w:rsidRPr="00AE01E1" w:rsidRDefault="00675F1C" w:rsidP="00675F1C">
      <w:pPr>
        <w:jc w:val="both"/>
        <w:rPr>
          <w:rFonts w:cs="Arial"/>
        </w:rPr>
      </w:pPr>
    </w:p>
    <w:p w:rsidR="00675F1C" w:rsidRDefault="00675F1C" w:rsidP="00675F1C">
      <w:pPr>
        <w:jc w:val="both"/>
        <w:rPr>
          <w:rFonts w:cs="Arial"/>
          <w:lang w:val="en-US"/>
        </w:rPr>
      </w:pPr>
    </w:p>
    <w:tbl>
      <w:tblPr>
        <w:tblW w:w="8823" w:type="dxa"/>
        <w:jc w:val="center"/>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593"/>
        <w:gridCol w:w="1559"/>
        <w:gridCol w:w="1843"/>
        <w:gridCol w:w="1417"/>
        <w:gridCol w:w="1411"/>
      </w:tblGrid>
      <w:tr w:rsidR="00EC4C58" w:rsidTr="004870FB">
        <w:trPr>
          <w:jc w:val="center"/>
        </w:trPr>
        <w:tc>
          <w:tcPr>
            <w:tcW w:w="2593" w:type="dxa"/>
            <w:shd w:val="clear" w:color="auto" w:fill="DBE5F1" w:themeFill="accent1" w:themeFillTint="33"/>
          </w:tcPr>
          <w:p w:rsidR="00EC4C58" w:rsidRDefault="00EC4C58" w:rsidP="00B20444">
            <w:pPr>
              <w:pStyle w:val="Contenutotabella"/>
              <w:jc w:val="both"/>
              <w:rPr>
                <w:rFonts w:ascii="Arial" w:hAnsi="Arial" w:cs="Arial"/>
                <w:b/>
              </w:rPr>
            </w:pPr>
            <w:proofErr w:type="spellStart"/>
            <w:r>
              <w:rPr>
                <w:rFonts w:ascii="Arial" w:hAnsi="Arial" w:cs="Arial"/>
                <w:b/>
              </w:rPr>
              <w:t>Command</w:t>
            </w:r>
            <w:proofErr w:type="spellEnd"/>
          </w:p>
        </w:tc>
        <w:tc>
          <w:tcPr>
            <w:tcW w:w="6230" w:type="dxa"/>
            <w:gridSpan w:val="4"/>
            <w:shd w:val="clear" w:color="auto" w:fill="DBE5F1" w:themeFill="accent1" w:themeFillTint="33"/>
          </w:tcPr>
          <w:p w:rsidR="00EC4C58" w:rsidRDefault="00EC4C58" w:rsidP="00B20444">
            <w:pPr>
              <w:pStyle w:val="Contenutotabella"/>
              <w:jc w:val="both"/>
              <w:rPr>
                <w:rFonts w:ascii="Arial" w:hAnsi="Arial" w:cs="Arial"/>
                <w:b/>
              </w:rPr>
            </w:pPr>
            <w:proofErr w:type="spellStart"/>
            <w:r>
              <w:rPr>
                <w:rFonts w:ascii="Arial" w:hAnsi="Arial" w:cs="Arial"/>
                <w:b/>
              </w:rPr>
              <w:t>Parameters</w:t>
            </w:r>
            <w:proofErr w:type="spellEnd"/>
          </w:p>
        </w:tc>
      </w:tr>
      <w:tr w:rsidR="00EC4C58" w:rsidTr="00EC4C58">
        <w:trPr>
          <w:jc w:val="center"/>
        </w:trPr>
        <w:tc>
          <w:tcPr>
            <w:tcW w:w="2593" w:type="dxa"/>
            <w:shd w:val="clear" w:color="auto" w:fill="FFFFFF"/>
          </w:tcPr>
          <w:p w:rsidR="00EC4C58" w:rsidRDefault="00EC4C58" w:rsidP="00B20444">
            <w:pPr>
              <w:pStyle w:val="Contenutotabella"/>
              <w:snapToGrid w:val="0"/>
              <w:jc w:val="both"/>
              <w:rPr>
                <w:rFonts w:ascii="Arial" w:hAnsi="Arial" w:cs="Arial"/>
              </w:rPr>
            </w:pPr>
          </w:p>
        </w:tc>
        <w:tc>
          <w:tcPr>
            <w:tcW w:w="1559" w:type="dxa"/>
            <w:shd w:val="clear" w:color="auto" w:fill="FFFFFF"/>
          </w:tcPr>
          <w:p w:rsidR="00EC4C58" w:rsidRDefault="00EC4C58" w:rsidP="00B20444">
            <w:pPr>
              <w:pStyle w:val="Contenutotabella"/>
              <w:jc w:val="both"/>
              <w:rPr>
                <w:rFonts w:ascii="Arial" w:hAnsi="Arial" w:cs="Arial"/>
                <w:b/>
              </w:rPr>
            </w:pPr>
            <w:proofErr w:type="spellStart"/>
            <w:r>
              <w:rPr>
                <w:rFonts w:ascii="Arial" w:hAnsi="Arial" w:cs="Arial"/>
                <w:b/>
              </w:rPr>
              <w:t>TapeID</w:t>
            </w:r>
            <w:proofErr w:type="spellEnd"/>
          </w:p>
        </w:tc>
        <w:tc>
          <w:tcPr>
            <w:tcW w:w="1843" w:type="dxa"/>
            <w:shd w:val="clear" w:color="auto" w:fill="FFFFFF"/>
          </w:tcPr>
          <w:p w:rsidR="00EC4C58" w:rsidRDefault="00EC4C58" w:rsidP="00B20444">
            <w:pPr>
              <w:pStyle w:val="Contenutotabella"/>
              <w:jc w:val="both"/>
              <w:rPr>
                <w:rFonts w:ascii="Arial" w:hAnsi="Arial" w:cs="Arial"/>
                <w:b/>
              </w:rPr>
            </w:pPr>
            <w:proofErr w:type="spellStart"/>
            <w:r>
              <w:rPr>
                <w:rFonts w:ascii="Arial" w:hAnsi="Arial" w:cs="Arial"/>
                <w:b/>
              </w:rPr>
              <w:t>PoolName</w:t>
            </w:r>
            <w:proofErr w:type="spellEnd"/>
          </w:p>
        </w:tc>
        <w:tc>
          <w:tcPr>
            <w:tcW w:w="1417" w:type="dxa"/>
            <w:shd w:val="clear" w:color="auto" w:fill="FFFFFF"/>
          </w:tcPr>
          <w:p w:rsidR="00EC4C58" w:rsidRDefault="00EC4C58" w:rsidP="00B20444">
            <w:pPr>
              <w:pStyle w:val="Contenutotabella"/>
              <w:jc w:val="both"/>
              <w:rPr>
                <w:rFonts w:ascii="Arial" w:hAnsi="Arial" w:cs="Arial"/>
                <w:b/>
              </w:rPr>
            </w:pPr>
            <w:r>
              <w:rPr>
                <w:rFonts w:ascii="Arial" w:hAnsi="Arial" w:cs="Arial"/>
                <w:b/>
              </w:rPr>
              <w:t>Format</w:t>
            </w:r>
          </w:p>
        </w:tc>
        <w:tc>
          <w:tcPr>
            <w:tcW w:w="1411" w:type="dxa"/>
            <w:shd w:val="clear" w:color="auto" w:fill="FFFFFF"/>
          </w:tcPr>
          <w:p w:rsidR="00EC4C58" w:rsidRDefault="00EC4C58" w:rsidP="00B20444">
            <w:pPr>
              <w:pStyle w:val="Contenutotabella"/>
              <w:jc w:val="both"/>
              <w:rPr>
                <w:rFonts w:ascii="Arial" w:hAnsi="Arial" w:cs="Arial"/>
                <w:b/>
              </w:rPr>
            </w:pPr>
            <w:proofErr w:type="spellStart"/>
            <w:r>
              <w:rPr>
                <w:rFonts w:ascii="Arial" w:hAnsi="Arial" w:cs="Arial"/>
                <w:b/>
              </w:rPr>
              <w:t>TaskID</w:t>
            </w:r>
            <w:proofErr w:type="spellEnd"/>
          </w:p>
        </w:tc>
      </w:tr>
      <w:tr w:rsidR="00EC4C58" w:rsidTr="00EC4C58">
        <w:trPr>
          <w:jc w:val="center"/>
        </w:trPr>
        <w:tc>
          <w:tcPr>
            <w:tcW w:w="2593" w:type="dxa"/>
            <w:shd w:val="clear" w:color="auto" w:fill="FFFFFF"/>
          </w:tcPr>
          <w:p w:rsidR="00EC4C58" w:rsidRDefault="00EC4C58" w:rsidP="00B20444">
            <w:pPr>
              <w:pStyle w:val="Contenutotabella"/>
              <w:jc w:val="both"/>
              <w:rPr>
                <w:rFonts w:ascii="Arial" w:hAnsi="Arial" w:cs="Arial"/>
              </w:rPr>
            </w:pPr>
            <w:proofErr w:type="spellStart"/>
            <w:r>
              <w:rPr>
                <w:rFonts w:ascii="Arial" w:hAnsi="Arial" w:cs="Arial"/>
                <w:b/>
              </w:rPr>
              <w:t>Add</w:t>
            </w:r>
            <w:proofErr w:type="spellEnd"/>
          </w:p>
        </w:tc>
        <w:tc>
          <w:tcPr>
            <w:tcW w:w="1559" w:type="dxa"/>
            <w:shd w:val="clear" w:color="auto" w:fill="FFFFFF"/>
          </w:tcPr>
          <w:p w:rsidR="00EC4C58" w:rsidRDefault="00EC4C58" w:rsidP="00B20444">
            <w:pPr>
              <w:pStyle w:val="Contenutotabella"/>
              <w:jc w:val="both"/>
              <w:rPr>
                <w:rFonts w:ascii="Arial" w:hAnsi="Arial" w:cs="Arial"/>
              </w:rPr>
            </w:pPr>
            <w:proofErr w:type="spellStart"/>
            <w:r>
              <w:rPr>
                <w:rFonts w:ascii="Arial" w:hAnsi="Arial" w:cs="Arial"/>
              </w:rPr>
              <w:t>Mandatory</w:t>
            </w:r>
            <w:proofErr w:type="spellEnd"/>
          </w:p>
        </w:tc>
        <w:tc>
          <w:tcPr>
            <w:tcW w:w="1843" w:type="dxa"/>
            <w:shd w:val="clear" w:color="auto" w:fill="FFFFFF"/>
          </w:tcPr>
          <w:p w:rsidR="00EC4C58" w:rsidRDefault="00EC4C58" w:rsidP="00B20444">
            <w:pPr>
              <w:pStyle w:val="Contenutotabella"/>
              <w:jc w:val="both"/>
              <w:rPr>
                <w:rFonts w:ascii="Arial" w:hAnsi="Arial" w:cs="Arial"/>
              </w:rPr>
            </w:pPr>
            <w:r>
              <w:rPr>
                <w:rFonts w:ascii="Arial" w:hAnsi="Arial" w:cs="Arial"/>
              </w:rPr>
              <w:t>Optional</w:t>
            </w:r>
          </w:p>
        </w:tc>
        <w:tc>
          <w:tcPr>
            <w:tcW w:w="1417" w:type="dxa"/>
            <w:shd w:val="clear" w:color="auto" w:fill="FFFFFF"/>
          </w:tcPr>
          <w:p w:rsidR="00EC4C58" w:rsidRDefault="00EC4C58" w:rsidP="00B20444">
            <w:pPr>
              <w:pStyle w:val="Contenutotabella"/>
              <w:jc w:val="both"/>
              <w:rPr>
                <w:rFonts w:ascii="Arial" w:hAnsi="Arial" w:cs="Arial"/>
                <w:b/>
              </w:rPr>
            </w:pPr>
            <w:r>
              <w:rPr>
                <w:rFonts w:ascii="Arial" w:hAnsi="Arial" w:cs="Arial"/>
              </w:rPr>
              <w:t xml:space="preserve">Optional </w:t>
            </w:r>
          </w:p>
        </w:tc>
        <w:tc>
          <w:tcPr>
            <w:tcW w:w="1411" w:type="dxa"/>
            <w:shd w:val="clear" w:color="auto" w:fill="FFFFFF"/>
          </w:tcPr>
          <w:p w:rsidR="00EC4C58" w:rsidRDefault="00EC4C58" w:rsidP="00B20444">
            <w:pPr>
              <w:pStyle w:val="Contenutotabella"/>
              <w:jc w:val="both"/>
              <w:rPr>
                <w:rFonts w:ascii="Arial" w:hAnsi="Arial" w:cs="Arial"/>
              </w:rPr>
            </w:pPr>
            <w:r>
              <w:rPr>
                <w:rFonts w:ascii="Arial" w:hAnsi="Arial" w:cs="Arial"/>
              </w:rPr>
              <w:t>N/A</w:t>
            </w:r>
          </w:p>
        </w:tc>
      </w:tr>
      <w:tr w:rsidR="00EC4C58" w:rsidTr="00EC4C58">
        <w:trPr>
          <w:jc w:val="center"/>
        </w:trPr>
        <w:tc>
          <w:tcPr>
            <w:tcW w:w="2593" w:type="dxa"/>
            <w:shd w:val="clear" w:color="auto" w:fill="FFFFFF"/>
          </w:tcPr>
          <w:p w:rsidR="00EC4C58" w:rsidRDefault="00EC4C58" w:rsidP="00B20444">
            <w:pPr>
              <w:pStyle w:val="Contenutotabella"/>
              <w:jc w:val="both"/>
              <w:rPr>
                <w:rFonts w:ascii="Arial" w:hAnsi="Arial" w:cs="Arial"/>
              </w:rPr>
            </w:pPr>
            <w:proofErr w:type="spellStart"/>
            <w:r>
              <w:rPr>
                <w:rFonts w:ascii="Arial" w:hAnsi="Arial" w:cs="Arial"/>
                <w:b/>
              </w:rPr>
              <w:t>Withdraw</w:t>
            </w:r>
            <w:proofErr w:type="spellEnd"/>
          </w:p>
        </w:tc>
        <w:tc>
          <w:tcPr>
            <w:tcW w:w="1559" w:type="dxa"/>
            <w:shd w:val="clear" w:color="auto" w:fill="FFFFFF"/>
          </w:tcPr>
          <w:p w:rsidR="00EC4C58" w:rsidRDefault="00EC4C58" w:rsidP="00B20444">
            <w:pPr>
              <w:pStyle w:val="Contenutotabella"/>
              <w:jc w:val="both"/>
              <w:rPr>
                <w:rFonts w:ascii="Arial" w:hAnsi="Arial" w:cs="Arial"/>
              </w:rPr>
            </w:pPr>
            <w:proofErr w:type="spellStart"/>
            <w:r>
              <w:rPr>
                <w:rFonts w:ascii="Arial" w:hAnsi="Arial" w:cs="Arial"/>
              </w:rPr>
              <w:t>Mandatory</w:t>
            </w:r>
            <w:proofErr w:type="spellEnd"/>
          </w:p>
        </w:tc>
        <w:tc>
          <w:tcPr>
            <w:tcW w:w="1843" w:type="dxa"/>
            <w:shd w:val="clear" w:color="auto" w:fill="FFFFFF"/>
          </w:tcPr>
          <w:p w:rsidR="00EC4C58" w:rsidRDefault="00FC0A54" w:rsidP="00B20444">
            <w:pPr>
              <w:pStyle w:val="Contenutotabella"/>
              <w:jc w:val="both"/>
              <w:rPr>
                <w:rFonts w:ascii="Arial" w:hAnsi="Arial" w:cs="Arial"/>
              </w:rPr>
            </w:pPr>
            <w:proofErr w:type="spellStart"/>
            <w:r>
              <w:rPr>
                <w:rFonts w:ascii="Arial" w:hAnsi="Arial" w:cs="Arial"/>
              </w:rPr>
              <w:t>Mandatory</w:t>
            </w:r>
            <w:proofErr w:type="spellEnd"/>
          </w:p>
        </w:tc>
        <w:tc>
          <w:tcPr>
            <w:tcW w:w="1417" w:type="dxa"/>
            <w:shd w:val="clear" w:color="auto" w:fill="FFFFFF"/>
          </w:tcPr>
          <w:p w:rsidR="00EC4C58" w:rsidRDefault="00EC4C58" w:rsidP="00B20444">
            <w:pPr>
              <w:pStyle w:val="Contenutotabella"/>
              <w:keepNext/>
              <w:jc w:val="both"/>
            </w:pPr>
            <w:r>
              <w:rPr>
                <w:rFonts w:ascii="Arial" w:hAnsi="Arial" w:cs="Arial"/>
              </w:rPr>
              <w:t>N/A</w:t>
            </w:r>
          </w:p>
        </w:tc>
        <w:tc>
          <w:tcPr>
            <w:tcW w:w="1411" w:type="dxa"/>
            <w:shd w:val="clear" w:color="auto" w:fill="FFFFFF"/>
          </w:tcPr>
          <w:p w:rsidR="00EC4C58" w:rsidRDefault="00EC4C58" w:rsidP="00B20444">
            <w:pPr>
              <w:pStyle w:val="Contenutotabella"/>
              <w:keepNext/>
              <w:jc w:val="both"/>
              <w:rPr>
                <w:rFonts w:ascii="Arial" w:hAnsi="Arial" w:cs="Arial"/>
              </w:rPr>
            </w:pPr>
            <w:r>
              <w:rPr>
                <w:rFonts w:ascii="Arial" w:hAnsi="Arial" w:cs="Arial"/>
              </w:rPr>
              <w:t>N/A</w:t>
            </w:r>
          </w:p>
        </w:tc>
      </w:tr>
      <w:tr w:rsidR="00EC4C58" w:rsidTr="00EC4C58">
        <w:trPr>
          <w:jc w:val="center"/>
        </w:trPr>
        <w:tc>
          <w:tcPr>
            <w:tcW w:w="2593" w:type="dxa"/>
            <w:shd w:val="clear" w:color="auto" w:fill="FFFFFF"/>
          </w:tcPr>
          <w:p w:rsidR="00EC4C58" w:rsidRDefault="006F682C" w:rsidP="00B20444">
            <w:pPr>
              <w:pStyle w:val="Contenutotabella"/>
              <w:jc w:val="both"/>
              <w:rPr>
                <w:rFonts w:ascii="Arial" w:hAnsi="Arial" w:cs="Arial"/>
                <w:b/>
              </w:rPr>
            </w:pPr>
            <w:proofErr w:type="spellStart"/>
            <w:r>
              <w:rPr>
                <w:rFonts w:ascii="Arial" w:hAnsi="Arial" w:cs="Arial"/>
                <w:b/>
              </w:rPr>
              <w:t>GetStatus</w:t>
            </w:r>
            <w:proofErr w:type="spellEnd"/>
            <w:r w:rsidR="00076AB5">
              <w:rPr>
                <w:rFonts w:ascii="Arial" w:hAnsi="Arial" w:cs="Arial"/>
                <w:b/>
              </w:rPr>
              <w:t xml:space="preserve"> (</w:t>
            </w:r>
            <w:proofErr w:type="spellStart"/>
            <w:r w:rsidR="00076AB5">
              <w:rPr>
                <w:rFonts w:ascii="Arial" w:hAnsi="Arial" w:cs="Arial"/>
                <w:b/>
              </w:rPr>
              <w:t>A</w:t>
            </w:r>
            <w:r w:rsidR="00EC4C58">
              <w:rPr>
                <w:rFonts w:ascii="Arial" w:hAnsi="Arial" w:cs="Arial"/>
                <w:b/>
              </w:rPr>
              <w:t>dd</w:t>
            </w:r>
            <w:proofErr w:type="spellEnd"/>
            <w:r w:rsidR="00EC4C58">
              <w:rPr>
                <w:rFonts w:ascii="Arial" w:hAnsi="Arial" w:cs="Arial"/>
                <w:b/>
              </w:rPr>
              <w:t xml:space="preserve"> </w:t>
            </w:r>
            <w:proofErr w:type="spellStart"/>
            <w:r w:rsidR="00EC4C58">
              <w:rPr>
                <w:rFonts w:ascii="Arial" w:hAnsi="Arial" w:cs="Arial"/>
                <w:b/>
              </w:rPr>
              <w:t>only</w:t>
            </w:r>
            <w:proofErr w:type="spellEnd"/>
            <w:r w:rsidR="00EC4C58">
              <w:rPr>
                <w:rFonts w:ascii="Arial" w:hAnsi="Arial" w:cs="Arial"/>
                <w:b/>
              </w:rPr>
              <w:t>)</w:t>
            </w:r>
          </w:p>
        </w:tc>
        <w:tc>
          <w:tcPr>
            <w:tcW w:w="1559" w:type="dxa"/>
            <w:shd w:val="clear" w:color="auto" w:fill="FFFFFF"/>
          </w:tcPr>
          <w:p w:rsidR="00EC4C58" w:rsidRDefault="00EC4C58" w:rsidP="00B20444">
            <w:pPr>
              <w:pStyle w:val="Contenutotabella"/>
              <w:jc w:val="both"/>
              <w:rPr>
                <w:rFonts w:ascii="Arial" w:hAnsi="Arial" w:cs="Arial"/>
              </w:rPr>
            </w:pPr>
            <w:r>
              <w:rPr>
                <w:rFonts w:ascii="Arial" w:hAnsi="Arial" w:cs="Arial"/>
              </w:rPr>
              <w:t>N/A</w:t>
            </w:r>
          </w:p>
        </w:tc>
        <w:tc>
          <w:tcPr>
            <w:tcW w:w="1843" w:type="dxa"/>
            <w:shd w:val="clear" w:color="auto" w:fill="FFFFFF"/>
          </w:tcPr>
          <w:p w:rsidR="00EC4C58" w:rsidRDefault="00EC4C58" w:rsidP="00B20444">
            <w:pPr>
              <w:pStyle w:val="Contenutotabella"/>
              <w:jc w:val="both"/>
              <w:rPr>
                <w:rFonts w:ascii="Arial" w:hAnsi="Arial" w:cs="Arial"/>
              </w:rPr>
            </w:pPr>
            <w:r>
              <w:rPr>
                <w:rFonts w:ascii="Arial" w:hAnsi="Arial" w:cs="Arial"/>
              </w:rPr>
              <w:t>N/A</w:t>
            </w:r>
          </w:p>
        </w:tc>
        <w:tc>
          <w:tcPr>
            <w:tcW w:w="1417" w:type="dxa"/>
            <w:shd w:val="clear" w:color="auto" w:fill="FFFFFF"/>
          </w:tcPr>
          <w:p w:rsidR="00EC4C58" w:rsidRDefault="00EC4C58" w:rsidP="00B20444">
            <w:pPr>
              <w:pStyle w:val="Contenutotabella"/>
              <w:keepNext/>
              <w:jc w:val="both"/>
              <w:rPr>
                <w:rFonts w:ascii="Arial" w:hAnsi="Arial" w:cs="Arial"/>
              </w:rPr>
            </w:pPr>
            <w:r>
              <w:rPr>
                <w:rFonts w:ascii="Arial" w:hAnsi="Arial" w:cs="Arial"/>
              </w:rPr>
              <w:t>N/A</w:t>
            </w:r>
          </w:p>
        </w:tc>
        <w:tc>
          <w:tcPr>
            <w:tcW w:w="1411" w:type="dxa"/>
            <w:shd w:val="clear" w:color="auto" w:fill="FFFFFF"/>
          </w:tcPr>
          <w:p w:rsidR="00EC4C58" w:rsidRDefault="00EC4C58" w:rsidP="00B20444">
            <w:pPr>
              <w:pStyle w:val="Contenutotabella"/>
              <w:keepNext/>
              <w:jc w:val="both"/>
              <w:rPr>
                <w:rFonts w:ascii="Arial" w:hAnsi="Arial" w:cs="Arial"/>
              </w:rPr>
            </w:pPr>
            <w:proofErr w:type="spellStart"/>
            <w:r>
              <w:rPr>
                <w:rFonts w:ascii="Arial" w:hAnsi="Arial" w:cs="Arial"/>
              </w:rPr>
              <w:t>Mandatory</w:t>
            </w:r>
            <w:proofErr w:type="spellEnd"/>
          </w:p>
        </w:tc>
      </w:tr>
      <w:tr w:rsidR="00EC4C58" w:rsidTr="00EC4C58">
        <w:trPr>
          <w:jc w:val="center"/>
        </w:trPr>
        <w:tc>
          <w:tcPr>
            <w:tcW w:w="2593" w:type="dxa"/>
            <w:shd w:val="clear" w:color="auto" w:fill="FFFFFF"/>
          </w:tcPr>
          <w:p w:rsidR="00EC4C58" w:rsidRDefault="006F682C" w:rsidP="00B20444">
            <w:pPr>
              <w:pStyle w:val="Contenutotabella"/>
              <w:jc w:val="both"/>
              <w:rPr>
                <w:rFonts w:ascii="Arial" w:hAnsi="Arial" w:cs="Arial"/>
                <w:b/>
              </w:rPr>
            </w:pPr>
            <w:proofErr w:type="spellStart"/>
            <w:r>
              <w:rPr>
                <w:rFonts w:ascii="Arial" w:hAnsi="Arial" w:cs="Arial"/>
                <w:b/>
              </w:rPr>
              <w:t>GetResult</w:t>
            </w:r>
            <w:proofErr w:type="spellEnd"/>
            <w:r w:rsidR="00076AB5">
              <w:rPr>
                <w:rFonts w:ascii="Arial" w:hAnsi="Arial" w:cs="Arial"/>
                <w:b/>
              </w:rPr>
              <w:t xml:space="preserve"> (</w:t>
            </w:r>
            <w:proofErr w:type="spellStart"/>
            <w:r w:rsidR="00076AB5">
              <w:rPr>
                <w:rFonts w:ascii="Arial" w:hAnsi="Arial" w:cs="Arial"/>
                <w:b/>
              </w:rPr>
              <w:t>A</w:t>
            </w:r>
            <w:r w:rsidR="00EC4C58">
              <w:rPr>
                <w:rFonts w:ascii="Arial" w:hAnsi="Arial" w:cs="Arial"/>
                <w:b/>
              </w:rPr>
              <w:t>dd</w:t>
            </w:r>
            <w:proofErr w:type="spellEnd"/>
            <w:r w:rsidR="00EC4C58">
              <w:rPr>
                <w:rFonts w:ascii="Arial" w:hAnsi="Arial" w:cs="Arial"/>
                <w:b/>
              </w:rPr>
              <w:t xml:space="preserve"> </w:t>
            </w:r>
            <w:proofErr w:type="spellStart"/>
            <w:r w:rsidR="00EC4C58">
              <w:rPr>
                <w:rFonts w:ascii="Arial" w:hAnsi="Arial" w:cs="Arial"/>
                <w:b/>
              </w:rPr>
              <w:t>only</w:t>
            </w:r>
            <w:proofErr w:type="spellEnd"/>
            <w:r w:rsidR="00EC4C58">
              <w:rPr>
                <w:rFonts w:ascii="Arial" w:hAnsi="Arial" w:cs="Arial"/>
                <w:b/>
              </w:rPr>
              <w:t>)</w:t>
            </w:r>
          </w:p>
        </w:tc>
        <w:tc>
          <w:tcPr>
            <w:tcW w:w="1559" w:type="dxa"/>
            <w:shd w:val="clear" w:color="auto" w:fill="FFFFFF"/>
          </w:tcPr>
          <w:p w:rsidR="00EC4C58" w:rsidRDefault="00EC4C58" w:rsidP="00B20444">
            <w:pPr>
              <w:pStyle w:val="Contenutotabella"/>
              <w:jc w:val="both"/>
              <w:rPr>
                <w:rFonts w:ascii="Arial" w:hAnsi="Arial" w:cs="Arial"/>
              </w:rPr>
            </w:pPr>
            <w:r>
              <w:rPr>
                <w:rFonts w:ascii="Arial" w:hAnsi="Arial" w:cs="Arial"/>
              </w:rPr>
              <w:t>N/A</w:t>
            </w:r>
          </w:p>
        </w:tc>
        <w:tc>
          <w:tcPr>
            <w:tcW w:w="1843" w:type="dxa"/>
            <w:shd w:val="clear" w:color="auto" w:fill="FFFFFF"/>
          </w:tcPr>
          <w:p w:rsidR="00EC4C58" w:rsidRDefault="00EC4C58" w:rsidP="00B20444">
            <w:pPr>
              <w:pStyle w:val="Contenutotabella"/>
              <w:jc w:val="both"/>
              <w:rPr>
                <w:rFonts w:ascii="Arial" w:hAnsi="Arial" w:cs="Arial"/>
              </w:rPr>
            </w:pPr>
            <w:r>
              <w:rPr>
                <w:rFonts w:ascii="Arial" w:hAnsi="Arial" w:cs="Arial"/>
              </w:rPr>
              <w:t>N/A</w:t>
            </w:r>
          </w:p>
        </w:tc>
        <w:tc>
          <w:tcPr>
            <w:tcW w:w="1417" w:type="dxa"/>
            <w:shd w:val="clear" w:color="auto" w:fill="FFFFFF"/>
          </w:tcPr>
          <w:p w:rsidR="00EC4C58" w:rsidRDefault="00EC4C58" w:rsidP="00B20444">
            <w:pPr>
              <w:pStyle w:val="Contenutotabella"/>
              <w:keepNext/>
              <w:jc w:val="both"/>
              <w:rPr>
                <w:rFonts w:ascii="Arial" w:hAnsi="Arial" w:cs="Arial"/>
              </w:rPr>
            </w:pPr>
            <w:r>
              <w:rPr>
                <w:rFonts w:ascii="Arial" w:hAnsi="Arial" w:cs="Arial"/>
              </w:rPr>
              <w:t>N/A</w:t>
            </w:r>
          </w:p>
        </w:tc>
        <w:tc>
          <w:tcPr>
            <w:tcW w:w="1411" w:type="dxa"/>
            <w:shd w:val="clear" w:color="auto" w:fill="FFFFFF"/>
          </w:tcPr>
          <w:p w:rsidR="00EC4C58" w:rsidRDefault="00EC4C58" w:rsidP="00B20444">
            <w:pPr>
              <w:pStyle w:val="Contenutotabella"/>
              <w:keepNext/>
              <w:jc w:val="both"/>
              <w:rPr>
                <w:rFonts w:ascii="Arial" w:hAnsi="Arial" w:cs="Arial"/>
              </w:rPr>
            </w:pPr>
            <w:proofErr w:type="spellStart"/>
            <w:r>
              <w:rPr>
                <w:rFonts w:ascii="Arial" w:hAnsi="Arial" w:cs="Arial"/>
              </w:rPr>
              <w:t>Mandatory</w:t>
            </w:r>
            <w:proofErr w:type="spellEnd"/>
          </w:p>
        </w:tc>
      </w:tr>
      <w:tr w:rsidR="00333B3A" w:rsidTr="00EC4C58">
        <w:trPr>
          <w:jc w:val="center"/>
        </w:trPr>
        <w:tc>
          <w:tcPr>
            <w:tcW w:w="2593" w:type="dxa"/>
            <w:shd w:val="clear" w:color="auto" w:fill="FFFFFF"/>
          </w:tcPr>
          <w:p w:rsidR="00333B3A" w:rsidRDefault="00333B3A" w:rsidP="00B20444">
            <w:pPr>
              <w:pStyle w:val="Contenutotabella"/>
              <w:jc w:val="both"/>
              <w:rPr>
                <w:rFonts w:ascii="Arial" w:hAnsi="Arial" w:cs="Arial"/>
                <w:b/>
              </w:rPr>
            </w:pPr>
            <w:proofErr w:type="spellStart"/>
            <w:r>
              <w:rPr>
                <w:rFonts w:ascii="Arial" w:hAnsi="Arial" w:cs="Arial"/>
                <w:b/>
              </w:rPr>
              <w:t>Cancel</w:t>
            </w:r>
            <w:proofErr w:type="spellEnd"/>
            <w:r>
              <w:rPr>
                <w:rFonts w:ascii="Arial" w:hAnsi="Arial" w:cs="Arial"/>
                <w:b/>
              </w:rPr>
              <w:t xml:space="preserve"> (</w:t>
            </w:r>
            <w:proofErr w:type="spellStart"/>
            <w:r>
              <w:rPr>
                <w:rFonts w:ascii="Arial" w:hAnsi="Arial" w:cs="Arial"/>
                <w:b/>
              </w:rPr>
              <w:t>Add</w:t>
            </w:r>
            <w:proofErr w:type="spellEnd"/>
            <w:r>
              <w:rPr>
                <w:rFonts w:ascii="Arial" w:hAnsi="Arial" w:cs="Arial"/>
                <w:b/>
              </w:rPr>
              <w:t xml:space="preserve"> </w:t>
            </w:r>
            <w:proofErr w:type="spellStart"/>
            <w:r>
              <w:rPr>
                <w:rFonts w:ascii="Arial" w:hAnsi="Arial" w:cs="Arial"/>
                <w:b/>
              </w:rPr>
              <w:t>only</w:t>
            </w:r>
            <w:proofErr w:type="spellEnd"/>
            <w:r>
              <w:rPr>
                <w:rFonts w:ascii="Arial" w:hAnsi="Arial" w:cs="Arial"/>
                <w:b/>
              </w:rPr>
              <w:t>)</w:t>
            </w:r>
          </w:p>
        </w:tc>
        <w:tc>
          <w:tcPr>
            <w:tcW w:w="1559" w:type="dxa"/>
            <w:shd w:val="clear" w:color="auto" w:fill="FFFFFF"/>
          </w:tcPr>
          <w:p w:rsidR="00333B3A" w:rsidRDefault="00333B3A" w:rsidP="00B20444">
            <w:pPr>
              <w:pStyle w:val="Contenutotabella"/>
              <w:jc w:val="both"/>
              <w:rPr>
                <w:rFonts w:ascii="Arial" w:hAnsi="Arial" w:cs="Arial"/>
              </w:rPr>
            </w:pPr>
            <w:r>
              <w:rPr>
                <w:rFonts w:ascii="Arial" w:hAnsi="Arial" w:cs="Arial"/>
              </w:rPr>
              <w:t>N/A</w:t>
            </w:r>
          </w:p>
        </w:tc>
        <w:tc>
          <w:tcPr>
            <w:tcW w:w="1843" w:type="dxa"/>
            <w:shd w:val="clear" w:color="auto" w:fill="FFFFFF"/>
          </w:tcPr>
          <w:p w:rsidR="00333B3A" w:rsidRDefault="00333B3A" w:rsidP="00B20444">
            <w:pPr>
              <w:pStyle w:val="Contenutotabella"/>
              <w:jc w:val="both"/>
              <w:rPr>
                <w:rFonts w:ascii="Arial" w:hAnsi="Arial" w:cs="Arial"/>
              </w:rPr>
            </w:pPr>
            <w:r>
              <w:rPr>
                <w:rFonts w:ascii="Arial" w:hAnsi="Arial" w:cs="Arial"/>
              </w:rPr>
              <w:t>N/A</w:t>
            </w:r>
          </w:p>
        </w:tc>
        <w:tc>
          <w:tcPr>
            <w:tcW w:w="1417" w:type="dxa"/>
            <w:shd w:val="clear" w:color="auto" w:fill="FFFFFF"/>
          </w:tcPr>
          <w:p w:rsidR="00333B3A" w:rsidRDefault="00333B3A" w:rsidP="00B20444">
            <w:pPr>
              <w:pStyle w:val="Contenutotabella"/>
              <w:keepNext/>
              <w:jc w:val="both"/>
              <w:rPr>
                <w:rFonts w:ascii="Arial" w:hAnsi="Arial" w:cs="Arial"/>
              </w:rPr>
            </w:pPr>
            <w:r>
              <w:rPr>
                <w:rFonts w:ascii="Arial" w:hAnsi="Arial" w:cs="Arial"/>
              </w:rPr>
              <w:t>N/A</w:t>
            </w:r>
          </w:p>
        </w:tc>
        <w:tc>
          <w:tcPr>
            <w:tcW w:w="1411" w:type="dxa"/>
            <w:shd w:val="clear" w:color="auto" w:fill="FFFFFF"/>
          </w:tcPr>
          <w:p w:rsidR="00333B3A" w:rsidRDefault="00333B3A" w:rsidP="00B20444">
            <w:pPr>
              <w:pStyle w:val="Contenutotabella"/>
              <w:keepNext/>
              <w:jc w:val="both"/>
              <w:rPr>
                <w:rFonts w:ascii="Arial" w:hAnsi="Arial" w:cs="Arial"/>
              </w:rPr>
            </w:pPr>
            <w:proofErr w:type="spellStart"/>
            <w:r>
              <w:rPr>
                <w:rFonts w:ascii="Arial" w:hAnsi="Arial" w:cs="Arial"/>
              </w:rPr>
              <w:t>Mandatory</w:t>
            </w:r>
            <w:proofErr w:type="spellEnd"/>
          </w:p>
        </w:tc>
      </w:tr>
    </w:tbl>
    <w:p w:rsidR="00675F1C" w:rsidRDefault="00675F1C" w:rsidP="00675F1C">
      <w:pPr>
        <w:pStyle w:val="Didascalia"/>
        <w:jc w:val="center"/>
      </w:pPr>
      <w:r>
        <w:t xml:space="preserve">Table </w:t>
      </w:r>
      <w:r w:rsidR="007726E0">
        <w:fldChar w:fldCharType="begin"/>
      </w:r>
      <w:r w:rsidR="007726E0">
        <w:instrText xml:space="preserve"> SEQ Table \* ARABIC </w:instrText>
      </w:r>
      <w:r w:rsidR="007726E0">
        <w:fldChar w:fldCharType="separate"/>
      </w:r>
      <w:r w:rsidR="007726E0">
        <w:rPr>
          <w:noProof/>
        </w:rPr>
        <w:t>1</w:t>
      </w:r>
      <w:r w:rsidR="007726E0">
        <w:fldChar w:fldCharType="end"/>
      </w:r>
      <w:r>
        <w:t xml:space="preserve"> - </w:t>
      </w:r>
      <w:proofErr w:type="spellStart"/>
      <w:r>
        <w:t>TapeManager</w:t>
      </w:r>
      <w:proofErr w:type="spellEnd"/>
      <w:r>
        <w:rPr>
          <w:noProof/>
        </w:rPr>
        <w:t xml:space="preserve">  commands and related parameters</w:t>
      </w:r>
    </w:p>
    <w:p w:rsidR="00EC4C58" w:rsidRDefault="00EC4C58" w:rsidP="00EC4C58">
      <w:pPr>
        <w:jc w:val="both"/>
        <w:rPr>
          <w:rFonts w:cs="Arial"/>
          <w:lang w:val="en-US"/>
        </w:rPr>
      </w:pPr>
    </w:p>
    <w:p w:rsidR="00EC4C58" w:rsidRDefault="00EC4C58" w:rsidP="00EC4C58">
      <w:pPr>
        <w:rPr>
          <w:rFonts w:cs="Arial"/>
          <w:lang w:val="en-US"/>
        </w:rPr>
      </w:pPr>
      <w:r>
        <w:rPr>
          <w:rFonts w:cs="Arial"/>
          <w:lang w:val="en-US"/>
        </w:rPr>
        <w:t>All of the answers from the service are plain text, according to the following format:</w:t>
      </w:r>
    </w:p>
    <w:p w:rsidR="00EC4C58" w:rsidRDefault="00EC4C58" w:rsidP="00EC4C58">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RC&lt;TAB&gt;RESULT&lt;TAB&gt;Comment</w:t>
      </w:r>
    </w:p>
    <w:p w:rsidR="00EC4C58" w:rsidRDefault="00EC4C58" w:rsidP="00EC4C58">
      <w:pPr>
        <w:jc w:val="both"/>
        <w:rPr>
          <w:rFonts w:ascii="Courier New" w:hAnsi="Courier New" w:cs="Courier New"/>
          <w:color w:val="000000"/>
          <w:sz w:val="20"/>
          <w:szCs w:val="20"/>
          <w:lang w:val="en-US"/>
        </w:rPr>
      </w:pPr>
    </w:p>
    <w:p w:rsidR="00EC4C58" w:rsidRDefault="00EC4C58" w:rsidP="00EC4C58">
      <w:pPr>
        <w:rPr>
          <w:rFonts w:cs="Arial"/>
          <w:lang w:val="en-US"/>
        </w:rPr>
      </w:pPr>
      <w:r>
        <w:rPr>
          <w:rFonts w:cs="Arial"/>
          <w:lang w:val="en-US"/>
        </w:rPr>
        <w:t>Where RC will be one of the following:</w:t>
      </w:r>
    </w:p>
    <w:p w:rsidR="00EC4C58" w:rsidRDefault="00EC4C58" w:rsidP="00EC4C58">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200 -&gt; Request satisfied</w:t>
      </w:r>
    </w:p>
    <w:p w:rsidR="00EC4C58" w:rsidRPr="00EC4C58" w:rsidRDefault="00EC4C58" w:rsidP="00EC4C58">
      <w:pPr>
        <w:jc w:val="both"/>
        <w:rPr>
          <w:rFonts w:ascii="Courier New" w:hAnsi="Courier New" w:cs="Courier New"/>
          <w:color w:val="000000"/>
          <w:sz w:val="20"/>
          <w:szCs w:val="20"/>
          <w:u w:val="single"/>
          <w:lang w:val="en-US"/>
        </w:rPr>
      </w:pPr>
      <w:r>
        <w:rPr>
          <w:rFonts w:ascii="Courier New" w:hAnsi="Courier New" w:cs="Courier New"/>
          <w:color w:val="000000"/>
          <w:sz w:val="20"/>
          <w:szCs w:val="20"/>
          <w:lang w:val="en-US"/>
        </w:rPr>
        <w:t>400 -&gt; Bad request</w:t>
      </w:r>
    </w:p>
    <w:p w:rsidR="00EC4C58" w:rsidRDefault="00EC4C58" w:rsidP="00EC4C58">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500 -&gt; System error</w:t>
      </w:r>
    </w:p>
    <w:p w:rsidR="00675F1C" w:rsidRPr="00EC4C58" w:rsidRDefault="00675F1C" w:rsidP="00675F1C">
      <w:pPr>
        <w:jc w:val="both"/>
        <w:rPr>
          <w:rFonts w:cs="Arial"/>
          <w:lang w:val="en-US"/>
        </w:rPr>
      </w:pPr>
    </w:p>
    <w:p w:rsidR="00675F1C" w:rsidRPr="007D72A4" w:rsidRDefault="00675F1C" w:rsidP="00C435BD">
      <w:pPr>
        <w:pStyle w:val="Titolo3"/>
        <w:rPr>
          <w:i/>
          <w:iCs/>
          <w:lang w:val="en-US"/>
        </w:rPr>
      </w:pPr>
      <w:bookmarkStart w:id="10" w:name="_Toc332112149"/>
      <w:bookmarkStart w:id="11" w:name="_Toc336500840"/>
      <w:bookmarkStart w:id="12" w:name="_Toc347494715"/>
      <w:r w:rsidRPr="007D72A4">
        <w:rPr>
          <w:lang w:val="en-US"/>
        </w:rPr>
        <w:t>Add command</w:t>
      </w:r>
      <w:bookmarkEnd w:id="10"/>
      <w:bookmarkEnd w:id="11"/>
      <w:bookmarkEnd w:id="12"/>
    </w:p>
    <w:p w:rsidR="00675F1C" w:rsidRDefault="00675F1C" w:rsidP="00675F1C">
      <w:pPr>
        <w:jc w:val="both"/>
        <w:rPr>
          <w:rFonts w:cs="Arial"/>
          <w:lang w:val="en-US"/>
        </w:rPr>
      </w:pPr>
      <w:r>
        <w:rPr>
          <w:rFonts w:cs="Arial"/>
          <w:bCs/>
          <w:lang w:val="en-US"/>
        </w:rPr>
        <w:t xml:space="preserve">The </w:t>
      </w:r>
      <w:r w:rsidRPr="00AE01E1">
        <w:rPr>
          <w:rFonts w:cs="Arial"/>
          <w:bCs/>
          <w:lang w:val="en-US"/>
        </w:rPr>
        <w:t>Add</w:t>
      </w:r>
      <w:r>
        <w:rPr>
          <w:rFonts w:cs="Arial"/>
          <w:lang w:val="en-US"/>
        </w:rPr>
        <w:t xml:space="preserve"> command is used to assign a new LTO tape to a pool.</w:t>
      </w:r>
    </w:p>
    <w:p w:rsidR="00675F1C" w:rsidRDefault="00675F1C" w:rsidP="00675F1C">
      <w:pPr>
        <w:jc w:val="both"/>
        <w:rPr>
          <w:rFonts w:cs="Arial"/>
          <w:lang w:val="en-US"/>
        </w:rPr>
      </w:pPr>
    </w:p>
    <w:p w:rsidR="00675F1C" w:rsidRDefault="00675F1C" w:rsidP="00675F1C">
      <w:pPr>
        <w:jc w:val="both"/>
        <w:rPr>
          <w:rFonts w:cs="Arial"/>
          <w:lang w:val="en-US"/>
        </w:rPr>
      </w:pPr>
      <w:proofErr w:type="spellStart"/>
      <w:r>
        <w:rPr>
          <w:rFonts w:cs="Arial"/>
          <w:u w:val="single"/>
          <w:lang w:val="en-US"/>
        </w:rPr>
        <w:t>TapeID</w:t>
      </w:r>
      <w:proofErr w:type="spellEnd"/>
      <w:r>
        <w:rPr>
          <w:rFonts w:cs="Arial"/>
          <w:u w:val="single"/>
          <w:lang w:val="en-US"/>
        </w:rPr>
        <w:t xml:space="preserve"> parameter</w:t>
      </w:r>
    </w:p>
    <w:p w:rsidR="00675F1C" w:rsidRDefault="00675F1C" w:rsidP="00675F1C">
      <w:pPr>
        <w:jc w:val="both"/>
        <w:rPr>
          <w:rFonts w:cs="Arial"/>
          <w:lang w:val="en-US"/>
        </w:rPr>
      </w:pPr>
      <w:proofErr w:type="spellStart"/>
      <w:r>
        <w:rPr>
          <w:rFonts w:cs="Arial"/>
          <w:lang w:val="en-US"/>
        </w:rPr>
        <w:t>TapeID</w:t>
      </w:r>
      <w:proofErr w:type="spellEnd"/>
      <w:r>
        <w:rPr>
          <w:rFonts w:cs="Arial"/>
          <w:lang w:val="en-US"/>
        </w:rPr>
        <w:t xml:space="preserve"> must be a unique string </w:t>
      </w:r>
      <w:r w:rsidR="00E52330">
        <w:rPr>
          <w:rFonts w:cs="Arial"/>
          <w:lang w:val="en-US"/>
        </w:rPr>
        <w:t xml:space="preserve">with a </w:t>
      </w:r>
      <w:r>
        <w:rPr>
          <w:rFonts w:cs="Arial"/>
          <w:lang w:val="en-US"/>
        </w:rPr>
        <w:t xml:space="preserve">maximum </w:t>
      </w:r>
      <w:r w:rsidR="00E52330">
        <w:rPr>
          <w:rFonts w:cs="Arial"/>
          <w:lang w:val="en-US"/>
        </w:rPr>
        <w:t xml:space="preserve">length </w:t>
      </w:r>
      <w:r>
        <w:rPr>
          <w:rFonts w:cs="Arial"/>
          <w:lang w:val="en-US"/>
        </w:rPr>
        <w:t xml:space="preserve">of eight characters. The system DOESN'T allow to add more tapes with the same label, an attempt to do so will result in an error. </w:t>
      </w:r>
    </w:p>
    <w:p w:rsidR="00675F1C" w:rsidRDefault="00675F1C" w:rsidP="00675F1C">
      <w:pPr>
        <w:jc w:val="both"/>
        <w:rPr>
          <w:rFonts w:cs="Arial"/>
          <w:lang w:val="en-US"/>
        </w:rPr>
      </w:pPr>
    </w:p>
    <w:p w:rsidR="00675F1C" w:rsidRDefault="00675F1C" w:rsidP="00675F1C">
      <w:pPr>
        <w:jc w:val="both"/>
        <w:rPr>
          <w:rFonts w:cs="Arial"/>
          <w:lang w:val="en-US"/>
        </w:rPr>
      </w:pPr>
      <w:proofErr w:type="spellStart"/>
      <w:r>
        <w:rPr>
          <w:rFonts w:cs="Arial"/>
          <w:u w:val="single"/>
          <w:lang w:val="en-US"/>
        </w:rPr>
        <w:t>PoolName</w:t>
      </w:r>
      <w:proofErr w:type="spellEnd"/>
      <w:r>
        <w:rPr>
          <w:rFonts w:cs="Arial"/>
          <w:u w:val="single"/>
          <w:lang w:val="en-US"/>
        </w:rPr>
        <w:t xml:space="preserve"> parameter</w:t>
      </w:r>
    </w:p>
    <w:p w:rsidR="00675F1C" w:rsidRDefault="00675F1C" w:rsidP="00675F1C">
      <w:pPr>
        <w:jc w:val="both"/>
        <w:rPr>
          <w:rFonts w:cs="Arial"/>
          <w:lang w:val="en-US"/>
        </w:rPr>
      </w:pPr>
      <w:r>
        <w:rPr>
          <w:rFonts w:cs="Arial"/>
          <w:lang w:val="en-US"/>
        </w:rPr>
        <w:t xml:space="preserve">If </w:t>
      </w:r>
      <w:proofErr w:type="spellStart"/>
      <w:r>
        <w:rPr>
          <w:rFonts w:cs="Arial"/>
          <w:lang w:val="en-US"/>
        </w:rPr>
        <w:t>PoolName</w:t>
      </w:r>
      <w:proofErr w:type="spellEnd"/>
      <w:r>
        <w:rPr>
          <w:rFonts w:cs="Arial"/>
          <w:lang w:val="en-US"/>
        </w:rPr>
        <w:t xml:space="preserve"> value is not supplied, the newly added tape will be automatically assigned to the special default pool named “default”.</w:t>
      </w:r>
    </w:p>
    <w:p w:rsidR="00675F1C" w:rsidRDefault="00675F1C" w:rsidP="00675F1C">
      <w:pPr>
        <w:jc w:val="both"/>
        <w:rPr>
          <w:rFonts w:cs="Arial"/>
          <w:lang w:val="en-US"/>
        </w:rPr>
      </w:pPr>
      <w:r>
        <w:rPr>
          <w:rFonts w:cs="Arial"/>
          <w:lang w:val="en-US"/>
        </w:rPr>
        <w:t xml:space="preserve">If the </w:t>
      </w:r>
      <w:proofErr w:type="spellStart"/>
      <w:r>
        <w:rPr>
          <w:rFonts w:cs="Arial"/>
          <w:lang w:val="en-US"/>
        </w:rPr>
        <w:t>Poolname</w:t>
      </w:r>
      <w:proofErr w:type="spellEnd"/>
      <w:r>
        <w:rPr>
          <w:rFonts w:cs="Arial"/>
          <w:lang w:val="en-US"/>
        </w:rPr>
        <w:t xml:space="preserve"> supplied does not yet exist, it will be automatically created.</w:t>
      </w:r>
    </w:p>
    <w:p w:rsidR="00675F1C" w:rsidRDefault="00675F1C" w:rsidP="00675F1C">
      <w:pPr>
        <w:jc w:val="both"/>
        <w:rPr>
          <w:rFonts w:cs="Arial"/>
          <w:lang w:val="en-US"/>
        </w:rPr>
      </w:pPr>
    </w:p>
    <w:p w:rsidR="00675F1C" w:rsidRDefault="00675F1C" w:rsidP="00675F1C">
      <w:pPr>
        <w:jc w:val="both"/>
        <w:rPr>
          <w:rFonts w:cs="Arial"/>
          <w:lang w:val="en-US"/>
        </w:rPr>
      </w:pPr>
    </w:p>
    <w:p w:rsidR="00675F1C" w:rsidRDefault="00675F1C" w:rsidP="00675F1C">
      <w:pPr>
        <w:jc w:val="both"/>
        <w:rPr>
          <w:rFonts w:cs="Arial"/>
          <w:lang w:val="en-US"/>
        </w:rPr>
      </w:pPr>
      <w:r>
        <w:rPr>
          <w:rFonts w:cs="Arial"/>
          <w:u w:val="single"/>
          <w:lang w:val="en-US"/>
        </w:rPr>
        <w:t>Format parameter</w:t>
      </w:r>
    </w:p>
    <w:p w:rsidR="00675F1C" w:rsidRDefault="0051566D" w:rsidP="00675F1C">
      <w:pPr>
        <w:jc w:val="both"/>
        <w:rPr>
          <w:rFonts w:cs="Arial"/>
          <w:lang w:val="en-US"/>
        </w:rPr>
      </w:pPr>
      <w:r>
        <w:rPr>
          <w:rFonts w:cs="Arial"/>
          <w:lang w:val="en-US"/>
        </w:rPr>
        <w:t>The only valid value</w:t>
      </w:r>
      <w:r w:rsidR="00E21487">
        <w:rPr>
          <w:rFonts w:cs="Arial"/>
          <w:lang w:val="en-US"/>
        </w:rPr>
        <w:t>s</w:t>
      </w:r>
      <w:r>
        <w:rPr>
          <w:rFonts w:cs="Arial"/>
          <w:lang w:val="en-US"/>
        </w:rPr>
        <w:t xml:space="preserve"> </w:t>
      </w:r>
      <w:r w:rsidR="00E21487">
        <w:rPr>
          <w:rFonts w:cs="Arial"/>
          <w:lang w:val="en-US"/>
        </w:rPr>
        <w:t>are</w:t>
      </w:r>
      <w:r>
        <w:rPr>
          <w:rFonts w:cs="Arial"/>
          <w:lang w:val="en-US"/>
        </w:rPr>
        <w:t xml:space="preserve"> “Y”</w:t>
      </w:r>
      <w:r w:rsidR="00E21487">
        <w:rPr>
          <w:rFonts w:cs="Arial"/>
          <w:lang w:val="en-US"/>
        </w:rPr>
        <w:t xml:space="preserve"> (yes) and “F” (force)</w:t>
      </w:r>
      <w:r>
        <w:rPr>
          <w:rFonts w:cs="Arial"/>
          <w:lang w:val="en-US"/>
        </w:rPr>
        <w:t>, in any other case (unused option or option values different from “Y”</w:t>
      </w:r>
      <w:r w:rsidR="00E21487">
        <w:rPr>
          <w:rFonts w:cs="Arial"/>
          <w:lang w:val="en-US"/>
        </w:rPr>
        <w:t xml:space="preserve"> and “F”</w:t>
      </w:r>
      <w:r>
        <w:rPr>
          <w:rFonts w:cs="Arial"/>
          <w:lang w:val="en-US"/>
        </w:rPr>
        <w:t xml:space="preserve">), </w:t>
      </w:r>
      <w:r w:rsidR="00E52330">
        <w:rPr>
          <w:rFonts w:cs="Arial"/>
          <w:lang w:val="en-US"/>
        </w:rPr>
        <w:t xml:space="preserve">it </w:t>
      </w:r>
      <w:r>
        <w:rPr>
          <w:rFonts w:cs="Arial"/>
          <w:lang w:val="en-US"/>
        </w:rPr>
        <w:t>will be set to “No”</w:t>
      </w:r>
    </w:p>
    <w:p w:rsidR="00675F1C" w:rsidRDefault="00675F1C" w:rsidP="00675F1C">
      <w:pPr>
        <w:jc w:val="both"/>
        <w:rPr>
          <w:rFonts w:cs="Arial"/>
          <w:lang w:val="en-US"/>
        </w:rPr>
      </w:pPr>
    </w:p>
    <w:p w:rsidR="00843815" w:rsidRDefault="00843815">
      <w:pPr>
        <w:suppressAutoHyphens w:val="0"/>
        <w:spacing w:after="200" w:line="276" w:lineRule="auto"/>
        <w:rPr>
          <w:u w:val="single"/>
        </w:rPr>
      </w:pPr>
      <w:r>
        <w:rPr>
          <w:u w:val="single"/>
        </w:rPr>
        <w:br w:type="page"/>
      </w:r>
    </w:p>
    <w:p w:rsidR="0051566D" w:rsidRDefault="0051566D" w:rsidP="0051566D">
      <w:pPr>
        <w:rPr>
          <w:u w:val="single"/>
        </w:rPr>
      </w:pPr>
      <w:r w:rsidRPr="00CA088E">
        <w:rPr>
          <w:u w:val="single"/>
        </w:rPr>
        <w:lastRenderedPageBreak/>
        <w:t>Notes about format option</w:t>
      </w:r>
    </w:p>
    <w:p w:rsidR="00843815" w:rsidRPr="00493D41" w:rsidRDefault="00843815" w:rsidP="0051566D"/>
    <w:p w:rsidR="0051566D" w:rsidRDefault="0051566D" w:rsidP="0051566D">
      <w:r>
        <w:t>If you need to add a tape that already contains an LTFS file</w:t>
      </w:r>
      <w:r w:rsidR="00E52330">
        <w:t xml:space="preserve"> </w:t>
      </w:r>
      <w:r>
        <w:t xml:space="preserve">system, choose </w:t>
      </w:r>
      <w:r w:rsidR="00843815">
        <w:t xml:space="preserve">not to </w:t>
      </w:r>
      <w:proofErr w:type="spellStart"/>
      <w:r w:rsidR="00843815">
        <w:t>forat</w:t>
      </w:r>
      <w:proofErr w:type="spellEnd"/>
      <w:r w:rsidR="00843815">
        <w:t xml:space="preserve"> it.</w:t>
      </w:r>
      <w:r>
        <w:t>.</w:t>
      </w:r>
    </w:p>
    <w:p w:rsidR="0051566D" w:rsidRDefault="0051566D" w:rsidP="0051566D">
      <w:r>
        <w:t>As soon as possible, the tape will be mounted to:</w:t>
      </w:r>
    </w:p>
    <w:p w:rsidR="0051566D" w:rsidRDefault="0051566D" w:rsidP="0051566D">
      <w:pPr>
        <w:pStyle w:val="Paragrafoelenco"/>
        <w:numPr>
          <w:ilvl w:val="0"/>
          <w:numId w:val="25"/>
        </w:numPr>
      </w:pPr>
      <w:r>
        <w:t>Check Mechanical un</w:t>
      </w:r>
      <w:r w:rsidR="00E52330">
        <w:t>-</w:t>
      </w:r>
      <w:r>
        <w:t>protection</w:t>
      </w:r>
    </w:p>
    <w:p w:rsidR="0051566D" w:rsidRDefault="0051566D" w:rsidP="0051566D">
      <w:pPr>
        <w:pStyle w:val="Paragrafoelenco"/>
        <w:numPr>
          <w:ilvl w:val="0"/>
          <w:numId w:val="25"/>
        </w:numPr>
      </w:pPr>
      <w:r>
        <w:t>Evaluate actual available space (in case it has data in it)</w:t>
      </w:r>
    </w:p>
    <w:p w:rsidR="0051566D" w:rsidRPr="005A4120" w:rsidRDefault="0051566D" w:rsidP="0051566D">
      <w:pPr>
        <w:rPr>
          <w:u w:val="single"/>
        </w:rPr>
      </w:pPr>
    </w:p>
    <w:p w:rsidR="0051566D" w:rsidRPr="00E21487" w:rsidRDefault="0051566D" w:rsidP="0051566D">
      <w:pPr>
        <w:rPr>
          <w:u w:val="single"/>
        </w:rPr>
      </w:pPr>
      <w:r>
        <w:t xml:space="preserve">If you need to add a </w:t>
      </w:r>
      <w:r w:rsidR="00E52330">
        <w:t xml:space="preserve">blank </w:t>
      </w:r>
      <w:r>
        <w:t xml:space="preserve">tape </w:t>
      </w:r>
      <w:r w:rsidR="00E52330">
        <w:t xml:space="preserve">to </w:t>
      </w:r>
      <w:r>
        <w:t>create a new LTFS files</w:t>
      </w:r>
      <w:r w:rsidR="00E52330">
        <w:t xml:space="preserve"> </w:t>
      </w:r>
      <w:r w:rsidR="00E21487">
        <w:t>s</w:t>
      </w:r>
      <w:r>
        <w:t>ystem</w:t>
      </w:r>
      <w:r w:rsidR="00E52330">
        <w:t xml:space="preserve"> on it</w:t>
      </w:r>
      <w:r w:rsidR="00E21487">
        <w:t>, choose “Y</w:t>
      </w:r>
      <w:r>
        <w:t>”.</w:t>
      </w:r>
    </w:p>
    <w:p w:rsidR="0051566D" w:rsidRDefault="0051566D" w:rsidP="0051566D">
      <w:r>
        <w:t>As soon as possible, the tape will be mounted and an LTFS file</w:t>
      </w:r>
      <w:r w:rsidR="00E52330">
        <w:t xml:space="preserve"> </w:t>
      </w:r>
      <w:r>
        <w:t>system will be mounted to:</w:t>
      </w:r>
    </w:p>
    <w:p w:rsidR="0051566D" w:rsidRDefault="0051566D" w:rsidP="0051566D">
      <w:pPr>
        <w:pStyle w:val="Paragrafoelenco"/>
        <w:numPr>
          <w:ilvl w:val="0"/>
          <w:numId w:val="26"/>
        </w:numPr>
      </w:pPr>
      <w:r>
        <w:t>Check mechanical un</w:t>
      </w:r>
      <w:r w:rsidR="00E52330">
        <w:t>-</w:t>
      </w:r>
      <w:r>
        <w:t>protection</w:t>
      </w:r>
    </w:p>
    <w:p w:rsidR="0051566D" w:rsidRDefault="0051566D" w:rsidP="0051566D">
      <w:pPr>
        <w:pStyle w:val="Paragrafoelenco"/>
        <w:numPr>
          <w:ilvl w:val="0"/>
          <w:numId w:val="26"/>
        </w:numPr>
      </w:pPr>
      <w:r>
        <w:t>Create an LTFS file</w:t>
      </w:r>
      <w:r w:rsidR="00E52330">
        <w:t xml:space="preserve"> </w:t>
      </w:r>
      <w:r>
        <w:t xml:space="preserve">system on it </w:t>
      </w:r>
      <w:r>
        <w:rPr>
          <w:rFonts w:cs="Arial"/>
          <w:lang w:val="en-US"/>
        </w:rPr>
        <w:t xml:space="preserve">according to the configuration parameter PPRIMELTO_LTFSRULE (see </w:t>
      </w:r>
      <w:proofErr w:type="spellStart"/>
      <w:r w:rsidRPr="0051566D">
        <w:rPr>
          <w:rFonts w:cs="Arial"/>
          <w:lang w:val="en-US"/>
        </w:rPr>
        <w:t>LTFSArchiverConfiguration</w:t>
      </w:r>
      <w:proofErr w:type="spellEnd"/>
      <w:r>
        <w:rPr>
          <w:rFonts w:cs="Arial"/>
          <w:lang w:val="en-US"/>
        </w:rPr>
        <w:t xml:space="preserve"> documentation)</w:t>
      </w:r>
    </w:p>
    <w:p w:rsidR="00E21487" w:rsidRDefault="00E21487" w:rsidP="00E21487"/>
    <w:p w:rsidR="00E21487" w:rsidRDefault="00E21487" w:rsidP="00E21487">
      <w:r>
        <w:t>If you want to add a tape regardless his current content and create a new LTFS files system on it, choose “F”.</w:t>
      </w:r>
    </w:p>
    <w:p w:rsidR="00E21487" w:rsidRDefault="00E21487" w:rsidP="00E21487">
      <w:r>
        <w:t>As soon as possible, the tape will be mounted and an LTFS file system will be mounted to:</w:t>
      </w:r>
    </w:p>
    <w:p w:rsidR="00E21487" w:rsidRDefault="00E21487" w:rsidP="00E21487">
      <w:pPr>
        <w:pStyle w:val="Paragrafoelenco"/>
        <w:numPr>
          <w:ilvl w:val="0"/>
          <w:numId w:val="26"/>
        </w:numPr>
      </w:pPr>
      <w:r>
        <w:t>Check mechanical un-protection</w:t>
      </w:r>
    </w:p>
    <w:p w:rsidR="00E21487" w:rsidRDefault="00E21487" w:rsidP="00E21487">
      <w:pPr>
        <w:pStyle w:val="Paragrafoelenco"/>
        <w:numPr>
          <w:ilvl w:val="0"/>
          <w:numId w:val="26"/>
        </w:numPr>
      </w:pPr>
      <w:r>
        <w:t xml:space="preserve">Create / recreate an LTFS file system on it </w:t>
      </w:r>
      <w:r>
        <w:rPr>
          <w:rFonts w:cs="Arial"/>
          <w:lang w:val="en-US"/>
        </w:rPr>
        <w:t xml:space="preserve">according to the configuration parameter PPRIMELTO_LTFSRULE (see </w:t>
      </w:r>
      <w:proofErr w:type="spellStart"/>
      <w:r w:rsidRPr="0051566D">
        <w:rPr>
          <w:rFonts w:cs="Arial"/>
          <w:lang w:val="en-US"/>
        </w:rPr>
        <w:t>LTFSArchiverConfiguration</w:t>
      </w:r>
      <w:proofErr w:type="spellEnd"/>
      <w:r>
        <w:rPr>
          <w:rFonts w:cs="Arial"/>
          <w:lang w:val="en-US"/>
        </w:rPr>
        <w:t xml:space="preserve"> documentation)</w:t>
      </w:r>
    </w:p>
    <w:p w:rsidR="0037455B" w:rsidRDefault="0037455B" w:rsidP="0051566D"/>
    <w:p w:rsidR="0051566D" w:rsidRPr="0037455B" w:rsidRDefault="00E21487" w:rsidP="0051566D">
      <w:r w:rsidRPr="0037455B">
        <w:t>Please note:</w:t>
      </w:r>
    </w:p>
    <w:p w:rsidR="0051566D" w:rsidRDefault="0051566D" w:rsidP="0051566D">
      <w:r>
        <w:t>Don’t choose “Yes” if the tape contains a LTFS file</w:t>
      </w:r>
      <w:r w:rsidR="00E52330">
        <w:t xml:space="preserve"> </w:t>
      </w:r>
      <w:r>
        <w:t>system, or the format will fail:</w:t>
      </w:r>
    </w:p>
    <w:p w:rsidR="0051566D" w:rsidRDefault="0051566D" w:rsidP="0051566D">
      <w:r>
        <w:t>as a security feature, the creation of the LTFS it’s executed in “non</w:t>
      </w:r>
      <w:r w:rsidR="00FB611B">
        <w:t>-</w:t>
      </w:r>
      <w:r>
        <w:t>force</w:t>
      </w:r>
      <w:r w:rsidR="00E21487">
        <w:t>d</w:t>
      </w:r>
      <w:r>
        <w:t xml:space="preserve">” mode, </w:t>
      </w:r>
      <w:r w:rsidR="00FB611B">
        <w:t xml:space="preserve">in order </w:t>
      </w:r>
      <w:r>
        <w:t>to avoid loss of pre-existing data.</w:t>
      </w:r>
      <w:r w:rsidR="00E52330">
        <w:t xml:space="preserve"> </w:t>
      </w:r>
      <w:r>
        <w:t xml:space="preserve">If you decide to use a previously LTFS formatted tape, please run the </w:t>
      </w:r>
      <w:proofErr w:type="spellStart"/>
      <w:r w:rsidRPr="00E52330">
        <w:rPr>
          <w:i/>
        </w:rPr>
        <w:t>unltfs</w:t>
      </w:r>
      <w:proofErr w:type="spellEnd"/>
      <w:r>
        <w:t xml:space="preserve"> utility to clear it b</w:t>
      </w:r>
      <w:r w:rsidR="00E21487">
        <w:t xml:space="preserve">efore adding the tape to a pool or set </w:t>
      </w:r>
      <w:r w:rsidR="00E21487" w:rsidRPr="00E21487">
        <w:t>format</w:t>
      </w:r>
      <w:r w:rsidR="00E21487">
        <w:t xml:space="preserve"> parameter to “</w:t>
      </w:r>
      <w:r w:rsidR="00C4730F">
        <w:t>F</w:t>
      </w:r>
      <w:r w:rsidR="00E21487">
        <w:t>”</w:t>
      </w:r>
      <w:r w:rsidR="00843815">
        <w:t>.</w:t>
      </w:r>
    </w:p>
    <w:p w:rsidR="0051566D" w:rsidRDefault="0051566D" w:rsidP="00675F1C">
      <w:pPr>
        <w:jc w:val="both"/>
        <w:rPr>
          <w:rFonts w:cs="Arial"/>
          <w:u w:val="single"/>
        </w:rPr>
      </w:pPr>
    </w:p>
    <w:p w:rsidR="0037455B" w:rsidRDefault="0037455B" w:rsidP="00675F1C">
      <w:pPr>
        <w:jc w:val="both"/>
        <w:rPr>
          <w:rFonts w:cs="Arial"/>
        </w:rPr>
      </w:pPr>
      <w:r w:rsidRPr="0037455B">
        <w:rPr>
          <w:rFonts w:cs="Arial"/>
        </w:rPr>
        <w:t>Example:</w:t>
      </w:r>
    </w:p>
    <w:p w:rsidR="0037455B" w:rsidRDefault="00024120" w:rsidP="00675F1C">
      <w:pPr>
        <w:jc w:val="both"/>
        <w:rPr>
          <w:rStyle w:val="Collegamentoipertestuale"/>
          <w:lang w:val="en-US"/>
        </w:rPr>
      </w:pPr>
      <w:hyperlink r:id="rId9" w:history="1">
        <w:r w:rsidR="0037455B" w:rsidRPr="00424F1E">
          <w:rPr>
            <w:rStyle w:val="Collegamentoipertestuale"/>
            <w:lang w:val="en-US"/>
          </w:rPr>
          <w:t>http://servername/ltfsarchiver/cgi-bin/TapeManager?Command=Add&amp;TapeID=NS04017B&amp;PoolName=PoolB</w:t>
        </w:r>
      </w:hyperlink>
    </w:p>
    <w:p w:rsidR="0037455B" w:rsidRDefault="0037455B" w:rsidP="00675F1C">
      <w:pPr>
        <w:jc w:val="both"/>
        <w:rPr>
          <w:rFonts w:cs="Arial"/>
        </w:rPr>
      </w:pPr>
    </w:p>
    <w:p w:rsidR="0037455B" w:rsidRPr="0037455B" w:rsidRDefault="0037455B" w:rsidP="00675F1C">
      <w:pPr>
        <w:jc w:val="both"/>
        <w:rPr>
          <w:rFonts w:cs="Arial"/>
        </w:rPr>
      </w:pPr>
      <w:r w:rsidRPr="0037455B">
        <w:rPr>
          <w:rFonts w:cs="Arial"/>
        </w:rPr>
        <w:t xml:space="preserve">Will </w:t>
      </w:r>
      <w:r>
        <w:rPr>
          <w:rFonts w:cs="Arial"/>
        </w:rPr>
        <w:t>return</w:t>
      </w:r>
    </w:p>
    <w:p w:rsidR="009C4DAE" w:rsidRPr="009C4DAE" w:rsidRDefault="0037455B" w:rsidP="009C4DAE">
      <w:pPr>
        <w:pStyle w:val="PreformattatoHTML"/>
        <w:rPr>
          <w:color w:val="000000"/>
          <w:lang w:val="en-US"/>
        </w:rPr>
      </w:pPr>
      <w:r>
        <w:rPr>
          <w:color w:val="000000"/>
          <w:lang w:val="en-US"/>
        </w:rPr>
        <w:t>200&lt;TAB&gt;assigned-</w:t>
      </w:r>
      <w:proofErr w:type="spellStart"/>
      <w:r>
        <w:rPr>
          <w:color w:val="000000"/>
          <w:lang w:val="en-US"/>
        </w:rPr>
        <w:t>uuid</w:t>
      </w:r>
      <w:proofErr w:type="spellEnd"/>
      <w:r w:rsidR="009C4DAE">
        <w:rPr>
          <w:color w:val="000000"/>
          <w:lang w:val="en-US"/>
        </w:rPr>
        <w:t>&lt;TAB&gt;</w:t>
      </w:r>
      <w:r w:rsidR="009C4DAE" w:rsidRPr="009C4DAE">
        <w:rPr>
          <w:color w:val="000000"/>
          <w:lang w:val="en-US"/>
        </w:rPr>
        <w:t xml:space="preserve">LTO with label: NS04017B added to system and assigned to pool: </w:t>
      </w:r>
      <w:proofErr w:type="spellStart"/>
      <w:r w:rsidR="009C4DAE" w:rsidRPr="009C4DAE">
        <w:rPr>
          <w:color w:val="000000"/>
          <w:lang w:val="en-US"/>
        </w:rPr>
        <w:t>PoolB</w:t>
      </w:r>
      <w:proofErr w:type="spellEnd"/>
    </w:p>
    <w:p w:rsidR="0037455B" w:rsidRDefault="0037455B" w:rsidP="0037455B">
      <w:pPr>
        <w:jc w:val="both"/>
        <w:rPr>
          <w:rFonts w:cs="Arial"/>
          <w:color w:val="000000"/>
          <w:lang w:val="en-US"/>
        </w:rPr>
      </w:pPr>
      <w:r>
        <w:rPr>
          <w:rFonts w:cs="Arial"/>
          <w:color w:val="000000"/>
          <w:lang w:val="en-US"/>
        </w:rPr>
        <w:t>w</w:t>
      </w:r>
      <w:r w:rsidRPr="00CA1633">
        <w:rPr>
          <w:rFonts w:cs="Arial"/>
          <w:color w:val="000000"/>
          <w:lang w:val="en-US"/>
        </w:rPr>
        <w:t>here assigned-</w:t>
      </w:r>
      <w:proofErr w:type="spellStart"/>
      <w:r w:rsidRPr="00CA1633">
        <w:rPr>
          <w:rFonts w:cs="Arial"/>
          <w:color w:val="000000"/>
          <w:lang w:val="en-US"/>
        </w:rPr>
        <w:t>uuid</w:t>
      </w:r>
      <w:proofErr w:type="spellEnd"/>
      <w:r w:rsidRPr="00CA1633">
        <w:rPr>
          <w:rFonts w:cs="Arial"/>
          <w:color w:val="000000"/>
          <w:lang w:val="en-US"/>
        </w:rPr>
        <w:t xml:space="preserve"> is a unique id </w:t>
      </w:r>
      <w:r>
        <w:rPr>
          <w:rFonts w:cs="Arial"/>
          <w:color w:val="000000"/>
          <w:lang w:val="en-US"/>
        </w:rPr>
        <w:t xml:space="preserve">(e.g. </w:t>
      </w:r>
      <w:r w:rsidRPr="00CA1633">
        <w:rPr>
          <w:rFonts w:cs="Arial"/>
          <w:color w:val="000000"/>
          <w:lang w:val="en-US"/>
        </w:rPr>
        <w:t>2f243</w:t>
      </w:r>
      <w:r w:rsidR="009C4DAE">
        <w:rPr>
          <w:rFonts w:cs="Arial"/>
          <w:color w:val="000000"/>
          <w:lang w:val="en-US"/>
        </w:rPr>
        <w:t>7e2-7565-463c-aa0c-5755b254e24b</w:t>
      </w:r>
      <w:r>
        <w:rPr>
          <w:rFonts w:cs="Arial"/>
          <w:color w:val="000000"/>
          <w:lang w:val="en-US"/>
        </w:rPr>
        <w:t xml:space="preserve">) </w:t>
      </w:r>
      <w:r w:rsidRPr="00CA1633">
        <w:rPr>
          <w:rFonts w:cs="Arial"/>
          <w:color w:val="000000"/>
          <w:lang w:val="en-US"/>
        </w:rPr>
        <w:t xml:space="preserve">for the operation </w:t>
      </w:r>
      <w:r>
        <w:rPr>
          <w:rFonts w:cs="Arial"/>
          <w:color w:val="000000"/>
          <w:lang w:val="en-US"/>
        </w:rPr>
        <w:t>just taken in charge.</w:t>
      </w:r>
    </w:p>
    <w:p w:rsidR="0037455B" w:rsidRDefault="0037455B" w:rsidP="0037455B">
      <w:pPr>
        <w:jc w:val="both"/>
        <w:rPr>
          <w:rFonts w:ascii="Courier New" w:hAnsi="Courier New" w:cs="Courier New"/>
          <w:color w:val="000000"/>
          <w:sz w:val="20"/>
          <w:szCs w:val="20"/>
          <w:lang w:val="en-US"/>
        </w:rPr>
      </w:pPr>
    </w:p>
    <w:p w:rsidR="0037455B" w:rsidRDefault="00DF1EE2" w:rsidP="00675F1C">
      <w:pPr>
        <w:jc w:val="both"/>
        <w:rPr>
          <w:rFonts w:cs="Arial"/>
        </w:rPr>
      </w:pPr>
      <w:r>
        <w:rPr>
          <w:rFonts w:cs="Arial"/>
        </w:rPr>
        <w:t>An</w:t>
      </w:r>
      <w:r w:rsidR="0037455B" w:rsidRPr="0037455B">
        <w:rPr>
          <w:rFonts w:cs="Arial"/>
        </w:rPr>
        <w:t xml:space="preserve"> 400/500 exit code with a description of which error occurred</w:t>
      </w:r>
      <w:r>
        <w:rPr>
          <w:rFonts w:cs="Arial"/>
        </w:rPr>
        <w:t xml:space="preserve"> will be returned if the request should fail.</w:t>
      </w:r>
    </w:p>
    <w:p w:rsidR="00370DCE" w:rsidRPr="00370DCE" w:rsidRDefault="00370DCE" w:rsidP="00675F1C">
      <w:pPr>
        <w:jc w:val="both"/>
        <w:rPr>
          <w:rFonts w:cs="Arial"/>
          <w:u w:val="single"/>
        </w:rPr>
      </w:pPr>
    </w:p>
    <w:p w:rsidR="00A17AB4" w:rsidRPr="00847CB6" w:rsidRDefault="006F682C" w:rsidP="00A17AB4">
      <w:pPr>
        <w:pStyle w:val="Titolo3"/>
        <w:rPr>
          <w:i/>
          <w:iCs/>
          <w:lang w:val="en-US"/>
        </w:rPr>
      </w:pPr>
      <w:bookmarkStart w:id="13" w:name="_Toc347494716"/>
      <w:proofErr w:type="spellStart"/>
      <w:r>
        <w:rPr>
          <w:lang w:val="en-US"/>
        </w:rPr>
        <w:t>GetStatus</w:t>
      </w:r>
      <w:proofErr w:type="spellEnd"/>
      <w:r w:rsidR="0091272E">
        <w:rPr>
          <w:lang w:val="en-US"/>
        </w:rPr>
        <w:t xml:space="preserve"> command</w:t>
      </w:r>
      <w:bookmarkEnd w:id="13"/>
    </w:p>
    <w:p w:rsidR="00A17AB4" w:rsidRDefault="00A17AB4" w:rsidP="00A17AB4">
      <w:pPr>
        <w:jc w:val="both"/>
        <w:rPr>
          <w:rFonts w:cs="Arial"/>
          <w:color w:val="000000"/>
          <w:lang w:val="en-US"/>
        </w:rPr>
      </w:pPr>
      <w:r w:rsidRPr="00CA1633">
        <w:rPr>
          <w:rFonts w:cs="Arial"/>
          <w:color w:val="000000"/>
          <w:lang w:val="en-US"/>
        </w:rPr>
        <w:t xml:space="preserve">This </w:t>
      </w:r>
      <w:r w:rsidR="00DB642F">
        <w:rPr>
          <w:rFonts w:cs="Arial"/>
          <w:color w:val="000000"/>
          <w:lang w:val="en-US"/>
        </w:rPr>
        <w:t xml:space="preserve">command returns the status of an </w:t>
      </w:r>
      <w:r w:rsidR="00843815">
        <w:rPr>
          <w:rFonts w:cs="Arial"/>
          <w:color w:val="000000"/>
          <w:lang w:val="en-US"/>
        </w:rPr>
        <w:t>A</w:t>
      </w:r>
      <w:r w:rsidR="00DB642F">
        <w:rPr>
          <w:rFonts w:cs="Arial"/>
          <w:color w:val="000000"/>
          <w:lang w:val="en-US"/>
        </w:rPr>
        <w:t xml:space="preserve">dd </w:t>
      </w:r>
      <w:r>
        <w:rPr>
          <w:rFonts w:cs="Arial"/>
          <w:color w:val="000000"/>
          <w:lang w:val="en-US"/>
        </w:rPr>
        <w:t xml:space="preserve">operation </w:t>
      </w:r>
      <w:r w:rsidR="00843815">
        <w:rPr>
          <w:rFonts w:cs="Arial"/>
          <w:color w:val="000000"/>
          <w:lang w:val="en-US"/>
        </w:rPr>
        <w:t>supplying</w:t>
      </w:r>
      <w:r>
        <w:rPr>
          <w:rFonts w:cs="Arial"/>
          <w:color w:val="000000"/>
          <w:lang w:val="en-US"/>
        </w:rPr>
        <w:t xml:space="preserve"> the </w:t>
      </w:r>
      <w:r w:rsidRPr="00CA1633">
        <w:rPr>
          <w:rFonts w:cs="Arial"/>
          <w:color w:val="000000"/>
          <w:lang w:val="en-US"/>
        </w:rPr>
        <w:t>assigned-</w:t>
      </w:r>
      <w:proofErr w:type="spellStart"/>
      <w:r w:rsidRPr="00CA1633">
        <w:rPr>
          <w:rFonts w:cs="Arial"/>
          <w:color w:val="000000"/>
          <w:lang w:val="en-US"/>
        </w:rPr>
        <w:t>uuid</w:t>
      </w:r>
      <w:proofErr w:type="spellEnd"/>
      <w:r w:rsidRPr="00CA1633">
        <w:rPr>
          <w:rFonts w:cs="Arial"/>
          <w:color w:val="000000"/>
          <w:lang w:val="en-US"/>
        </w:rPr>
        <w:t xml:space="preserve"> with the parameter </w:t>
      </w:r>
      <w:proofErr w:type="spellStart"/>
      <w:r w:rsidRPr="00CA1633">
        <w:rPr>
          <w:rFonts w:cs="Arial"/>
          <w:color w:val="000000"/>
          <w:lang w:val="en-US"/>
        </w:rPr>
        <w:t>TaskID</w:t>
      </w:r>
      <w:proofErr w:type="spellEnd"/>
      <w:r>
        <w:rPr>
          <w:rFonts w:cs="Arial"/>
          <w:color w:val="000000"/>
          <w:lang w:val="en-US"/>
        </w:rPr>
        <w:t>.</w:t>
      </w:r>
    </w:p>
    <w:p w:rsidR="00A17AB4" w:rsidRDefault="00A17AB4" w:rsidP="00A17AB4">
      <w:pPr>
        <w:jc w:val="both"/>
        <w:rPr>
          <w:rFonts w:cs="Arial"/>
          <w:color w:val="000000"/>
          <w:lang w:val="en-US"/>
        </w:rPr>
      </w:pPr>
    </w:p>
    <w:p w:rsidR="00A17AB4" w:rsidRDefault="00A17AB4" w:rsidP="00A17AB4">
      <w:pPr>
        <w:jc w:val="both"/>
        <w:rPr>
          <w:rFonts w:cs="Arial"/>
          <w:color w:val="000000"/>
          <w:lang w:val="en-US"/>
        </w:rPr>
      </w:pPr>
    </w:p>
    <w:p w:rsidR="00A17AB4" w:rsidRPr="00AD21B8" w:rsidRDefault="00A17AB4" w:rsidP="00A17AB4">
      <w:pPr>
        <w:jc w:val="both"/>
        <w:rPr>
          <w:lang w:val="en-US"/>
        </w:rPr>
      </w:pPr>
      <w:r>
        <w:rPr>
          <w:rFonts w:cs="Arial"/>
          <w:color w:val="000000"/>
          <w:lang w:val="en-US"/>
        </w:rPr>
        <w:lastRenderedPageBreak/>
        <w:t>Example:</w:t>
      </w:r>
    </w:p>
    <w:p w:rsidR="00A17AB4" w:rsidRPr="0075611B" w:rsidRDefault="00024120" w:rsidP="00A17AB4">
      <w:pPr>
        <w:jc w:val="both"/>
        <w:rPr>
          <w:sz w:val="22"/>
          <w:szCs w:val="22"/>
          <w:lang w:val="en-US"/>
        </w:rPr>
      </w:pPr>
      <w:hyperlink r:id="rId10" w:history="1">
        <w:r w:rsidR="00A17AB4" w:rsidRPr="00424F1E">
          <w:rPr>
            <w:rStyle w:val="Collegamentoipertestuale"/>
            <w:sz w:val="22"/>
            <w:szCs w:val="22"/>
            <w:lang w:val="en-US"/>
          </w:rPr>
          <w:t>http://servername/pprime/cgi-bin/TapeManager?Command=GetStatus&amp;TaskID=2f2437e2-7565-463c-aa0c-5755b254e24b</w:t>
        </w:r>
      </w:hyperlink>
    </w:p>
    <w:p w:rsidR="00A17AB4" w:rsidRDefault="00A17AB4" w:rsidP="00A17AB4">
      <w:pPr>
        <w:jc w:val="both"/>
        <w:rPr>
          <w:rFonts w:cs="Arial"/>
          <w:color w:val="000000"/>
          <w:lang w:val="en-US"/>
        </w:rPr>
      </w:pPr>
    </w:p>
    <w:p w:rsidR="00A17AB4" w:rsidRDefault="00A17AB4" w:rsidP="00A17AB4">
      <w:pPr>
        <w:jc w:val="both"/>
        <w:rPr>
          <w:rFonts w:cs="Arial"/>
          <w:color w:val="000000"/>
          <w:lang w:val="en-US"/>
        </w:rPr>
      </w:pPr>
      <w:r>
        <w:rPr>
          <w:rFonts w:cs="Arial"/>
          <w:color w:val="000000"/>
          <w:lang w:val="en-US"/>
        </w:rPr>
        <w:t>The answer during the writing can be like:</w:t>
      </w:r>
    </w:p>
    <w:p w:rsidR="00A17AB4" w:rsidRDefault="00A17AB4" w:rsidP="00A17AB4">
      <w:pPr>
        <w:jc w:val="both"/>
        <w:rPr>
          <w:rFonts w:cs="Arial"/>
          <w:color w:val="000000"/>
          <w:lang w:val="en-US"/>
        </w:rPr>
      </w:pPr>
      <w:r>
        <w:rPr>
          <w:rFonts w:ascii="Courier New" w:hAnsi="Courier New" w:cs="Courier New"/>
          <w:color w:val="000000"/>
          <w:sz w:val="20"/>
          <w:szCs w:val="20"/>
          <w:lang w:val="en-US"/>
        </w:rPr>
        <w:t>200&lt;TAB&gt;</w:t>
      </w:r>
      <w:r w:rsidR="003700A4">
        <w:rPr>
          <w:rFonts w:ascii="Courier New" w:hAnsi="Courier New" w:cs="Courier New"/>
          <w:color w:val="000000"/>
          <w:sz w:val="20"/>
          <w:szCs w:val="20"/>
          <w:lang w:val="en-US"/>
        </w:rPr>
        <w:t>starting&lt;TAB&gt;</w:t>
      </w:r>
      <w:r w:rsidR="003700A4" w:rsidRPr="003700A4">
        <w:rPr>
          <w:rFonts w:ascii="Courier New" w:hAnsi="Courier New" w:cs="Courier New"/>
          <w:color w:val="000000"/>
          <w:sz w:val="20"/>
          <w:szCs w:val="20"/>
          <w:lang w:val="en-US"/>
        </w:rPr>
        <w:t>Tape being loaded o position</w:t>
      </w:r>
      <w:r w:rsidR="003700A4">
        <w:rPr>
          <w:rFonts w:ascii="Courier New" w:hAnsi="Courier New" w:cs="Courier New"/>
          <w:color w:val="000000"/>
          <w:sz w:val="20"/>
          <w:szCs w:val="20"/>
          <w:lang w:val="en-US"/>
        </w:rPr>
        <w:t>in</w:t>
      </w:r>
      <w:r w:rsidR="003700A4" w:rsidRPr="003700A4">
        <w:rPr>
          <w:rFonts w:ascii="Courier New" w:hAnsi="Courier New" w:cs="Courier New"/>
          <w:color w:val="000000"/>
          <w:sz w:val="20"/>
          <w:szCs w:val="20"/>
          <w:lang w:val="en-US"/>
        </w:rPr>
        <w:t>g</w:t>
      </w:r>
    </w:p>
    <w:p w:rsidR="00A17AB4" w:rsidRDefault="00A17AB4" w:rsidP="00A17AB4">
      <w:pPr>
        <w:jc w:val="both"/>
        <w:rPr>
          <w:rFonts w:cs="Arial"/>
          <w:color w:val="000000"/>
          <w:lang w:val="en-US"/>
        </w:rPr>
      </w:pPr>
    </w:p>
    <w:p w:rsidR="00A17AB4" w:rsidRDefault="00843815" w:rsidP="00A17AB4">
      <w:pPr>
        <w:jc w:val="both"/>
        <w:rPr>
          <w:rFonts w:ascii="Courier New" w:hAnsi="Courier New" w:cs="Courier New"/>
          <w:color w:val="000000"/>
          <w:sz w:val="20"/>
          <w:szCs w:val="20"/>
          <w:lang w:val="en-US"/>
        </w:rPr>
      </w:pPr>
      <w:r>
        <w:rPr>
          <w:rFonts w:cs="Arial"/>
          <w:color w:val="000000"/>
          <w:lang w:val="en-US"/>
        </w:rPr>
        <w:t>If</w:t>
      </w:r>
      <w:r w:rsidR="00A17AB4">
        <w:rPr>
          <w:rFonts w:cs="Arial"/>
          <w:color w:val="000000"/>
          <w:lang w:val="en-US"/>
        </w:rPr>
        <w:t xml:space="preserve"> the task has completed, the answer is:</w:t>
      </w:r>
    </w:p>
    <w:p w:rsidR="00A17AB4" w:rsidRDefault="00A17AB4" w:rsidP="00A17AB4">
      <w:pPr>
        <w:jc w:val="both"/>
        <w:rPr>
          <w:rFonts w:cs="Arial"/>
          <w:color w:val="000000"/>
          <w:lang w:val="en-US"/>
        </w:rPr>
      </w:pPr>
      <w:r>
        <w:rPr>
          <w:rFonts w:ascii="Courier New" w:hAnsi="Courier New" w:cs="Courier New"/>
          <w:color w:val="000000"/>
          <w:sz w:val="20"/>
          <w:szCs w:val="20"/>
          <w:lang w:val="en-US"/>
        </w:rPr>
        <w:t>200&lt;TAB&gt;completed</w:t>
      </w:r>
    </w:p>
    <w:p w:rsidR="00A17AB4" w:rsidRDefault="00A17AB4" w:rsidP="00A17AB4">
      <w:pPr>
        <w:jc w:val="both"/>
        <w:rPr>
          <w:rFonts w:cs="Arial"/>
          <w:color w:val="000000"/>
          <w:lang w:val="en-US"/>
        </w:rPr>
      </w:pPr>
    </w:p>
    <w:p w:rsidR="00EB372C" w:rsidRPr="00A17AB4" w:rsidRDefault="00EB372C" w:rsidP="00EB372C">
      <w:pPr>
        <w:jc w:val="both"/>
        <w:rPr>
          <w:rFonts w:cs="Arial"/>
          <w:lang w:val="en-US"/>
        </w:rPr>
      </w:pPr>
      <w:r>
        <w:rPr>
          <w:rFonts w:cs="Arial"/>
          <w:lang w:val="en-US"/>
        </w:rPr>
        <w:t>See appendix A for a comprehensive list of possible status and descriptions.</w:t>
      </w:r>
    </w:p>
    <w:p w:rsidR="00EB372C" w:rsidRDefault="00EB372C" w:rsidP="00A17AB4">
      <w:pPr>
        <w:jc w:val="both"/>
        <w:rPr>
          <w:rFonts w:cs="Arial"/>
          <w:color w:val="000000"/>
          <w:lang w:val="en-US"/>
        </w:rPr>
      </w:pPr>
    </w:p>
    <w:p w:rsidR="00A17AB4" w:rsidRPr="00076AB5" w:rsidRDefault="006F682C" w:rsidP="00A17AB4">
      <w:pPr>
        <w:pStyle w:val="Titolo3"/>
        <w:rPr>
          <w:u w:val="single"/>
          <w:lang w:val="en-US"/>
        </w:rPr>
      </w:pPr>
      <w:bookmarkStart w:id="14" w:name="_Toc347494717"/>
      <w:proofErr w:type="spellStart"/>
      <w:r>
        <w:rPr>
          <w:lang w:val="en-US"/>
        </w:rPr>
        <w:t>GetResult</w:t>
      </w:r>
      <w:proofErr w:type="spellEnd"/>
      <w:r w:rsidR="0091272E">
        <w:rPr>
          <w:lang w:val="en-US"/>
        </w:rPr>
        <w:t xml:space="preserve"> command</w:t>
      </w:r>
      <w:bookmarkEnd w:id="14"/>
    </w:p>
    <w:p w:rsidR="00A17AB4" w:rsidRDefault="00A17AB4" w:rsidP="00A17AB4">
      <w:pPr>
        <w:jc w:val="both"/>
        <w:rPr>
          <w:rFonts w:cs="Arial"/>
          <w:color w:val="000000"/>
          <w:lang w:val="en-US"/>
        </w:rPr>
      </w:pPr>
      <w:r>
        <w:rPr>
          <w:rFonts w:cs="Arial"/>
          <w:bCs/>
          <w:color w:val="000000"/>
          <w:lang w:val="en-US"/>
        </w:rPr>
        <w:t xml:space="preserve">This </w:t>
      </w:r>
      <w:r>
        <w:rPr>
          <w:rFonts w:cs="Arial"/>
          <w:color w:val="000000"/>
          <w:lang w:val="en-US"/>
        </w:rPr>
        <w:t xml:space="preserve">command provides full information about the </w:t>
      </w:r>
      <w:proofErr w:type="spellStart"/>
      <w:r>
        <w:rPr>
          <w:rFonts w:cs="Arial"/>
          <w:color w:val="000000"/>
          <w:lang w:val="en-US"/>
        </w:rPr>
        <w:t>TapeManager</w:t>
      </w:r>
      <w:proofErr w:type="spellEnd"/>
      <w:r>
        <w:rPr>
          <w:rFonts w:cs="Arial"/>
          <w:color w:val="000000"/>
          <w:lang w:val="en-US"/>
        </w:rPr>
        <w:t>/Add  procedure completion.</w:t>
      </w:r>
    </w:p>
    <w:p w:rsidR="00A17AB4" w:rsidRDefault="00A17AB4" w:rsidP="00A17AB4">
      <w:pPr>
        <w:jc w:val="both"/>
        <w:rPr>
          <w:rFonts w:cs="Arial"/>
          <w:color w:val="000000"/>
          <w:lang w:val="en-US"/>
        </w:rPr>
      </w:pPr>
    </w:p>
    <w:p w:rsidR="00A17AB4" w:rsidRDefault="00A17AB4" w:rsidP="00A17AB4">
      <w:pPr>
        <w:jc w:val="both"/>
        <w:rPr>
          <w:rFonts w:cs="Arial"/>
          <w:color w:val="000000"/>
          <w:lang w:val="en-US"/>
        </w:rPr>
      </w:pPr>
      <w:r>
        <w:rPr>
          <w:rFonts w:cs="Arial"/>
          <w:color w:val="000000"/>
          <w:lang w:val="en-US"/>
        </w:rPr>
        <w:t>Example:</w:t>
      </w:r>
    </w:p>
    <w:p w:rsidR="00A17AB4" w:rsidRPr="0075611B" w:rsidRDefault="00024120" w:rsidP="00A17AB4">
      <w:pPr>
        <w:jc w:val="both"/>
        <w:rPr>
          <w:sz w:val="22"/>
          <w:szCs w:val="22"/>
          <w:lang w:val="en-US"/>
        </w:rPr>
      </w:pPr>
      <w:hyperlink r:id="rId11" w:history="1">
        <w:r w:rsidR="00A17AB4" w:rsidRPr="00424F1E">
          <w:rPr>
            <w:rStyle w:val="Collegamentoipertestuale"/>
            <w:sz w:val="22"/>
            <w:szCs w:val="22"/>
            <w:lang w:val="en-US"/>
          </w:rPr>
          <w:t>http://servername/pprime/cgi-bin/TapeManager?Command=GetStatus&amp;TaskID=2f2437e2-7565-463c-aa0c-5755b254e24b</w:t>
        </w:r>
      </w:hyperlink>
    </w:p>
    <w:p w:rsidR="00A17AB4" w:rsidRDefault="00A17AB4" w:rsidP="00675F1C">
      <w:pPr>
        <w:jc w:val="both"/>
        <w:rPr>
          <w:rFonts w:cs="Arial"/>
          <w:lang w:val="en-US"/>
        </w:rPr>
      </w:pPr>
    </w:p>
    <w:p w:rsidR="00A17AB4" w:rsidRPr="003700A4" w:rsidRDefault="00A17AB4" w:rsidP="00A1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szCs w:val="20"/>
          <w:lang w:val="en-US" w:eastAsia="it-IT"/>
        </w:rPr>
      </w:pPr>
      <w:r w:rsidRPr="003700A4">
        <w:rPr>
          <w:rFonts w:ascii="Courier New" w:hAnsi="Courier New" w:cs="Courier New"/>
          <w:color w:val="000000"/>
          <w:sz w:val="20"/>
          <w:szCs w:val="20"/>
          <w:lang w:val="en-US" w:eastAsia="it-IT"/>
        </w:rPr>
        <w:t>200&lt;TAB&gt;</w:t>
      </w:r>
      <w:proofErr w:type="spellStart"/>
      <w:r w:rsidRPr="003700A4">
        <w:rPr>
          <w:rFonts w:ascii="Courier New" w:hAnsi="Courier New" w:cs="Courier New"/>
          <w:color w:val="000000"/>
          <w:sz w:val="20"/>
          <w:szCs w:val="20"/>
          <w:lang w:val="en-US" w:eastAsia="it-IT"/>
        </w:rPr>
        <w:t>Succesful</w:t>
      </w:r>
      <w:proofErr w:type="spellEnd"/>
    </w:p>
    <w:p w:rsidR="00A17AB4" w:rsidRDefault="00A17AB4" w:rsidP="00675F1C">
      <w:pPr>
        <w:jc w:val="both"/>
        <w:rPr>
          <w:rFonts w:cs="Arial"/>
          <w:lang w:val="en-US"/>
        </w:rPr>
      </w:pPr>
    </w:p>
    <w:p w:rsidR="00843815" w:rsidRDefault="00843815" w:rsidP="00843815">
      <w:pPr>
        <w:jc w:val="both"/>
        <w:rPr>
          <w:rFonts w:cs="Arial"/>
          <w:u w:val="single"/>
        </w:rPr>
      </w:pPr>
      <w:r w:rsidRPr="00370DCE">
        <w:rPr>
          <w:rFonts w:cs="Arial"/>
          <w:u w:val="single"/>
        </w:rPr>
        <w:t>Note that when a Add requests should fail, the requested tape is removed from pool, and a new Add request will have to be submitted to insert it in a pool.</w:t>
      </w:r>
    </w:p>
    <w:p w:rsidR="00843815" w:rsidRPr="00843815" w:rsidRDefault="00843815" w:rsidP="00675F1C">
      <w:pPr>
        <w:jc w:val="both"/>
        <w:rPr>
          <w:rFonts w:cs="Arial"/>
        </w:rPr>
      </w:pPr>
    </w:p>
    <w:p w:rsidR="00DB642F" w:rsidRDefault="00DB642F" w:rsidP="00DB642F">
      <w:pPr>
        <w:pStyle w:val="Titolo3"/>
        <w:rPr>
          <w:lang w:val="en-US"/>
        </w:rPr>
      </w:pPr>
      <w:bookmarkStart w:id="15" w:name="_Toc347494718"/>
      <w:r>
        <w:rPr>
          <w:lang w:val="en-US"/>
        </w:rPr>
        <w:t>Cancel</w:t>
      </w:r>
      <w:r w:rsidR="0091272E">
        <w:rPr>
          <w:lang w:val="en-US"/>
        </w:rPr>
        <w:t xml:space="preserve"> command</w:t>
      </w:r>
      <w:bookmarkEnd w:id="15"/>
    </w:p>
    <w:p w:rsidR="00DB642F" w:rsidRDefault="00DB642F" w:rsidP="00DB642F">
      <w:pPr>
        <w:rPr>
          <w:lang w:val="en-US"/>
        </w:rPr>
      </w:pPr>
      <w:r>
        <w:rPr>
          <w:lang w:val="en-US"/>
        </w:rPr>
        <w:t xml:space="preserve">This command allows to delete a previously submitted Add operation; assigned </w:t>
      </w:r>
      <w:proofErr w:type="spellStart"/>
      <w:r>
        <w:rPr>
          <w:lang w:val="en-US"/>
        </w:rPr>
        <w:t>uuid</w:t>
      </w:r>
      <w:proofErr w:type="spellEnd"/>
      <w:r>
        <w:rPr>
          <w:lang w:val="en-US"/>
        </w:rPr>
        <w:t xml:space="preserve"> must be supplied.</w:t>
      </w:r>
    </w:p>
    <w:p w:rsidR="00DB642F" w:rsidRDefault="00DB642F" w:rsidP="00DB642F">
      <w:pPr>
        <w:rPr>
          <w:lang w:val="en-US"/>
        </w:rPr>
      </w:pPr>
      <w:r>
        <w:rPr>
          <w:lang w:val="en-US"/>
        </w:rPr>
        <w:t>An operation can be deleted only if it is still w</w:t>
      </w:r>
      <w:r w:rsidR="00BF0865">
        <w:rPr>
          <w:lang w:val="en-US"/>
        </w:rPr>
        <w:t>aiting for some resource assign</w:t>
      </w:r>
      <w:r>
        <w:rPr>
          <w:lang w:val="en-US"/>
        </w:rPr>
        <w:t>ment.</w:t>
      </w:r>
    </w:p>
    <w:p w:rsidR="00A72631" w:rsidRDefault="00A72631" w:rsidP="00DB642F">
      <w:pPr>
        <w:rPr>
          <w:lang w:val="en-US"/>
        </w:rPr>
      </w:pPr>
    </w:p>
    <w:p w:rsidR="00DB642F" w:rsidRDefault="00DB642F" w:rsidP="00DB642F">
      <w:pPr>
        <w:rPr>
          <w:lang w:val="en-US"/>
        </w:rPr>
      </w:pPr>
      <w:r>
        <w:rPr>
          <w:lang w:val="en-US"/>
        </w:rPr>
        <w:t>Example:</w:t>
      </w:r>
    </w:p>
    <w:p w:rsidR="00DB642F" w:rsidRDefault="00024120" w:rsidP="00DB642F">
      <w:pPr>
        <w:rPr>
          <w:lang w:val="en-US"/>
        </w:rPr>
      </w:pPr>
      <w:hyperlink r:id="rId12" w:history="1">
        <w:r w:rsidR="00DB642F" w:rsidRPr="00643B1A">
          <w:rPr>
            <w:rStyle w:val="Collegamentoipertestuale"/>
            <w:lang w:val="en-US"/>
          </w:rPr>
          <w:t>http://10.58.78.112/ltfsarchiver/cgi-bin/TapeManager?Command=Cancel&amp;TaskID=e55c4fed-55a8-4459-bf68-ffe2ce52dc8b</w:t>
        </w:r>
      </w:hyperlink>
    </w:p>
    <w:p w:rsidR="00A241E3" w:rsidRDefault="00A241E3" w:rsidP="00DB642F">
      <w:pPr>
        <w:rPr>
          <w:lang w:val="en-US"/>
        </w:rPr>
      </w:pPr>
    </w:p>
    <w:p w:rsidR="00DB642F" w:rsidRDefault="00DB642F" w:rsidP="00DB6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szCs w:val="20"/>
          <w:lang w:val="en-US" w:eastAsia="it-IT"/>
        </w:rPr>
      </w:pPr>
      <w:r w:rsidRPr="00DB642F">
        <w:rPr>
          <w:rFonts w:ascii="Courier New" w:hAnsi="Courier New" w:cs="Courier New"/>
          <w:color w:val="000000"/>
          <w:sz w:val="20"/>
          <w:szCs w:val="20"/>
          <w:lang w:val="en-US" w:eastAsia="it-IT"/>
        </w:rPr>
        <w:t>200</w:t>
      </w:r>
      <w:r>
        <w:rPr>
          <w:rFonts w:ascii="Courier New" w:hAnsi="Courier New" w:cs="Courier New"/>
          <w:color w:val="000000"/>
          <w:sz w:val="20"/>
          <w:szCs w:val="20"/>
          <w:lang w:val="en-US" w:eastAsia="it-IT"/>
        </w:rPr>
        <w:t>&lt;TAB&gt;</w:t>
      </w:r>
      <w:r w:rsidRPr="00DB642F">
        <w:rPr>
          <w:rFonts w:ascii="Courier New" w:hAnsi="Courier New" w:cs="Courier New"/>
          <w:color w:val="000000"/>
          <w:sz w:val="20"/>
          <w:szCs w:val="20"/>
          <w:lang w:val="en-US" w:eastAsia="it-IT"/>
        </w:rPr>
        <w:t>e55c4fed-55a8-4459-bf68-ffe2ce52dc8b removed from working queue</w:t>
      </w:r>
    </w:p>
    <w:p w:rsidR="00DB642F" w:rsidRDefault="00DB642F" w:rsidP="00DB6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szCs w:val="20"/>
          <w:lang w:val="en-US" w:eastAsia="it-IT"/>
        </w:rPr>
      </w:pPr>
    </w:p>
    <w:p w:rsidR="00A72631" w:rsidRPr="00DB642F" w:rsidRDefault="00A72631" w:rsidP="00A72631">
      <w:pPr>
        <w:jc w:val="both"/>
        <w:rPr>
          <w:rFonts w:ascii="Courier New" w:hAnsi="Courier New" w:cs="Courier New"/>
          <w:color w:val="000000"/>
          <w:sz w:val="20"/>
          <w:szCs w:val="20"/>
          <w:lang w:val="en-US" w:eastAsia="it-IT"/>
        </w:rPr>
      </w:pPr>
      <w:r w:rsidRPr="00A72631">
        <w:rPr>
          <w:rFonts w:cs="Arial"/>
          <w:lang w:val="en-US"/>
        </w:rPr>
        <w:t>A</w:t>
      </w:r>
      <w:r w:rsidR="009E330E">
        <w:rPr>
          <w:rFonts w:cs="Arial"/>
          <w:lang w:val="en-US"/>
        </w:rPr>
        <w:t xml:space="preserve"> successful cancel request</w:t>
      </w:r>
      <w:r w:rsidRPr="00A72631">
        <w:rPr>
          <w:rFonts w:cs="Arial"/>
          <w:lang w:val="en-US"/>
        </w:rPr>
        <w:t xml:space="preserve"> will also remove the added tape from the assigned Pool</w:t>
      </w:r>
      <w:r w:rsidR="009E330E">
        <w:rPr>
          <w:rFonts w:cs="Arial"/>
          <w:lang w:val="en-US"/>
        </w:rPr>
        <w:t>.</w:t>
      </w:r>
    </w:p>
    <w:p w:rsidR="00A72631" w:rsidRDefault="00A72631" w:rsidP="00C435BD">
      <w:pPr>
        <w:pStyle w:val="Titolo3"/>
        <w:rPr>
          <w:lang w:val="en-US"/>
        </w:rPr>
      </w:pPr>
      <w:bookmarkStart w:id="16" w:name="_Toc332112150"/>
      <w:bookmarkStart w:id="17" w:name="_Toc336500841"/>
      <w:bookmarkStart w:id="18" w:name="_Toc347494719"/>
    </w:p>
    <w:p w:rsidR="00675F1C" w:rsidRPr="00AE01E1" w:rsidRDefault="00675F1C" w:rsidP="00C435BD">
      <w:pPr>
        <w:pStyle w:val="Titolo3"/>
        <w:rPr>
          <w:i/>
          <w:iCs/>
          <w:lang w:val="en-US"/>
        </w:rPr>
      </w:pPr>
      <w:r w:rsidRPr="00AE01E1">
        <w:rPr>
          <w:lang w:val="en-US"/>
        </w:rPr>
        <w:t>Withdraw command</w:t>
      </w:r>
      <w:bookmarkEnd w:id="16"/>
      <w:bookmarkEnd w:id="17"/>
      <w:bookmarkEnd w:id="18"/>
    </w:p>
    <w:p w:rsidR="00E52330" w:rsidRDefault="00675F1C" w:rsidP="00675F1C">
      <w:pPr>
        <w:jc w:val="both"/>
        <w:rPr>
          <w:rFonts w:cs="Arial"/>
          <w:lang w:val="en-US"/>
        </w:rPr>
      </w:pPr>
      <w:r>
        <w:rPr>
          <w:rFonts w:cs="Arial"/>
          <w:lang w:val="en-US"/>
        </w:rPr>
        <w:t>The</w:t>
      </w:r>
      <w:r>
        <w:rPr>
          <w:rFonts w:cs="Arial"/>
          <w:b/>
          <w:bCs/>
          <w:lang w:val="en-US"/>
        </w:rPr>
        <w:t xml:space="preserve"> </w:t>
      </w:r>
      <w:r w:rsidRPr="00AE01E1">
        <w:rPr>
          <w:rFonts w:cs="Arial"/>
          <w:bCs/>
          <w:lang w:val="en-US"/>
        </w:rPr>
        <w:t>Withdraw</w:t>
      </w:r>
      <w:r>
        <w:rPr>
          <w:rFonts w:cs="Arial"/>
          <w:lang w:val="en-US"/>
        </w:rPr>
        <w:t xml:space="preserve"> command is used to remove a tape from </w:t>
      </w:r>
      <w:r w:rsidR="00E52330">
        <w:rPr>
          <w:rFonts w:cs="Arial"/>
          <w:lang w:val="en-US"/>
        </w:rPr>
        <w:t xml:space="preserve">a </w:t>
      </w:r>
      <w:r>
        <w:rPr>
          <w:rFonts w:cs="Arial"/>
          <w:lang w:val="en-US"/>
        </w:rPr>
        <w:t>pool.</w:t>
      </w:r>
      <w:r w:rsidR="00E52330">
        <w:rPr>
          <w:rFonts w:cs="Arial"/>
          <w:lang w:val="en-US"/>
        </w:rPr>
        <w:t xml:space="preserve"> </w:t>
      </w:r>
      <w:r>
        <w:rPr>
          <w:rFonts w:cs="Arial"/>
          <w:lang w:val="en-US"/>
        </w:rPr>
        <w:t xml:space="preserve">Both </w:t>
      </w:r>
      <w:proofErr w:type="spellStart"/>
      <w:r>
        <w:rPr>
          <w:rFonts w:cs="Arial"/>
          <w:lang w:val="en-US"/>
        </w:rPr>
        <w:t>LTOLabel</w:t>
      </w:r>
      <w:proofErr w:type="spellEnd"/>
      <w:r>
        <w:rPr>
          <w:rFonts w:cs="Arial"/>
          <w:lang w:val="en-US"/>
        </w:rPr>
        <w:t xml:space="preserve"> and </w:t>
      </w:r>
      <w:proofErr w:type="spellStart"/>
      <w:r>
        <w:rPr>
          <w:rFonts w:cs="Arial"/>
          <w:lang w:val="en-US"/>
        </w:rPr>
        <w:t>PoolName</w:t>
      </w:r>
      <w:proofErr w:type="spellEnd"/>
      <w:r>
        <w:rPr>
          <w:rFonts w:cs="Arial"/>
          <w:lang w:val="en-US"/>
        </w:rPr>
        <w:t xml:space="preserve"> parameters are requested and must both match with an  existing label and pool.</w:t>
      </w:r>
      <w:bookmarkStart w:id="19" w:name="_Toc332112151"/>
      <w:r w:rsidR="00E52330">
        <w:rPr>
          <w:rFonts w:cs="Arial"/>
          <w:lang w:val="en-US"/>
        </w:rPr>
        <w:t xml:space="preserve"> </w:t>
      </w:r>
    </w:p>
    <w:p w:rsidR="00675F1C" w:rsidRDefault="00E00AC5" w:rsidP="00675F1C">
      <w:pPr>
        <w:jc w:val="both"/>
        <w:rPr>
          <w:rFonts w:cs="Arial"/>
          <w:lang w:val="en-US"/>
        </w:rPr>
      </w:pPr>
      <w:r>
        <w:rPr>
          <w:rFonts w:cs="Arial"/>
          <w:lang w:val="en-US"/>
        </w:rPr>
        <w:t>Removing a tape that is currently in use or that has been booked for further use is not allowed (a message error will be returned)</w:t>
      </w:r>
    </w:p>
    <w:p w:rsidR="00EC4C58" w:rsidRDefault="00EC4C58" w:rsidP="00EC4C58">
      <w:pPr>
        <w:jc w:val="both"/>
        <w:rPr>
          <w:rFonts w:cs="Arial"/>
          <w:lang w:val="en-US"/>
        </w:rPr>
      </w:pPr>
    </w:p>
    <w:p w:rsidR="00A72631" w:rsidRDefault="00A72631" w:rsidP="00EC4C58">
      <w:pPr>
        <w:jc w:val="both"/>
        <w:rPr>
          <w:rFonts w:cs="Arial"/>
          <w:lang w:val="en-US"/>
        </w:rPr>
      </w:pPr>
    </w:p>
    <w:p w:rsidR="00067992" w:rsidRDefault="00067992" w:rsidP="00EC4C58">
      <w:pPr>
        <w:jc w:val="both"/>
        <w:rPr>
          <w:rFonts w:cs="Arial"/>
          <w:lang w:val="en-US"/>
        </w:rPr>
      </w:pPr>
      <w:r>
        <w:rPr>
          <w:rFonts w:cs="Arial"/>
          <w:lang w:val="en-US"/>
        </w:rPr>
        <w:lastRenderedPageBreak/>
        <w:t>Example</w:t>
      </w:r>
    </w:p>
    <w:p w:rsidR="00067992" w:rsidRPr="00C30D6D" w:rsidRDefault="00024120" w:rsidP="00067992">
      <w:pPr>
        <w:jc w:val="both"/>
        <w:rPr>
          <w:rStyle w:val="Collegamentoipertestuale"/>
          <w:rFonts w:cs="Arial"/>
        </w:rPr>
      </w:pPr>
      <w:hyperlink r:id="rId13" w:history="1">
        <w:r w:rsidR="00067992" w:rsidRPr="00C30D6D">
          <w:rPr>
            <w:rStyle w:val="Collegamentoipertestuale"/>
            <w:rFonts w:cs="Arial"/>
            <w:lang w:val="en-US"/>
          </w:rPr>
          <w:t>http://servername/pprime/cgi-bin/TapeManager?Command==Withdraw&amp;TapeID=NS04017B</w:t>
        </w:r>
      </w:hyperlink>
      <w:r w:rsidR="00C30D6D" w:rsidRPr="00C30D6D">
        <w:rPr>
          <w:rStyle w:val="Collegamentoipertestuale"/>
          <w:rFonts w:cs="Arial"/>
        </w:rPr>
        <w:t>&amp;</w:t>
      </w:r>
      <w:proofErr w:type="spellStart"/>
      <w:r w:rsidR="00C30D6D" w:rsidRPr="00C30D6D">
        <w:rPr>
          <w:rStyle w:val="Collegamentoipertestuale"/>
          <w:rFonts w:cs="Arial"/>
        </w:rPr>
        <w:t>PoolName</w:t>
      </w:r>
      <w:proofErr w:type="spellEnd"/>
      <w:r w:rsidR="00C30D6D" w:rsidRPr="00C30D6D">
        <w:rPr>
          <w:rStyle w:val="Collegamentoipertestuale"/>
          <w:rFonts w:cs="Arial"/>
        </w:rPr>
        <w:t>=</w:t>
      </w:r>
      <w:proofErr w:type="spellStart"/>
      <w:r w:rsidR="00C30D6D" w:rsidRPr="00C30D6D">
        <w:rPr>
          <w:rStyle w:val="Collegamentoipertestuale"/>
          <w:rFonts w:cs="Arial"/>
        </w:rPr>
        <w:t>PoolB</w:t>
      </w:r>
      <w:proofErr w:type="spellEnd"/>
    </w:p>
    <w:p w:rsidR="00067992" w:rsidRDefault="00067992" w:rsidP="00EC4C58">
      <w:pPr>
        <w:jc w:val="both"/>
        <w:rPr>
          <w:rFonts w:cs="Arial"/>
          <w:lang w:val="en-US"/>
        </w:rPr>
      </w:pPr>
    </w:p>
    <w:p w:rsidR="00067992" w:rsidRPr="00067992" w:rsidRDefault="00067992" w:rsidP="00067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szCs w:val="20"/>
          <w:lang w:val="en-US" w:eastAsia="it-IT"/>
        </w:rPr>
      </w:pPr>
      <w:r w:rsidRPr="00067992">
        <w:rPr>
          <w:rFonts w:ascii="Courier New" w:hAnsi="Courier New" w:cs="Courier New"/>
          <w:color w:val="000000"/>
          <w:sz w:val="20"/>
          <w:szCs w:val="20"/>
          <w:lang w:val="en-US" w:eastAsia="it-IT"/>
        </w:rPr>
        <w:t>200</w:t>
      </w:r>
      <w:r w:rsidR="00D13FAE">
        <w:rPr>
          <w:rFonts w:ascii="Courier New" w:hAnsi="Courier New" w:cs="Courier New"/>
          <w:color w:val="000000"/>
          <w:sz w:val="20"/>
          <w:szCs w:val="20"/>
          <w:lang w:val="en-US" w:eastAsia="it-IT"/>
        </w:rPr>
        <w:t>&lt;TAB&gt;</w:t>
      </w:r>
      <w:r w:rsidRPr="00067992">
        <w:rPr>
          <w:rFonts w:ascii="Courier New" w:hAnsi="Courier New" w:cs="Courier New"/>
          <w:color w:val="000000"/>
          <w:sz w:val="20"/>
          <w:szCs w:val="20"/>
          <w:lang w:val="en-US" w:eastAsia="it-IT"/>
        </w:rPr>
        <w:t xml:space="preserve">LTO with label: NS04017B has been deleted from pool: </w:t>
      </w:r>
      <w:proofErr w:type="spellStart"/>
      <w:r w:rsidRPr="00067992">
        <w:rPr>
          <w:rFonts w:ascii="Courier New" w:hAnsi="Courier New" w:cs="Courier New"/>
          <w:color w:val="000000"/>
          <w:sz w:val="20"/>
          <w:szCs w:val="20"/>
          <w:lang w:val="en-US" w:eastAsia="it-IT"/>
        </w:rPr>
        <w:t>PoolB</w:t>
      </w:r>
      <w:proofErr w:type="spellEnd"/>
    </w:p>
    <w:p w:rsidR="00675F1C" w:rsidRPr="0051322F" w:rsidRDefault="00675F1C" w:rsidP="002A2BEB">
      <w:pPr>
        <w:pStyle w:val="Titolo2"/>
        <w:numPr>
          <w:ilvl w:val="0"/>
          <w:numId w:val="27"/>
        </w:numPr>
      </w:pPr>
      <w:bookmarkStart w:id="20" w:name="_Toc336500842"/>
      <w:bookmarkStart w:id="21" w:name="_Toc347494720"/>
      <w:r>
        <w:t>Querying the tapes (</w:t>
      </w:r>
      <w:proofErr w:type="spellStart"/>
      <w:r w:rsidRPr="0051322F">
        <w:t>QueryKnownTapes</w:t>
      </w:r>
      <w:bookmarkEnd w:id="19"/>
      <w:proofErr w:type="spellEnd"/>
      <w:r>
        <w:t>)</w:t>
      </w:r>
      <w:bookmarkEnd w:id="20"/>
      <w:bookmarkEnd w:id="21"/>
    </w:p>
    <w:p w:rsidR="00CD0757" w:rsidRDefault="00CD0757" w:rsidP="00675F1C">
      <w:pPr>
        <w:jc w:val="both"/>
        <w:rPr>
          <w:rFonts w:cs="Arial"/>
          <w:bCs/>
          <w:lang w:val="en-US"/>
        </w:rPr>
      </w:pPr>
    </w:p>
    <w:p w:rsidR="00CD0757" w:rsidRPr="00AD21B8" w:rsidRDefault="00CD0757" w:rsidP="00CD0757">
      <w:pPr>
        <w:jc w:val="both"/>
        <w:rPr>
          <w:lang w:val="en-US"/>
        </w:rPr>
      </w:pPr>
      <w:r>
        <w:rPr>
          <w:rFonts w:cs="Arial"/>
          <w:lang w:val="en-US"/>
        </w:rPr>
        <w:t>Service URL:</w:t>
      </w:r>
    </w:p>
    <w:p w:rsidR="00675F1C" w:rsidRDefault="00024120" w:rsidP="00675F1C">
      <w:pPr>
        <w:jc w:val="both"/>
        <w:rPr>
          <w:rFonts w:cs="Arial"/>
          <w:lang w:val="en-US"/>
        </w:rPr>
      </w:pPr>
      <w:hyperlink w:history="1">
        <w:r w:rsidR="0037455B" w:rsidRPr="00424F1E">
          <w:rPr>
            <w:rStyle w:val="Collegamentoipertestuale"/>
            <w:rFonts w:cs="Arial"/>
            <w:lang w:val="en-US"/>
          </w:rPr>
          <w:t>http://&lt;servername&gt;/ltfsarchiver/cgi-bin/QueryKnownTapes</w:t>
        </w:r>
      </w:hyperlink>
    </w:p>
    <w:p w:rsidR="00675F1C" w:rsidRDefault="00675F1C" w:rsidP="00675F1C">
      <w:pPr>
        <w:jc w:val="both"/>
        <w:rPr>
          <w:rFonts w:cs="Arial"/>
          <w:lang w:val="en-US"/>
        </w:rPr>
      </w:pPr>
    </w:p>
    <w:p w:rsidR="00675F1C" w:rsidRPr="008E622C" w:rsidRDefault="00675F1C" w:rsidP="00675F1C">
      <w:pPr>
        <w:jc w:val="both"/>
      </w:pPr>
      <w:r w:rsidRPr="008E622C">
        <w:t xml:space="preserve">It is used to list the tapes and associated pools known by a specific </w:t>
      </w:r>
      <w:proofErr w:type="spellStart"/>
      <w:r w:rsidRPr="008E622C">
        <w:t>LTFSArchiver</w:t>
      </w:r>
      <w:proofErr w:type="spellEnd"/>
      <w:r w:rsidRPr="008E622C">
        <w:t xml:space="preserve"> instance. Retrieved information also includes the remaining free space in Mbytes for each tape.</w:t>
      </w:r>
    </w:p>
    <w:p w:rsidR="00675F1C" w:rsidRDefault="00675F1C" w:rsidP="00675F1C">
      <w:pPr>
        <w:jc w:val="both"/>
      </w:pPr>
      <w:r>
        <w:t xml:space="preserve">This service </w:t>
      </w:r>
      <w:r w:rsidR="00E52330">
        <w:t xml:space="preserve">allows </w:t>
      </w:r>
      <w:r>
        <w:t>the client to handle wi</w:t>
      </w:r>
      <w:r w:rsidR="00E52330">
        <w:t xml:space="preserve">th several instances of </w:t>
      </w:r>
      <w:proofErr w:type="spellStart"/>
      <w:r w:rsidR="00E52330">
        <w:t>LTFS</w:t>
      </w:r>
      <w:r>
        <w:t>Archiver</w:t>
      </w:r>
      <w:proofErr w:type="spellEnd"/>
      <w:r>
        <w:t xml:space="preserve"> that hence can be deployed in a more complex and larger context.</w:t>
      </w:r>
    </w:p>
    <w:p w:rsidR="00675F1C" w:rsidRDefault="00675F1C" w:rsidP="00675F1C">
      <w:pPr>
        <w:jc w:val="both"/>
      </w:pPr>
      <w:r>
        <w:t>In this case the client application need</w:t>
      </w:r>
      <w:r w:rsidR="00E52330">
        <w:t>s</w:t>
      </w:r>
      <w:r>
        <w:t xml:space="preserve"> to know (</w:t>
      </w:r>
      <w:r w:rsidR="00E52330">
        <w:t xml:space="preserve">with a suitable configuration) the URLs of all possible </w:t>
      </w:r>
      <w:proofErr w:type="spellStart"/>
      <w:r w:rsidR="00E52330">
        <w:t>LTFS</w:t>
      </w:r>
      <w:r>
        <w:t>Archiver</w:t>
      </w:r>
      <w:proofErr w:type="spellEnd"/>
      <w:r>
        <w:t xml:space="preserve"> instances to be used.</w:t>
      </w:r>
    </w:p>
    <w:p w:rsidR="00E52330" w:rsidRDefault="00E52330" w:rsidP="00675F1C">
      <w:pPr>
        <w:jc w:val="both"/>
      </w:pPr>
      <w:r>
        <w:t>Following Table2 reports the possible parameters.</w:t>
      </w:r>
    </w:p>
    <w:p w:rsidR="00675F1C" w:rsidRDefault="00675F1C" w:rsidP="00675F1C">
      <w:pPr>
        <w:rPr>
          <w:rFonts w:cs="Arial"/>
          <w:lang w:val="en-US"/>
        </w:rPr>
      </w:pPr>
    </w:p>
    <w:tbl>
      <w:tblPr>
        <w:tblW w:w="0" w:type="auto"/>
        <w:jc w:val="center"/>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2308"/>
        <w:gridCol w:w="2250"/>
        <w:gridCol w:w="2938"/>
      </w:tblGrid>
      <w:tr w:rsidR="00675F1C" w:rsidTr="00B20444">
        <w:trPr>
          <w:jc w:val="center"/>
        </w:trPr>
        <w:tc>
          <w:tcPr>
            <w:tcW w:w="7496" w:type="dxa"/>
            <w:gridSpan w:val="3"/>
            <w:shd w:val="clear" w:color="auto" w:fill="FFFFFF"/>
          </w:tcPr>
          <w:p w:rsidR="00675F1C" w:rsidRPr="007014B5" w:rsidRDefault="00675F1C" w:rsidP="00B20444">
            <w:pPr>
              <w:pStyle w:val="Contenutotabella"/>
              <w:rPr>
                <w:rFonts w:ascii="Arial" w:hAnsi="Arial" w:cs="Arial"/>
                <w:b/>
              </w:rPr>
            </w:pPr>
            <w:proofErr w:type="spellStart"/>
            <w:r w:rsidRPr="007014B5">
              <w:rPr>
                <w:rFonts w:ascii="Arial" w:hAnsi="Arial" w:cs="Arial"/>
                <w:b/>
              </w:rPr>
              <w:t>Parameters</w:t>
            </w:r>
            <w:proofErr w:type="spellEnd"/>
          </w:p>
        </w:tc>
      </w:tr>
      <w:tr w:rsidR="00675F1C" w:rsidTr="00B20444">
        <w:trPr>
          <w:jc w:val="center"/>
        </w:trPr>
        <w:tc>
          <w:tcPr>
            <w:tcW w:w="2308" w:type="dxa"/>
            <w:shd w:val="clear" w:color="auto" w:fill="FFFFFF"/>
          </w:tcPr>
          <w:p w:rsidR="00675F1C" w:rsidRDefault="00675F1C" w:rsidP="00B20444">
            <w:pPr>
              <w:pStyle w:val="Contenutotabella"/>
              <w:rPr>
                <w:rFonts w:ascii="Arial" w:hAnsi="Arial" w:cs="Arial"/>
                <w:b/>
              </w:rPr>
            </w:pPr>
            <w:proofErr w:type="spellStart"/>
            <w:r>
              <w:rPr>
                <w:rFonts w:ascii="Arial" w:hAnsi="Arial" w:cs="Arial"/>
                <w:b/>
              </w:rPr>
              <w:t>TapeID</w:t>
            </w:r>
            <w:proofErr w:type="spellEnd"/>
          </w:p>
        </w:tc>
        <w:tc>
          <w:tcPr>
            <w:tcW w:w="2250" w:type="dxa"/>
            <w:shd w:val="clear" w:color="auto" w:fill="FFFFFF"/>
          </w:tcPr>
          <w:p w:rsidR="00675F1C" w:rsidRDefault="00675F1C" w:rsidP="00B20444">
            <w:pPr>
              <w:pStyle w:val="Contenutotabella"/>
              <w:rPr>
                <w:rFonts w:ascii="Arial" w:hAnsi="Arial" w:cs="Arial"/>
                <w:b/>
              </w:rPr>
            </w:pPr>
            <w:proofErr w:type="spellStart"/>
            <w:r>
              <w:rPr>
                <w:rFonts w:ascii="Arial" w:hAnsi="Arial" w:cs="Arial"/>
                <w:b/>
              </w:rPr>
              <w:t>PoolName</w:t>
            </w:r>
            <w:proofErr w:type="spellEnd"/>
          </w:p>
        </w:tc>
        <w:tc>
          <w:tcPr>
            <w:tcW w:w="2938" w:type="dxa"/>
            <w:shd w:val="clear" w:color="auto" w:fill="FFFFFF"/>
          </w:tcPr>
          <w:p w:rsidR="00675F1C" w:rsidRDefault="00675F1C" w:rsidP="00B20444">
            <w:pPr>
              <w:pStyle w:val="Contenutotabella"/>
              <w:rPr>
                <w:rFonts w:ascii="Arial" w:hAnsi="Arial" w:cs="Arial"/>
              </w:rPr>
            </w:pPr>
            <w:r>
              <w:rPr>
                <w:rFonts w:ascii="Arial" w:hAnsi="Arial" w:cs="Arial"/>
                <w:b/>
              </w:rPr>
              <w:t>Output</w:t>
            </w:r>
          </w:p>
        </w:tc>
      </w:tr>
      <w:tr w:rsidR="00675F1C" w:rsidTr="00B20444">
        <w:trPr>
          <w:jc w:val="center"/>
        </w:trPr>
        <w:tc>
          <w:tcPr>
            <w:tcW w:w="2308" w:type="dxa"/>
            <w:shd w:val="clear" w:color="auto" w:fill="FFFFFF"/>
          </w:tcPr>
          <w:p w:rsidR="00675F1C" w:rsidRDefault="00675F1C" w:rsidP="00B20444">
            <w:pPr>
              <w:pStyle w:val="Contenutotabella"/>
              <w:rPr>
                <w:rFonts w:ascii="Arial" w:hAnsi="Arial" w:cs="Arial"/>
              </w:rPr>
            </w:pPr>
            <w:r>
              <w:rPr>
                <w:rFonts w:ascii="Arial" w:hAnsi="Arial" w:cs="Arial"/>
              </w:rPr>
              <w:t>Optional</w:t>
            </w:r>
          </w:p>
        </w:tc>
        <w:tc>
          <w:tcPr>
            <w:tcW w:w="2250" w:type="dxa"/>
            <w:shd w:val="clear" w:color="auto" w:fill="FFFFFF"/>
          </w:tcPr>
          <w:p w:rsidR="00675F1C" w:rsidRDefault="00675F1C" w:rsidP="00B20444">
            <w:pPr>
              <w:pStyle w:val="Contenutotabella"/>
              <w:rPr>
                <w:rFonts w:ascii="Arial" w:hAnsi="Arial" w:cs="Arial"/>
              </w:rPr>
            </w:pPr>
            <w:r>
              <w:rPr>
                <w:rFonts w:ascii="Arial" w:hAnsi="Arial" w:cs="Arial"/>
              </w:rPr>
              <w:t>Optional</w:t>
            </w:r>
          </w:p>
        </w:tc>
        <w:tc>
          <w:tcPr>
            <w:tcW w:w="2938" w:type="dxa"/>
            <w:shd w:val="clear" w:color="auto" w:fill="FFFFFF"/>
          </w:tcPr>
          <w:p w:rsidR="00675F1C" w:rsidRDefault="00675F1C" w:rsidP="00B20444">
            <w:pPr>
              <w:pStyle w:val="Contenutotabella"/>
              <w:keepNext/>
            </w:pPr>
            <w:r>
              <w:rPr>
                <w:rFonts w:ascii="Arial" w:hAnsi="Arial" w:cs="Arial"/>
              </w:rPr>
              <w:t>Optional</w:t>
            </w:r>
          </w:p>
        </w:tc>
      </w:tr>
    </w:tbl>
    <w:p w:rsidR="00675F1C" w:rsidRDefault="00675F1C" w:rsidP="00675F1C">
      <w:pPr>
        <w:pStyle w:val="Didascalia"/>
        <w:jc w:val="center"/>
      </w:pPr>
      <w:r>
        <w:t xml:space="preserve">Table </w:t>
      </w:r>
      <w:r w:rsidR="007726E0">
        <w:fldChar w:fldCharType="begin"/>
      </w:r>
      <w:r w:rsidR="007726E0">
        <w:instrText xml:space="preserve"> SEQ Table \* ARABIC </w:instrText>
      </w:r>
      <w:r w:rsidR="007726E0">
        <w:fldChar w:fldCharType="separate"/>
      </w:r>
      <w:r w:rsidR="007726E0">
        <w:rPr>
          <w:noProof/>
        </w:rPr>
        <w:t>2</w:t>
      </w:r>
      <w:r w:rsidR="007726E0">
        <w:fldChar w:fldCharType="end"/>
      </w:r>
      <w:r>
        <w:t xml:space="preserve"> -</w:t>
      </w:r>
      <w:proofErr w:type="spellStart"/>
      <w:r>
        <w:t>QueryKnownTapes</w:t>
      </w:r>
      <w:proofErr w:type="spellEnd"/>
      <w:r>
        <w:t xml:space="preserve"> commands and related parameters</w:t>
      </w:r>
    </w:p>
    <w:p w:rsidR="00675F1C" w:rsidRDefault="00675F1C" w:rsidP="00675F1C">
      <w:pPr>
        <w:rPr>
          <w:rFonts w:cs="Arial"/>
        </w:rPr>
      </w:pPr>
    </w:p>
    <w:p w:rsidR="00675F1C" w:rsidRDefault="00675F1C" w:rsidP="00675F1C">
      <w:pPr>
        <w:rPr>
          <w:rFonts w:cs="Arial"/>
          <w:lang w:val="en-US"/>
        </w:rPr>
      </w:pPr>
      <w:proofErr w:type="spellStart"/>
      <w:r>
        <w:rPr>
          <w:rFonts w:cs="Arial"/>
          <w:u w:val="single"/>
        </w:rPr>
        <w:t>TapeID</w:t>
      </w:r>
      <w:proofErr w:type="spellEnd"/>
      <w:r>
        <w:rPr>
          <w:rFonts w:cs="Arial"/>
          <w:u w:val="single"/>
        </w:rPr>
        <w:t xml:space="preserve"> parameter</w:t>
      </w:r>
    </w:p>
    <w:p w:rsidR="00675F1C" w:rsidRDefault="00675F1C" w:rsidP="00675F1C">
      <w:pPr>
        <w:rPr>
          <w:rFonts w:cs="Arial"/>
          <w:lang w:val="en-US"/>
        </w:rPr>
      </w:pPr>
      <w:r>
        <w:rPr>
          <w:rFonts w:cs="Arial"/>
          <w:lang w:val="en-US"/>
        </w:rPr>
        <w:t>Must be supplied to look for a specific tape, if only a part of the label is given it will be used as pattern matching. If not supplied, all the  tapes are reported.</w:t>
      </w:r>
    </w:p>
    <w:p w:rsidR="00675F1C" w:rsidRDefault="00675F1C" w:rsidP="00675F1C">
      <w:pPr>
        <w:rPr>
          <w:rFonts w:cs="Arial"/>
          <w:lang w:val="en-US"/>
        </w:rPr>
      </w:pPr>
    </w:p>
    <w:p w:rsidR="00675F1C" w:rsidRDefault="00675F1C" w:rsidP="00675F1C">
      <w:pPr>
        <w:rPr>
          <w:rFonts w:cs="Arial"/>
          <w:lang w:val="en-US"/>
        </w:rPr>
      </w:pPr>
      <w:proofErr w:type="spellStart"/>
      <w:r>
        <w:rPr>
          <w:rFonts w:cs="Arial"/>
          <w:u w:val="single"/>
          <w:lang w:val="en-US"/>
        </w:rPr>
        <w:t>PoolName</w:t>
      </w:r>
      <w:proofErr w:type="spellEnd"/>
      <w:r>
        <w:rPr>
          <w:rFonts w:cs="Arial"/>
          <w:u w:val="single"/>
          <w:lang w:val="en-US"/>
        </w:rPr>
        <w:t xml:space="preserve"> parameter</w:t>
      </w:r>
    </w:p>
    <w:p w:rsidR="00675F1C" w:rsidRDefault="00E52330" w:rsidP="00675F1C">
      <w:pPr>
        <w:jc w:val="both"/>
        <w:rPr>
          <w:rFonts w:cs="Arial"/>
          <w:lang w:val="en-US"/>
        </w:rPr>
      </w:pPr>
      <w:r>
        <w:rPr>
          <w:rFonts w:cs="Arial"/>
          <w:lang w:val="en-US"/>
        </w:rPr>
        <w:t>By s</w:t>
      </w:r>
      <w:r w:rsidR="00675F1C">
        <w:rPr>
          <w:rFonts w:cs="Arial"/>
          <w:lang w:val="en-US"/>
        </w:rPr>
        <w:t xml:space="preserve">upplying the </w:t>
      </w:r>
      <w:proofErr w:type="spellStart"/>
      <w:r w:rsidR="00675F1C">
        <w:rPr>
          <w:rFonts w:cs="Arial"/>
          <w:lang w:val="en-US"/>
        </w:rPr>
        <w:t>PoolName</w:t>
      </w:r>
      <w:proofErr w:type="spellEnd"/>
      <w:r w:rsidR="00675F1C">
        <w:rPr>
          <w:rFonts w:cs="Arial"/>
          <w:lang w:val="en-US"/>
        </w:rPr>
        <w:t xml:space="preserve"> parameter, the search will look only for tapes in the specified pool. The </w:t>
      </w:r>
      <w:r>
        <w:rPr>
          <w:rFonts w:cs="Arial"/>
          <w:lang w:val="en-US"/>
        </w:rPr>
        <w:t xml:space="preserve">given </w:t>
      </w:r>
      <w:r w:rsidR="00675F1C">
        <w:rPr>
          <w:rFonts w:cs="Arial"/>
          <w:lang w:val="en-US"/>
        </w:rPr>
        <w:t xml:space="preserve">value must be the </w:t>
      </w:r>
      <w:r>
        <w:rPr>
          <w:rFonts w:cs="Arial"/>
          <w:lang w:val="en-US"/>
        </w:rPr>
        <w:t xml:space="preserve">exact </w:t>
      </w:r>
      <w:r w:rsidR="00675F1C">
        <w:rPr>
          <w:rFonts w:cs="Arial"/>
          <w:lang w:val="en-US"/>
        </w:rPr>
        <w:t xml:space="preserve">pool name (no pattern matching </w:t>
      </w:r>
      <w:r>
        <w:rPr>
          <w:rFonts w:cs="Arial"/>
          <w:lang w:val="en-US"/>
        </w:rPr>
        <w:t xml:space="preserve">is </w:t>
      </w:r>
      <w:r w:rsidR="00675F1C">
        <w:rPr>
          <w:rFonts w:cs="Arial"/>
          <w:lang w:val="en-US"/>
        </w:rPr>
        <w:t>allowed).</w:t>
      </w:r>
      <w:r>
        <w:rPr>
          <w:rFonts w:cs="Arial"/>
          <w:lang w:val="en-US"/>
        </w:rPr>
        <w:t xml:space="preserve"> </w:t>
      </w:r>
      <w:r w:rsidR="00675F1C">
        <w:rPr>
          <w:rFonts w:cs="Arial"/>
          <w:lang w:val="en-US"/>
        </w:rPr>
        <w:t>If not supplied, all the pools are considered.</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If neither </w:t>
      </w:r>
      <w:proofErr w:type="spellStart"/>
      <w:r>
        <w:rPr>
          <w:rFonts w:cs="Arial"/>
          <w:lang w:val="en-US"/>
        </w:rPr>
        <w:t>TapeID</w:t>
      </w:r>
      <w:proofErr w:type="spellEnd"/>
      <w:r>
        <w:rPr>
          <w:rFonts w:cs="Arial"/>
          <w:lang w:val="en-US"/>
        </w:rPr>
        <w:t xml:space="preserve"> nor </w:t>
      </w:r>
      <w:proofErr w:type="spellStart"/>
      <w:r>
        <w:rPr>
          <w:rFonts w:cs="Arial"/>
          <w:lang w:val="en-US"/>
        </w:rPr>
        <w:t>PoolName</w:t>
      </w:r>
      <w:proofErr w:type="spellEnd"/>
      <w:r>
        <w:rPr>
          <w:rFonts w:cs="Arial"/>
          <w:lang w:val="en-US"/>
        </w:rPr>
        <w:t xml:space="preserve"> are given, all the tapes known by the system are reported.</w:t>
      </w:r>
    </w:p>
    <w:p w:rsidR="00675F1C" w:rsidRDefault="00675F1C" w:rsidP="00675F1C">
      <w:pPr>
        <w:rPr>
          <w:rFonts w:cs="Arial"/>
          <w:lang w:val="en-US"/>
        </w:rPr>
      </w:pPr>
    </w:p>
    <w:p w:rsidR="00675F1C" w:rsidRDefault="00675F1C" w:rsidP="00675F1C">
      <w:pPr>
        <w:rPr>
          <w:rFonts w:cs="Arial"/>
          <w:lang w:val="en-US"/>
        </w:rPr>
      </w:pPr>
      <w:r>
        <w:rPr>
          <w:rFonts w:cs="Arial"/>
          <w:u w:val="single"/>
          <w:lang w:val="en-US"/>
        </w:rPr>
        <w:t>Output parameter</w:t>
      </w:r>
    </w:p>
    <w:p w:rsidR="004A0071" w:rsidRDefault="004A0071" w:rsidP="004A0071">
      <w:pPr>
        <w:pStyle w:val="Testopreformattato"/>
        <w:rPr>
          <w:rFonts w:ascii="Arial" w:hAnsi="Arial" w:cs="Arial"/>
          <w:sz w:val="24"/>
          <w:szCs w:val="24"/>
          <w:lang w:val="en-US"/>
        </w:rPr>
      </w:pPr>
      <w:r>
        <w:rPr>
          <w:rFonts w:ascii="Arial" w:hAnsi="Arial" w:cs="Arial"/>
          <w:sz w:val="24"/>
          <w:szCs w:val="24"/>
          <w:lang w:val="en-US"/>
        </w:rPr>
        <w:t>If omitted, the output will be formatted in an HTML table.</w:t>
      </w:r>
    </w:p>
    <w:p w:rsidR="004A0071" w:rsidRDefault="004A0071" w:rsidP="004A0071">
      <w:pPr>
        <w:pStyle w:val="Testopreformattato"/>
        <w:rPr>
          <w:rFonts w:ascii="Arial" w:hAnsi="Arial" w:cs="Arial"/>
          <w:sz w:val="24"/>
          <w:szCs w:val="24"/>
          <w:lang w:val="en-US"/>
        </w:rPr>
      </w:pPr>
      <w:r>
        <w:rPr>
          <w:rFonts w:ascii="Arial" w:hAnsi="Arial" w:cs="Arial"/>
          <w:sz w:val="24"/>
          <w:szCs w:val="24"/>
          <w:lang w:val="en-US"/>
        </w:rPr>
        <w:t>Accepted other values are TEXT and JSON.</w:t>
      </w:r>
    </w:p>
    <w:p w:rsidR="00675F1C" w:rsidRDefault="00675F1C" w:rsidP="00675F1C">
      <w:pPr>
        <w:rPr>
          <w:rFonts w:cs="Arial"/>
          <w:lang w:val="en-US"/>
        </w:rPr>
      </w:pPr>
    </w:p>
    <w:p w:rsidR="00675F1C" w:rsidRDefault="00675F1C" w:rsidP="00675F1C">
      <w:pPr>
        <w:rPr>
          <w:rFonts w:cs="Arial"/>
          <w:lang w:val="en-US"/>
        </w:rPr>
      </w:pPr>
      <w:r>
        <w:rPr>
          <w:rFonts w:cs="Arial"/>
          <w:u w:val="single"/>
          <w:lang w:val="en-US"/>
        </w:rPr>
        <w:t>Examples of text output</w:t>
      </w:r>
    </w:p>
    <w:p w:rsidR="00675F1C" w:rsidRPr="00486E6F" w:rsidRDefault="00675F1C" w:rsidP="00675F1C">
      <w:pPr>
        <w:rPr>
          <w:rFonts w:cs="Arial"/>
          <w:sz w:val="22"/>
          <w:szCs w:val="22"/>
          <w:lang w:val="en-US"/>
        </w:rPr>
      </w:pPr>
    </w:p>
    <w:p w:rsidR="00675F1C" w:rsidRPr="00486E6F" w:rsidRDefault="00024120" w:rsidP="00675F1C">
      <w:pPr>
        <w:rPr>
          <w:rFonts w:cs="Arial"/>
          <w:sz w:val="22"/>
          <w:szCs w:val="22"/>
          <w:lang w:val="en-US"/>
        </w:rPr>
      </w:pPr>
      <w:hyperlink r:id="rId14" w:history="1">
        <w:r w:rsidR="00675F1C" w:rsidRPr="00486E6F">
          <w:rPr>
            <w:rStyle w:val="Collegamentoipertestuale"/>
            <w:sz w:val="22"/>
            <w:szCs w:val="22"/>
            <w:lang w:val="en-US"/>
          </w:rPr>
          <w:t>http://servername/pprime/cgi-bin/QueryKnownTapes?PoolName=TestExt&amp;Output=TEXT</w:t>
        </w:r>
      </w:hyperlink>
      <w:r w:rsidR="00675F1C" w:rsidRPr="00486E6F">
        <w:rPr>
          <w:rFonts w:cs="Arial"/>
          <w:sz w:val="22"/>
          <w:szCs w:val="22"/>
          <w:lang w:val="en-US"/>
        </w:rPr>
        <w:t xml:space="preserve"> </w:t>
      </w:r>
    </w:p>
    <w:p w:rsidR="00675F1C" w:rsidRDefault="00675F1C" w:rsidP="00675F1C">
      <w:pPr>
        <w:rPr>
          <w:rFonts w:cs="Arial"/>
          <w:lang w:val="en-US"/>
        </w:rPr>
      </w:pPr>
    </w:p>
    <w:p w:rsidR="00675F1C" w:rsidRPr="00154049" w:rsidRDefault="00675F1C" w:rsidP="00675F1C">
      <w:pPr>
        <w:pStyle w:val="Testopreformattato"/>
        <w:rPr>
          <w:rFonts w:ascii="Arial" w:hAnsi="Arial" w:cs="Arial"/>
          <w:color w:val="000000"/>
        </w:rPr>
      </w:pPr>
      <w:r w:rsidRPr="00154049">
        <w:t>200&lt;TAB&gt;(EX000001,140000,TestExt</w:t>
      </w:r>
      <w:r w:rsidR="00154049" w:rsidRPr="00154049">
        <w:t>,LTO5)</w:t>
      </w:r>
      <w:r w:rsidRPr="00154049">
        <w:t>&lt;TAB&gt;(EX000002,90560,TestExt</w:t>
      </w:r>
      <w:r w:rsidR="00154049">
        <w:t>,LTO5</w:t>
      </w:r>
      <w:r w:rsidRPr="00154049">
        <w:t>)</w:t>
      </w:r>
    </w:p>
    <w:p w:rsidR="00675F1C" w:rsidRPr="00154049" w:rsidRDefault="00675F1C" w:rsidP="00675F1C">
      <w:pPr>
        <w:pStyle w:val="Testopreformattato"/>
        <w:rPr>
          <w:rFonts w:ascii="Arial" w:hAnsi="Arial" w:cs="Arial"/>
          <w:color w:val="000000"/>
        </w:rPr>
      </w:pPr>
    </w:p>
    <w:p w:rsidR="00675F1C" w:rsidRDefault="00675F1C" w:rsidP="00675F1C">
      <w:pPr>
        <w:pStyle w:val="Testopreformattato"/>
        <w:rPr>
          <w:rFonts w:ascii="Arial" w:hAnsi="Arial" w:cs="Arial"/>
          <w:color w:val="000000"/>
          <w:sz w:val="24"/>
          <w:szCs w:val="24"/>
          <w:lang w:val="en-US"/>
        </w:rPr>
      </w:pPr>
      <w:r>
        <w:rPr>
          <w:rFonts w:ascii="Arial" w:hAnsi="Arial" w:cs="Arial"/>
          <w:color w:val="000000"/>
          <w:sz w:val="24"/>
          <w:szCs w:val="24"/>
          <w:lang w:val="en-US"/>
        </w:rPr>
        <w:t>Where:</w:t>
      </w:r>
    </w:p>
    <w:p w:rsidR="00675F1C" w:rsidRDefault="00675F1C" w:rsidP="00675F1C">
      <w:pPr>
        <w:pStyle w:val="Testopreformattato"/>
        <w:rPr>
          <w:rFonts w:ascii="Arial" w:hAnsi="Arial" w:cs="Arial"/>
          <w:color w:val="000000"/>
          <w:sz w:val="24"/>
          <w:szCs w:val="24"/>
          <w:lang w:val="en-US"/>
        </w:rPr>
      </w:pPr>
      <w:r>
        <w:rPr>
          <w:rFonts w:ascii="Arial" w:hAnsi="Arial" w:cs="Arial"/>
          <w:color w:val="000000"/>
          <w:sz w:val="24"/>
          <w:szCs w:val="24"/>
          <w:lang w:val="en-US"/>
        </w:rPr>
        <w:t>200 means “I've found something”.</w:t>
      </w:r>
    </w:p>
    <w:p w:rsidR="00675F1C" w:rsidRDefault="00675F1C" w:rsidP="00675F1C">
      <w:pPr>
        <w:pStyle w:val="Testopreformattato"/>
        <w:rPr>
          <w:rFonts w:ascii="Arial" w:hAnsi="Arial" w:cs="Arial"/>
          <w:color w:val="000000"/>
          <w:sz w:val="24"/>
          <w:szCs w:val="24"/>
          <w:lang w:val="en-US"/>
        </w:rPr>
      </w:pPr>
      <w:r>
        <w:rPr>
          <w:rFonts w:ascii="Arial" w:hAnsi="Arial" w:cs="Arial"/>
          <w:color w:val="000000"/>
          <w:sz w:val="24"/>
          <w:szCs w:val="24"/>
          <w:lang w:val="en-US"/>
        </w:rPr>
        <w:lastRenderedPageBreak/>
        <w:t xml:space="preserve">For each tape found, the following </w:t>
      </w:r>
      <w:r w:rsidR="000301D0">
        <w:rPr>
          <w:rFonts w:ascii="Arial" w:hAnsi="Arial" w:cs="Arial"/>
          <w:color w:val="000000"/>
          <w:sz w:val="24"/>
          <w:szCs w:val="24"/>
          <w:lang w:val="en-US"/>
        </w:rPr>
        <w:t>four</w:t>
      </w:r>
      <w:r>
        <w:rPr>
          <w:rFonts w:ascii="Arial" w:hAnsi="Arial" w:cs="Arial"/>
          <w:color w:val="000000"/>
          <w:sz w:val="24"/>
          <w:szCs w:val="24"/>
          <w:lang w:val="en-US"/>
        </w:rPr>
        <w:t xml:space="preserve"> values </w:t>
      </w:r>
      <w:r w:rsidR="00486E6F">
        <w:rPr>
          <w:rFonts w:ascii="Arial" w:hAnsi="Arial" w:cs="Arial"/>
          <w:color w:val="000000"/>
          <w:sz w:val="24"/>
          <w:szCs w:val="24"/>
          <w:lang w:val="en-US"/>
        </w:rPr>
        <w:t xml:space="preserve">in the order </w:t>
      </w:r>
      <w:r>
        <w:rPr>
          <w:rFonts w:ascii="Arial" w:hAnsi="Arial" w:cs="Arial"/>
          <w:color w:val="000000"/>
          <w:sz w:val="24"/>
          <w:szCs w:val="24"/>
          <w:lang w:val="en-US"/>
        </w:rPr>
        <w:t>are given:</w:t>
      </w:r>
      <w:r w:rsidR="00486E6F">
        <w:rPr>
          <w:rFonts w:ascii="Arial" w:hAnsi="Arial" w:cs="Arial"/>
          <w:color w:val="000000"/>
          <w:sz w:val="24"/>
          <w:szCs w:val="24"/>
          <w:lang w:val="en-US"/>
        </w:rPr>
        <w:t xml:space="preserve"> </w:t>
      </w:r>
      <w:r>
        <w:rPr>
          <w:rFonts w:ascii="Arial" w:hAnsi="Arial" w:cs="Arial"/>
          <w:color w:val="000000"/>
          <w:sz w:val="24"/>
          <w:szCs w:val="24"/>
          <w:lang w:val="en-US"/>
        </w:rPr>
        <w:t>Label</w:t>
      </w:r>
      <w:r w:rsidR="00486E6F">
        <w:rPr>
          <w:rFonts w:ascii="Arial" w:hAnsi="Arial" w:cs="Arial"/>
          <w:color w:val="000000"/>
          <w:sz w:val="24"/>
          <w:szCs w:val="24"/>
          <w:lang w:val="en-US"/>
        </w:rPr>
        <w:t xml:space="preserve">, </w:t>
      </w:r>
      <w:r>
        <w:rPr>
          <w:rFonts w:ascii="Arial" w:hAnsi="Arial" w:cs="Arial"/>
          <w:color w:val="000000"/>
          <w:sz w:val="24"/>
          <w:szCs w:val="24"/>
          <w:lang w:val="en-US"/>
        </w:rPr>
        <w:t xml:space="preserve">Free space (in </w:t>
      </w:r>
      <w:proofErr w:type="spellStart"/>
      <w:r>
        <w:rPr>
          <w:rFonts w:ascii="Arial" w:hAnsi="Arial" w:cs="Arial"/>
          <w:color w:val="000000"/>
          <w:sz w:val="24"/>
          <w:szCs w:val="24"/>
          <w:lang w:val="en-US"/>
        </w:rPr>
        <w:t>MBytes</w:t>
      </w:r>
      <w:proofErr w:type="spellEnd"/>
      <w:r>
        <w:rPr>
          <w:rFonts w:ascii="Arial" w:hAnsi="Arial" w:cs="Arial"/>
          <w:color w:val="000000"/>
          <w:sz w:val="24"/>
          <w:szCs w:val="24"/>
          <w:lang w:val="en-US"/>
        </w:rPr>
        <w:t>)</w:t>
      </w:r>
      <w:r w:rsidR="00486E6F">
        <w:rPr>
          <w:rFonts w:ascii="Arial" w:hAnsi="Arial" w:cs="Arial"/>
          <w:color w:val="000000"/>
          <w:sz w:val="24"/>
          <w:szCs w:val="24"/>
          <w:lang w:val="en-US"/>
        </w:rPr>
        <w:t xml:space="preserve">, </w:t>
      </w:r>
      <w:proofErr w:type="spellStart"/>
      <w:r>
        <w:rPr>
          <w:rFonts w:ascii="Arial" w:hAnsi="Arial" w:cs="Arial"/>
          <w:color w:val="000000"/>
          <w:sz w:val="24"/>
          <w:szCs w:val="24"/>
          <w:lang w:val="en-US"/>
        </w:rPr>
        <w:t>Poolname</w:t>
      </w:r>
      <w:proofErr w:type="spellEnd"/>
      <w:r w:rsidR="000301D0">
        <w:rPr>
          <w:rFonts w:ascii="Arial" w:hAnsi="Arial" w:cs="Arial"/>
          <w:color w:val="000000"/>
          <w:sz w:val="24"/>
          <w:szCs w:val="24"/>
          <w:lang w:val="en-US"/>
        </w:rPr>
        <w:t xml:space="preserve">, </w:t>
      </w:r>
      <w:proofErr w:type="spellStart"/>
      <w:r w:rsidR="000301D0">
        <w:rPr>
          <w:rFonts w:ascii="Arial" w:hAnsi="Arial" w:cs="Arial"/>
          <w:color w:val="000000"/>
          <w:sz w:val="24"/>
          <w:szCs w:val="24"/>
          <w:lang w:val="en-US"/>
        </w:rPr>
        <w:t>LTOtype</w:t>
      </w:r>
      <w:proofErr w:type="spellEnd"/>
    </w:p>
    <w:p w:rsidR="00675F1C" w:rsidRDefault="00675F1C" w:rsidP="00675F1C">
      <w:pPr>
        <w:pStyle w:val="Testopreformattato"/>
        <w:rPr>
          <w:rFonts w:ascii="Arial" w:hAnsi="Arial" w:cs="Arial"/>
          <w:color w:val="000000"/>
          <w:sz w:val="24"/>
          <w:szCs w:val="24"/>
          <w:lang w:val="en-US"/>
        </w:rPr>
      </w:pPr>
    </w:p>
    <w:p w:rsidR="00675F1C" w:rsidRDefault="00675F1C" w:rsidP="00675F1C">
      <w:pPr>
        <w:pStyle w:val="Testopreformattato"/>
        <w:rPr>
          <w:rFonts w:ascii="Arial" w:hAnsi="Arial" w:cs="Arial"/>
          <w:color w:val="000000"/>
          <w:lang w:val="en-US"/>
        </w:rPr>
      </w:pPr>
    </w:p>
    <w:p w:rsidR="00675F1C" w:rsidRPr="00486E6F" w:rsidRDefault="00024120" w:rsidP="00675F1C">
      <w:pPr>
        <w:rPr>
          <w:rFonts w:cs="Arial"/>
          <w:color w:val="000000"/>
          <w:sz w:val="22"/>
          <w:szCs w:val="22"/>
          <w:u w:val="single"/>
          <w:lang w:val="en-US"/>
        </w:rPr>
      </w:pPr>
      <w:hyperlink r:id="rId15" w:history="1">
        <w:r w:rsidR="00486E6F" w:rsidRPr="007D79A4">
          <w:rPr>
            <w:rStyle w:val="Collegamentoipertestuale"/>
            <w:sz w:val="22"/>
            <w:szCs w:val="22"/>
            <w:lang w:val="en-US"/>
          </w:rPr>
          <w:t>http://servername/pprime/cgi-bin/QueryKnownTapes?PoolName=ThisDoesNotExist&amp;Output=TEXT</w:t>
        </w:r>
      </w:hyperlink>
      <w:r w:rsidR="00675F1C" w:rsidRPr="00486E6F">
        <w:rPr>
          <w:rFonts w:cs="Arial"/>
          <w:color w:val="000000"/>
          <w:sz w:val="22"/>
          <w:szCs w:val="22"/>
          <w:lang w:val="en-US"/>
        </w:rPr>
        <w:t xml:space="preserve"> </w:t>
      </w:r>
    </w:p>
    <w:p w:rsidR="00675F1C" w:rsidRDefault="00675F1C" w:rsidP="00675F1C">
      <w:pPr>
        <w:rPr>
          <w:rFonts w:cs="Arial"/>
          <w:color w:val="000000"/>
          <w:u w:val="single"/>
          <w:lang w:val="en-US"/>
        </w:rPr>
      </w:pPr>
    </w:p>
    <w:p w:rsidR="00675F1C" w:rsidRDefault="00675F1C" w:rsidP="00675F1C">
      <w:pPr>
        <w:pStyle w:val="Testopreformattato"/>
        <w:rPr>
          <w:lang w:val="en-US"/>
        </w:rPr>
      </w:pPr>
      <w:r>
        <w:rPr>
          <w:lang w:val="en-US"/>
        </w:rPr>
        <w:t>400&lt;TAB&gt;No tape found matching criteria</w:t>
      </w:r>
    </w:p>
    <w:p w:rsidR="00675F1C" w:rsidRDefault="00675F1C" w:rsidP="00675F1C">
      <w:pPr>
        <w:pStyle w:val="Testopreformattato"/>
        <w:rPr>
          <w:lang w:val="en-US"/>
        </w:rPr>
      </w:pPr>
    </w:p>
    <w:p w:rsidR="00675F1C" w:rsidRPr="00675C0B" w:rsidRDefault="00675F1C" w:rsidP="007726E0">
      <w:pPr>
        <w:suppressAutoHyphens w:val="0"/>
        <w:spacing w:after="200" w:line="276" w:lineRule="auto"/>
        <w:rPr>
          <w:rFonts w:cs="Arial"/>
          <w:u w:val="single"/>
          <w:lang w:val="en-US"/>
        </w:rPr>
      </w:pPr>
      <w:r>
        <w:rPr>
          <w:rFonts w:cs="Arial"/>
          <w:u w:val="single"/>
          <w:lang w:val="en-US"/>
        </w:rPr>
        <w:t xml:space="preserve">Samples of </w:t>
      </w:r>
      <w:proofErr w:type="spellStart"/>
      <w:r>
        <w:rPr>
          <w:rFonts w:cs="Arial"/>
          <w:u w:val="single"/>
          <w:lang w:val="en-US"/>
        </w:rPr>
        <w:t>json</w:t>
      </w:r>
      <w:proofErr w:type="spellEnd"/>
      <w:r>
        <w:rPr>
          <w:rFonts w:cs="Arial"/>
          <w:u w:val="single"/>
          <w:lang w:val="en-US"/>
        </w:rPr>
        <w:t xml:space="preserve"> output</w:t>
      </w:r>
    </w:p>
    <w:p w:rsidR="00675F1C" w:rsidRDefault="00675F1C" w:rsidP="00675F1C">
      <w:pPr>
        <w:rPr>
          <w:rFonts w:cs="Arial"/>
          <w:lang w:val="en-US"/>
        </w:rPr>
      </w:pPr>
    </w:p>
    <w:p w:rsidR="00675F1C" w:rsidRDefault="00024120" w:rsidP="00675F1C">
      <w:pPr>
        <w:pStyle w:val="Testopreformattato"/>
        <w:rPr>
          <w:rFonts w:ascii="Arial" w:hAnsi="Arial" w:cs="Arial"/>
          <w:lang w:val="en-US"/>
        </w:rPr>
      </w:pPr>
      <w:hyperlink r:id="rId16" w:history="1">
        <w:r w:rsidR="00675F1C" w:rsidRPr="00BF5AE2">
          <w:rPr>
            <w:rStyle w:val="Collegamentoipertestuale"/>
            <w:rFonts w:ascii="Arial" w:hAnsi="Arial"/>
            <w:lang w:val="en-US"/>
          </w:rPr>
          <w:t>http://10.2.7.141/pprime/cgi-bin/QueryKnownTapes?Output=JSON</w:t>
        </w:r>
      </w:hyperlink>
      <w:r w:rsidR="00675F1C">
        <w:rPr>
          <w:rFonts w:ascii="Arial" w:hAnsi="Arial" w:cs="Arial"/>
          <w:sz w:val="24"/>
          <w:szCs w:val="24"/>
          <w:lang w:val="en-US"/>
        </w:rPr>
        <w:t xml:space="preserve"> </w:t>
      </w:r>
    </w:p>
    <w:p w:rsidR="00675F1C" w:rsidRDefault="00675F1C" w:rsidP="00675F1C">
      <w:pPr>
        <w:pStyle w:val="Testopreformattato"/>
        <w:rPr>
          <w:rFonts w:ascii="Arial" w:hAnsi="Arial" w:cs="Arial"/>
          <w:lang w:val="en-US"/>
        </w:rPr>
      </w:pPr>
    </w:p>
    <w:p w:rsidR="00675F1C" w:rsidRDefault="00675F1C" w:rsidP="00675F1C">
      <w:pPr>
        <w:pStyle w:val="Testopreformattato"/>
        <w:rPr>
          <w:lang w:val="en-US"/>
        </w:rPr>
      </w:pPr>
      <w:r>
        <w:rPr>
          <w:lang w:val="en-US"/>
        </w:rPr>
        <w:t>{</w:t>
      </w:r>
    </w:p>
    <w:p w:rsidR="00675F1C" w:rsidRDefault="00675F1C" w:rsidP="00675F1C">
      <w:pPr>
        <w:pStyle w:val="Testopreformattato"/>
        <w:rPr>
          <w:lang w:val="en-US"/>
        </w:rPr>
      </w:pPr>
      <w:r>
        <w:rPr>
          <w:lang w:val="en-US"/>
        </w:rPr>
        <w:t xml:space="preserve">   "exit_code":"200",</w:t>
      </w:r>
    </w:p>
    <w:p w:rsidR="00675F1C" w:rsidRDefault="00675F1C" w:rsidP="00675F1C">
      <w:pPr>
        <w:pStyle w:val="Testopreformattato"/>
        <w:rPr>
          <w:lang w:val="en-US"/>
        </w:rPr>
      </w:pPr>
      <w:r>
        <w:rPr>
          <w:lang w:val="en-US"/>
        </w:rPr>
        <w:t xml:space="preserve">   "output":[</w:t>
      </w:r>
    </w:p>
    <w:p w:rsidR="00675F1C" w:rsidRDefault="00675F1C" w:rsidP="00675F1C">
      <w:pPr>
        <w:pStyle w:val="Testopreformattato"/>
        <w:rPr>
          <w:lang w:val="en-US"/>
        </w:rPr>
      </w:pPr>
      <w:r>
        <w:rPr>
          <w:lang w:val="en-US"/>
        </w:rPr>
        <w:t xml:space="preserve">      {</w:t>
      </w:r>
    </w:p>
    <w:p w:rsidR="00675F1C" w:rsidRDefault="00675F1C" w:rsidP="00675F1C">
      <w:pPr>
        <w:pStyle w:val="Testopreformattato"/>
        <w:rPr>
          <w:lang w:val="en-US"/>
        </w:rPr>
      </w:pPr>
      <w:r>
        <w:rPr>
          <w:lang w:val="en-US"/>
        </w:rPr>
        <w:t xml:space="preserve">         "TapeID":"000002L5",</w:t>
      </w:r>
    </w:p>
    <w:p w:rsidR="00675F1C" w:rsidRDefault="00675F1C" w:rsidP="00675F1C">
      <w:pPr>
        <w:pStyle w:val="Testopreformattato"/>
        <w:rPr>
          <w:lang w:val="en-US"/>
        </w:rPr>
      </w:pPr>
      <w:r>
        <w:rPr>
          <w:lang w:val="en-US"/>
        </w:rPr>
        <w:t xml:space="preserve">         "FreeSpace":"1443596",</w:t>
      </w:r>
    </w:p>
    <w:p w:rsidR="00675F1C" w:rsidRDefault="00675F1C" w:rsidP="00675F1C">
      <w:pPr>
        <w:pStyle w:val="Testopreformattato"/>
        <w:rPr>
          <w:lang w:val="en-US"/>
        </w:rPr>
      </w:pPr>
      <w:r>
        <w:rPr>
          <w:lang w:val="en-US"/>
        </w:rPr>
        <w:t xml:space="preserve">         "</w:t>
      </w:r>
      <w:proofErr w:type="spellStart"/>
      <w:r>
        <w:rPr>
          <w:lang w:val="en-US"/>
        </w:rPr>
        <w:t>PoolName</w:t>
      </w:r>
      <w:proofErr w:type="spellEnd"/>
      <w:r>
        <w:rPr>
          <w:lang w:val="en-US"/>
        </w:rPr>
        <w:t>":"</w:t>
      </w:r>
      <w:proofErr w:type="spellStart"/>
      <w:r>
        <w:rPr>
          <w:lang w:val="en-US"/>
        </w:rPr>
        <w:t>poolB</w:t>
      </w:r>
      <w:proofErr w:type="spellEnd"/>
      <w:r>
        <w:rPr>
          <w:lang w:val="en-US"/>
        </w:rPr>
        <w:t>"</w:t>
      </w:r>
      <w:r w:rsidR="007518C2">
        <w:rPr>
          <w:lang w:val="en-US"/>
        </w:rPr>
        <w:t>,</w:t>
      </w:r>
    </w:p>
    <w:p w:rsidR="00A25EB9" w:rsidRDefault="00675F1C" w:rsidP="00A25EB9">
      <w:pPr>
        <w:pStyle w:val="Testopreformattato"/>
        <w:rPr>
          <w:lang w:val="en-US"/>
        </w:rPr>
      </w:pPr>
      <w:r>
        <w:rPr>
          <w:lang w:val="en-US"/>
        </w:rPr>
        <w:t xml:space="preserve">      </w:t>
      </w:r>
      <w:r w:rsidR="00A25EB9">
        <w:rPr>
          <w:lang w:val="en-US"/>
        </w:rPr>
        <w:t xml:space="preserve">   </w:t>
      </w:r>
      <w:r w:rsidR="00A25EB9" w:rsidRPr="00A25EB9">
        <w:rPr>
          <w:lang w:val="en-US"/>
        </w:rPr>
        <w:t>"LTOtype":"LTO5"</w:t>
      </w:r>
    </w:p>
    <w:p w:rsidR="00675F1C" w:rsidRDefault="00A25EB9" w:rsidP="00A25EB9">
      <w:pPr>
        <w:pStyle w:val="Testopreformattato"/>
        <w:rPr>
          <w:lang w:val="en-US"/>
        </w:rPr>
      </w:pPr>
      <w:r>
        <w:rPr>
          <w:lang w:val="en-US"/>
        </w:rPr>
        <w:t xml:space="preserve">      </w:t>
      </w:r>
      <w:r w:rsidR="00675F1C">
        <w:rPr>
          <w:lang w:val="en-US"/>
        </w:rPr>
        <w:t>},</w:t>
      </w:r>
    </w:p>
    <w:p w:rsidR="00675F1C" w:rsidRDefault="00675F1C" w:rsidP="00675F1C">
      <w:pPr>
        <w:pStyle w:val="Testopreformattato"/>
        <w:rPr>
          <w:lang w:val="en-US"/>
        </w:rPr>
      </w:pPr>
      <w:r>
        <w:rPr>
          <w:lang w:val="en-US"/>
        </w:rPr>
        <w:t xml:space="preserve">      {</w:t>
      </w:r>
    </w:p>
    <w:p w:rsidR="00675F1C" w:rsidRDefault="00675F1C" w:rsidP="00675F1C">
      <w:pPr>
        <w:pStyle w:val="Testopreformattato"/>
        <w:rPr>
          <w:lang w:val="en-US"/>
        </w:rPr>
      </w:pPr>
      <w:r>
        <w:rPr>
          <w:lang w:val="en-US"/>
        </w:rPr>
        <w:t xml:space="preserve">         "TapeID":"EX000001",</w:t>
      </w:r>
    </w:p>
    <w:p w:rsidR="00675F1C" w:rsidRDefault="00675F1C" w:rsidP="00675F1C">
      <w:pPr>
        <w:pStyle w:val="Testopreformattato"/>
        <w:rPr>
          <w:lang w:val="en-US"/>
        </w:rPr>
      </w:pPr>
      <w:r>
        <w:rPr>
          <w:lang w:val="en-US"/>
        </w:rPr>
        <w:t xml:space="preserve">         "FreeSpace":"1444049",</w:t>
      </w:r>
    </w:p>
    <w:p w:rsidR="00675F1C" w:rsidRDefault="00675F1C" w:rsidP="00675F1C">
      <w:pPr>
        <w:pStyle w:val="Testopreformattato"/>
        <w:rPr>
          <w:lang w:val="en-US"/>
        </w:rPr>
      </w:pPr>
      <w:r>
        <w:rPr>
          <w:lang w:val="en-US"/>
        </w:rPr>
        <w:t xml:space="preserve">         "</w:t>
      </w:r>
      <w:proofErr w:type="spellStart"/>
      <w:r>
        <w:rPr>
          <w:lang w:val="en-US"/>
        </w:rPr>
        <w:t>PoolName</w:t>
      </w:r>
      <w:proofErr w:type="spellEnd"/>
      <w:r>
        <w:rPr>
          <w:lang w:val="en-US"/>
        </w:rPr>
        <w:t>":"</w:t>
      </w:r>
      <w:proofErr w:type="spellStart"/>
      <w:r>
        <w:rPr>
          <w:lang w:val="en-US"/>
        </w:rPr>
        <w:t>poolC</w:t>
      </w:r>
      <w:proofErr w:type="spellEnd"/>
      <w:r>
        <w:rPr>
          <w:lang w:val="en-US"/>
        </w:rPr>
        <w:t>"</w:t>
      </w:r>
      <w:r w:rsidR="00A25EB9">
        <w:rPr>
          <w:lang w:val="en-US"/>
        </w:rPr>
        <w:t>,</w:t>
      </w:r>
    </w:p>
    <w:p w:rsidR="00A25EB9" w:rsidRDefault="00A25EB9" w:rsidP="00A25EB9">
      <w:pPr>
        <w:pStyle w:val="Testopreformattato"/>
        <w:ind w:left="708"/>
        <w:rPr>
          <w:lang w:val="en-US"/>
        </w:rPr>
      </w:pPr>
      <w:r>
        <w:rPr>
          <w:lang w:val="en-US"/>
        </w:rPr>
        <w:t xml:space="preserve">   </w:t>
      </w:r>
      <w:r w:rsidRPr="00A25EB9">
        <w:rPr>
          <w:lang w:val="en-US"/>
        </w:rPr>
        <w:t>"LTOtype":"LTO5"</w:t>
      </w:r>
    </w:p>
    <w:p w:rsidR="00675F1C" w:rsidRDefault="00675F1C" w:rsidP="00675F1C">
      <w:pPr>
        <w:pStyle w:val="Testopreformattato"/>
        <w:rPr>
          <w:lang w:val="en-US"/>
        </w:rPr>
      </w:pPr>
      <w:r>
        <w:rPr>
          <w:lang w:val="en-US"/>
        </w:rPr>
        <w:t xml:space="preserve">      },</w:t>
      </w:r>
    </w:p>
    <w:p w:rsidR="00675F1C" w:rsidRDefault="00675F1C" w:rsidP="00675F1C">
      <w:pPr>
        <w:pStyle w:val="Testopreformattato"/>
        <w:rPr>
          <w:lang w:val="en-US"/>
        </w:rPr>
      </w:pPr>
      <w:r>
        <w:rPr>
          <w:lang w:val="en-US"/>
        </w:rPr>
        <w:t xml:space="preserve">      {</w:t>
      </w:r>
    </w:p>
    <w:p w:rsidR="00675F1C" w:rsidRDefault="00675F1C" w:rsidP="00675F1C">
      <w:pPr>
        <w:pStyle w:val="Testopreformattato"/>
        <w:rPr>
          <w:lang w:val="en-US"/>
        </w:rPr>
      </w:pPr>
      <w:r>
        <w:rPr>
          <w:lang w:val="en-US"/>
        </w:rPr>
        <w:t xml:space="preserve">         "TapeID":"000001L5",</w:t>
      </w:r>
    </w:p>
    <w:p w:rsidR="00675F1C" w:rsidRDefault="00675F1C" w:rsidP="00675F1C">
      <w:pPr>
        <w:pStyle w:val="Testopreformattato"/>
        <w:rPr>
          <w:lang w:val="en-US"/>
        </w:rPr>
      </w:pPr>
      <w:r>
        <w:rPr>
          <w:lang w:val="en-US"/>
        </w:rPr>
        <w:t xml:space="preserve">         "FreeSpace":"1433041",</w:t>
      </w:r>
    </w:p>
    <w:p w:rsidR="00675F1C" w:rsidRDefault="00675F1C" w:rsidP="00675F1C">
      <w:pPr>
        <w:pStyle w:val="Testopreformattato"/>
        <w:rPr>
          <w:lang w:val="en-US"/>
        </w:rPr>
      </w:pPr>
      <w:r>
        <w:rPr>
          <w:lang w:val="en-US"/>
        </w:rPr>
        <w:t xml:space="preserve">         "</w:t>
      </w:r>
      <w:proofErr w:type="spellStart"/>
      <w:r>
        <w:rPr>
          <w:lang w:val="en-US"/>
        </w:rPr>
        <w:t>PoolName</w:t>
      </w:r>
      <w:proofErr w:type="spellEnd"/>
      <w:r>
        <w:rPr>
          <w:lang w:val="en-US"/>
        </w:rPr>
        <w:t>":"</w:t>
      </w:r>
      <w:proofErr w:type="spellStart"/>
      <w:r>
        <w:rPr>
          <w:lang w:val="en-US"/>
        </w:rPr>
        <w:t>poolA</w:t>
      </w:r>
      <w:proofErr w:type="spellEnd"/>
      <w:r>
        <w:rPr>
          <w:lang w:val="en-US"/>
        </w:rPr>
        <w:t>"</w:t>
      </w:r>
      <w:r w:rsidR="007518C2">
        <w:rPr>
          <w:lang w:val="en-US"/>
        </w:rPr>
        <w:t>,</w:t>
      </w:r>
    </w:p>
    <w:p w:rsidR="00A25EB9" w:rsidRDefault="00675F1C" w:rsidP="00A25EB9">
      <w:pPr>
        <w:pStyle w:val="Testopreformattato"/>
        <w:rPr>
          <w:lang w:val="en-US"/>
        </w:rPr>
      </w:pPr>
      <w:r>
        <w:rPr>
          <w:lang w:val="en-US"/>
        </w:rPr>
        <w:t xml:space="preserve">      </w:t>
      </w:r>
      <w:r w:rsidR="00A25EB9">
        <w:rPr>
          <w:lang w:val="en-US"/>
        </w:rPr>
        <w:t xml:space="preserve">   </w:t>
      </w:r>
      <w:r w:rsidR="00A25EB9" w:rsidRPr="00A25EB9">
        <w:rPr>
          <w:lang w:val="en-US"/>
        </w:rPr>
        <w:t>"LTOtype":"LTO5"</w:t>
      </w:r>
    </w:p>
    <w:p w:rsidR="00675F1C" w:rsidRDefault="00A25EB9" w:rsidP="00A25EB9">
      <w:pPr>
        <w:pStyle w:val="Testopreformattato"/>
        <w:rPr>
          <w:lang w:val="en-US"/>
        </w:rPr>
      </w:pPr>
      <w:r>
        <w:rPr>
          <w:lang w:val="en-US"/>
        </w:rPr>
        <w:t xml:space="preserve">      </w:t>
      </w:r>
      <w:r w:rsidR="00675F1C">
        <w:rPr>
          <w:lang w:val="en-US"/>
        </w:rPr>
        <w:t>}</w:t>
      </w:r>
    </w:p>
    <w:p w:rsidR="00675F1C" w:rsidRDefault="00675F1C" w:rsidP="00675F1C">
      <w:pPr>
        <w:pStyle w:val="Testopreformattato"/>
        <w:rPr>
          <w:lang w:val="en-US"/>
        </w:rPr>
      </w:pPr>
      <w:r>
        <w:rPr>
          <w:lang w:val="en-US"/>
        </w:rPr>
        <w:t xml:space="preserve">   ]</w:t>
      </w:r>
    </w:p>
    <w:p w:rsidR="00675F1C" w:rsidRDefault="00675F1C" w:rsidP="00675F1C">
      <w:pPr>
        <w:pStyle w:val="Testopreformattato"/>
        <w:rPr>
          <w:sz w:val="18"/>
          <w:szCs w:val="18"/>
          <w:lang w:val="en-US"/>
        </w:rPr>
      </w:pPr>
      <w:r>
        <w:rPr>
          <w:lang w:val="en-US"/>
        </w:rPr>
        <w:t>}</w:t>
      </w:r>
    </w:p>
    <w:p w:rsidR="00675F1C" w:rsidRDefault="00675F1C" w:rsidP="00675F1C">
      <w:pPr>
        <w:pStyle w:val="Testopreformattato"/>
        <w:rPr>
          <w:sz w:val="18"/>
          <w:szCs w:val="18"/>
          <w:lang w:val="en-US"/>
        </w:rPr>
      </w:pPr>
    </w:p>
    <w:p w:rsidR="00675F1C" w:rsidRDefault="00675F1C" w:rsidP="00675F1C">
      <w:pPr>
        <w:pStyle w:val="Testopreformattato"/>
        <w:rPr>
          <w:rFonts w:ascii="Arial" w:hAnsi="Arial" w:cs="Arial"/>
          <w:lang w:val="en-US"/>
        </w:rPr>
      </w:pPr>
    </w:p>
    <w:p w:rsidR="00675F1C" w:rsidRDefault="00024120" w:rsidP="00675F1C">
      <w:pPr>
        <w:pStyle w:val="Testopreformattato"/>
        <w:rPr>
          <w:rFonts w:ascii="Arial" w:hAnsi="Arial" w:cs="Arial"/>
          <w:lang w:val="en-US"/>
        </w:rPr>
      </w:pPr>
      <w:hyperlink r:id="rId17" w:history="1">
        <w:r w:rsidR="00675F1C" w:rsidRPr="00BF5AE2">
          <w:rPr>
            <w:rStyle w:val="Collegamentoipertestuale"/>
            <w:rFonts w:ascii="Arial" w:hAnsi="Arial"/>
            <w:lang w:val="en-US"/>
          </w:rPr>
          <w:t>http://10.2.7.141/pprime/cgi-bin/QueryKnownTapes?PoolName=PoolDoesntExist&amp;Output=JSON</w:t>
        </w:r>
      </w:hyperlink>
      <w:r w:rsidR="00675F1C">
        <w:rPr>
          <w:rFonts w:ascii="Arial" w:hAnsi="Arial" w:cs="Arial"/>
          <w:sz w:val="24"/>
          <w:szCs w:val="24"/>
          <w:lang w:val="en-US"/>
        </w:rPr>
        <w:t xml:space="preserve"> </w:t>
      </w:r>
    </w:p>
    <w:p w:rsidR="00675F1C" w:rsidRDefault="00675F1C" w:rsidP="00675F1C">
      <w:pPr>
        <w:pStyle w:val="Testopreformattato"/>
        <w:rPr>
          <w:rFonts w:ascii="Arial" w:hAnsi="Arial" w:cs="Arial"/>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"exit_code":"400",</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"message":"No tape found matching criteria"</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675F1C" w:rsidRDefault="00675F1C" w:rsidP="00675F1C">
      <w:pPr>
        <w:jc w:val="both"/>
        <w:rPr>
          <w:rFonts w:ascii="Courier New" w:hAnsi="Courier New" w:cs="Courier New"/>
          <w:color w:val="000000"/>
          <w:sz w:val="20"/>
          <w:szCs w:val="20"/>
          <w:lang w:val="en-US"/>
        </w:rPr>
      </w:pPr>
    </w:p>
    <w:p w:rsidR="007726E0" w:rsidRDefault="007726E0">
      <w:pPr>
        <w:suppressAutoHyphens w:val="0"/>
        <w:spacing w:after="200" w:line="276" w:lineRule="auto"/>
        <w:rPr>
          <w:rFonts w:cs="Arial"/>
          <w:b/>
          <w:bCs/>
          <w:iCs/>
          <w:sz w:val="28"/>
          <w:szCs w:val="28"/>
        </w:rPr>
      </w:pPr>
      <w:r>
        <w:br w:type="page"/>
      </w:r>
    </w:p>
    <w:p w:rsidR="00B20444" w:rsidRPr="002A2BEB" w:rsidRDefault="00B20444" w:rsidP="00B20444">
      <w:pPr>
        <w:pStyle w:val="Titolo2"/>
        <w:numPr>
          <w:ilvl w:val="0"/>
          <w:numId w:val="27"/>
        </w:numPr>
      </w:pPr>
      <w:bookmarkStart w:id="22" w:name="_Toc347494721"/>
      <w:r w:rsidRPr="002A2BEB">
        <w:lastRenderedPageBreak/>
        <w:t>Querying fre</w:t>
      </w:r>
      <w:r w:rsidR="002A2BEB">
        <w:t>e</w:t>
      </w:r>
      <w:r w:rsidRPr="002A2BEB">
        <w:t xml:space="preserve"> spaces</w:t>
      </w:r>
      <w:r w:rsidR="003719BE" w:rsidRPr="002A2BEB">
        <w:t xml:space="preserve"> (</w:t>
      </w:r>
      <w:proofErr w:type="spellStart"/>
      <w:r w:rsidR="003719BE" w:rsidRPr="002A2BEB">
        <w:t>QueryFreeSpaces</w:t>
      </w:r>
      <w:proofErr w:type="spellEnd"/>
      <w:r w:rsidR="003719BE" w:rsidRPr="002A2BEB">
        <w:t>)</w:t>
      </w:r>
      <w:bookmarkEnd w:id="22"/>
    </w:p>
    <w:p w:rsidR="00CD0757" w:rsidRDefault="00CD0757" w:rsidP="00B20444">
      <w:pPr>
        <w:rPr>
          <w:lang w:val="en-US"/>
        </w:rPr>
      </w:pPr>
    </w:p>
    <w:p w:rsidR="00CD0757" w:rsidRPr="00AD21B8" w:rsidRDefault="00CD0757" w:rsidP="00CD0757">
      <w:pPr>
        <w:jc w:val="both"/>
        <w:rPr>
          <w:lang w:val="en-US"/>
        </w:rPr>
      </w:pPr>
      <w:r>
        <w:rPr>
          <w:rFonts w:cs="Arial"/>
          <w:lang w:val="en-US"/>
        </w:rPr>
        <w:t>Service URL:</w:t>
      </w:r>
    </w:p>
    <w:p w:rsidR="00B20444" w:rsidRDefault="00024120" w:rsidP="00B20444">
      <w:pPr>
        <w:jc w:val="both"/>
        <w:rPr>
          <w:rFonts w:cs="Arial"/>
          <w:lang w:val="en-US"/>
        </w:rPr>
      </w:pPr>
      <w:hyperlink w:history="1">
        <w:r w:rsidR="00B20444" w:rsidRPr="00CC7326">
          <w:rPr>
            <w:rStyle w:val="Collegamentoipertestuale"/>
            <w:rFonts w:cs="Arial"/>
            <w:lang w:val="en-US"/>
          </w:rPr>
          <w:t>http://&lt;servername&gt;/pprime/cgi-bin/QueryFreeSpaces</w:t>
        </w:r>
      </w:hyperlink>
    </w:p>
    <w:p w:rsidR="00675F1C" w:rsidRDefault="00675F1C" w:rsidP="00675F1C">
      <w:pPr>
        <w:pStyle w:val="Testopreformattato"/>
        <w:rPr>
          <w:rFonts w:ascii="Arial" w:hAnsi="Arial" w:cs="Arial"/>
          <w:sz w:val="24"/>
          <w:szCs w:val="24"/>
          <w:lang w:val="en-US"/>
        </w:rPr>
      </w:pPr>
    </w:p>
    <w:p w:rsidR="00B20444" w:rsidRDefault="00B20444" w:rsidP="00675F1C">
      <w:pPr>
        <w:pStyle w:val="Testopreformattato"/>
        <w:rPr>
          <w:rFonts w:ascii="Arial" w:hAnsi="Arial" w:cs="Arial"/>
          <w:sz w:val="24"/>
          <w:szCs w:val="24"/>
          <w:lang w:val="en-US"/>
        </w:rPr>
      </w:pPr>
      <w:r>
        <w:rPr>
          <w:rFonts w:ascii="Arial" w:hAnsi="Arial" w:cs="Arial"/>
          <w:sz w:val="24"/>
          <w:szCs w:val="24"/>
          <w:lang w:val="en-US"/>
        </w:rPr>
        <w:t>It is used to get some information about minimum and maximum available space on pools.</w:t>
      </w:r>
    </w:p>
    <w:p w:rsidR="00486E6F" w:rsidRDefault="00486E6F" w:rsidP="00675F1C">
      <w:pPr>
        <w:pStyle w:val="Testopreformattato"/>
        <w:rPr>
          <w:rFonts w:ascii="Arial" w:hAnsi="Arial" w:cs="Arial"/>
          <w:sz w:val="24"/>
          <w:szCs w:val="24"/>
          <w:lang w:val="en-US"/>
        </w:rPr>
      </w:pPr>
    </w:p>
    <w:p w:rsidR="006E4A51" w:rsidRPr="00B75429" w:rsidRDefault="006E4A51" w:rsidP="006E4A51">
      <w:pPr>
        <w:jc w:val="both"/>
        <w:rPr>
          <w:u w:val="single"/>
        </w:rPr>
      </w:pPr>
      <w:r w:rsidRPr="00C36412">
        <w:t xml:space="preserve">In </w:t>
      </w:r>
      <w:r>
        <w:t xml:space="preserve">Table 3 </w:t>
      </w:r>
      <w:r w:rsidRPr="00C36412">
        <w:t xml:space="preserve">are shown all </w:t>
      </w:r>
      <w:r>
        <w:t xml:space="preserve">the </w:t>
      </w:r>
      <w:r w:rsidR="00B75429">
        <w:t xml:space="preserve">accepted </w:t>
      </w:r>
      <w:r>
        <w:t>parameters</w:t>
      </w:r>
      <w:r w:rsidR="00B75429">
        <w:t>.</w:t>
      </w:r>
    </w:p>
    <w:p w:rsidR="006E4A51" w:rsidRPr="006E4A51" w:rsidRDefault="006E4A51" w:rsidP="00675F1C">
      <w:pPr>
        <w:pStyle w:val="Testopreformattato"/>
        <w:rPr>
          <w:rFonts w:ascii="Arial" w:hAnsi="Arial" w:cs="Arial"/>
          <w:sz w:val="24"/>
          <w:szCs w:val="24"/>
          <w:lang w:val="en-GB"/>
        </w:rPr>
      </w:pPr>
    </w:p>
    <w:p w:rsidR="007726E0" w:rsidRDefault="007726E0" w:rsidP="007726E0">
      <w:pPr>
        <w:pStyle w:val="Didascalia"/>
        <w:keepNext/>
      </w:pPr>
    </w:p>
    <w:tbl>
      <w:tblPr>
        <w:tblW w:w="0" w:type="auto"/>
        <w:jc w:val="center"/>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3771"/>
        <w:gridCol w:w="3725"/>
      </w:tblGrid>
      <w:tr w:rsidR="00B20444" w:rsidTr="00B20444">
        <w:trPr>
          <w:jc w:val="center"/>
        </w:trPr>
        <w:tc>
          <w:tcPr>
            <w:tcW w:w="7496" w:type="dxa"/>
            <w:gridSpan w:val="2"/>
            <w:shd w:val="clear" w:color="auto" w:fill="FFFFFF"/>
          </w:tcPr>
          <w:p w:rsidR="00B20444" w:rsidRPr="007014B5" w:rsidRDefault="00B20444" w:rsidP="00B20444">
            <w:pPr>
              <w:pStyle w:val="Contenutotabella"/>
              <w:rPr>
                <w:rFonts w:ascii="Arial" w:hAnsi="Arial" w:cs="Arial"/>
                <w:b/>
              </w:rPr>
            </w:pPr>
            <w:proofErr w:type="spellStart"/>
            <w:r w:rsidRPr="007014B5">
              <w:rPr>
                <w:rFonts w:ascii="Arial" w:hAnsi="Arial" w:cs="Arial"/>
                <w:b/>
              </w:rPr>
              <w:t>Parameters</w:t>
            </w:r>
            <w:proofErr w:type="spellEnd"/>
          </w:p>
        </w:tc>
      </w:tr>
      <w:tr w:rsidR="00B20444" w:rsidTr="00B20444">
        <w:trPr>
          <w:jc w:val="center"/>
        </w:trPr>
        <w:tc>
          <w:tcPr>
            <w:tcW w:w="3771" w:type="dxa"/>
            <w:shd w:val="clear" w:color="auto" w:fill="FFFFFF"/>
          </w:tcPr>
          <w:p w:rsidR="00B20444" w:rsidRDefault="00B20444" w:rsidP="00B20444">
            <w:pPr>
              <w:pStyle w:val="Contenutotabella"/>
              <w:rPr>
                <w:rFonts w:ascii="Arial" w:hAnsi="Arial" w:cs="Arial"/>
                <w:b/>
              </w:rPr>
            </w:pPr>
            <w:proofErr w:type="spellStart"/>
            <w:r>
              <w:rPr>
                <w:rFonts w:ascii="Arial" w:hAnsi="Arial" w:cs="Arial"/>
                <w:b/>
              </w:rPr>
              <w:t>PoolName</w:t>
            </w:r>
            <w:proofErr w:type="spellEnd"/>
          </w:p>
        </w:tc>
        <w:tc>
          <w:tcPr>
            <w:tcW w:w="3725" w:type="dxa"/>
            <w:shd w:val="clear" w:color="auto" w:fill="FFFFFF"/>
          </w:tcPr>
          <w:p w:rsidR="00B20444" w:rsidRDefault="00B20444" w:rsidP="00B20444">
            <w:pPr>
              <w:pStyle w:val="Contenutotabella"/>
              <w:rPr>
                <w:rFonts w:ascii="Arial" w:hAnsi="Arial" w:cs="Arial"/>
              </w:rPr>
            </w:pPr>
            <w:r>
              <w:rPr>
                <w:rFonts w:ascii="Arial" w:hAnsi="Arial" w:cs="Arial"/>
                <w:b/>
              </w:rPr>
              <w:t>Output</w:t>
            </w:r>
          </w:p>
        </w:tc>
      </w:tr>
      <w:tr w:rsidR="00B20444" w:rsidTr="00B20444">
        <w:trPr>
          <w:jc w:val="center"/>
        </w:trPr>
        <w:tc>
          <w:tcPr>
            <w:tcW w:w="3771" w:type="dxa"/>
            <w:shd w:val="clear" w:color="auto" w:fill="FFFFFF"/>
          </w:tcPr>
          <w:p w:rsidR="00B20444" w:rsidRDefault="00B20444" w:rsidP="00B20444">
            <w:pPr>
              <w:pStyle w:val="Contenutotabella"/>
              <w:rPr>
                <w:rFonts w:ascii="Arial" w:hAnsi="Arial" w:cs="Arial"/>
              </w:rPr>
            </w:pPr>
            <w:r>
              <w:rPr>
                <w:rFonts w:ascii="Arial" w:hAnsi="Arial" w:cs="Arial"/>
              </w:rPr>
              <w:t>Optional</w:t>
            </w:r>
          </w:p>
        </w:tc>
        <w:tc>
          <w:tcPr>
            <w:tcW w:w="3725" w:type="dxa"/>
            <w:shd w:val="clear" w:color="auto" w:fill="FFFFFF"/>
          </w:tcPr>
          <w:p w:rsidR="00B20444" w:rsidRDefault="00B20444" w:rsidP="007726E0">
            <w:pPr>
              <w:pStyle w:val="Contenutotabella"/>
              <w:keepNext/>
            </w:pPr>
            <w:r>
              <w:rPr>
                <w:rFonts w:ascii="Arial" w:hAnsi="Arial" w:cs="Arial"/>
              </w:rPr>
              <w:t>Optional</w:t>
            </w:r>
          </w:p>
        </w:tc>
      </w:tr>
    </w:tbl>
    <w:p w:rsidR="00B20444" w:rsidRDefault="007726E0" w:rsidP="007726E0">
      <w:pPr>
        <w:pStyle w:val="Didascalia"/>
        <w:jc w:val="center"/>
        <w:rPr>
          <w:rFonts w:cs="Arial"/>
          <w:sz w:val="24"/>
          <w:szCs w:val="24"/>
          <w:lang w:val="en-US"/>
        </w:rPr>
      </w:pPr>
      <w:r>
        <w:t xml:space="preserve">Table </w:t>
      </w:r>
      <w:r>
        <w:fldChar w:fldCharType="begin"/>
      </w:r>
      <w:r>
        <w:instrText xml:space="preserve"> SEQ Table \* ARABIC </w:instrText>
      </w:r>
      <w:r>
        <w:fldChar w:fldCharType="separate"/>
      </w:r>
      <w:r>
        <w:rPr>
          <w:noProof/>
        </w:rPr>
        <w:t>3</w:t>
      </w:r>
      <w:r>
        <w:fldChar w:fldCharType="end"/>
      </w:r>
      <w:r w:rsidRPr="00822376">
        <w:t xml:space="preserve"> - </w:t>
      </w:r>
      <w:proofErr w:type="spellStart"/>
      <w:r w:rsidRPr="00822376">
        <w:t>QueryFreeSpaces</w:t>
      </w:r>
      <w:proofErr w:type="spellEnd"/>
      <w:r w:rsidRPr="00822376">
        <w:t xml:space="preserve"> command related parameters</w:t>
      </w:r>
    </w:p>
    <w:p w:rsidR="00D53B9D" w:rsidRDefault="00D53B9D" w:rsidP="00675F1C">
      <w:pPr>
        <w:pStyle w:val="Testopreformattato"/>
        <w:rPr>
          <w:rFonts w:ascii="Arial" w:hAnsi="Arial" w:cs="Arial"/>
          <w:sz w:val="24"/>
          <w:szCs w:val="24"/>
          <w:lang w:val="en-US"/>
        </w:rPr>
      </w:pPr>
    </w:p>
    <w:p w:rsidR="00B20444" w:rsidRPr="00B20444" w:rsidRDefault="00B20444" w:rsidP="00675F1C">
      <w:pPr>
        <w:pStyle w:val="Testopreformattato"/>
        <w:rPr>
          <w:rFonts w:ascii="Arial" w:hAnsi="Arial" w:cs="Arial"/>
          <w:sz w:val="24"/>
          <w:szCs w:val="24"/>
          <w:u w:val="single"/>
          <w:lang w:val="en-US"/>
        </w:rPr>
      </w:pPr>
      <w:proofErr w:type="spellStart"/>
      <w:r>
        <w:rPr>
          <w:rFonts w:ascii="Arial" w:hAnsi="Arial" w:cs="Arial"/>
          <w:sz w:val="24"/>
          <w:szCs w:val="24"/>
          <w:u w:val="single"/>
          <w:lang w:val="en-US"/>
        </w:rPr>
        <w:t>PoolN</w:t>
      </w:r>
      <w:r w:rsidRPr="00B20444">
        <w:rPr>
          <w:rFonts w:ascii="Arial" w:hAnsi="Arial" w:cs="Arial"/>
          <w:sz w:val="24"/>
          <w:szCs w:val="24"/>
          <w:u w:val="single"/>
          <w:lang w:val="en-US"/>
        </w:rPr>
        <w:t>ame</w:t>
      </w:r>
      <w:proofErr w:type="spellEnd"/>
      <w:r w:rsidRPr="00B20444">
        <w:rPr>
          <w:rFonts w:ascii="Arial" w:hAnsi="Arial" w:cs="Arial"/>
          <w:sz w:val="24"/>
          <w:szCs w:val="24"/>
          <w:u w:val="single"/>
          <w:lang w:val="en-US"/>
        </w:rPr>
        <w:t xml:space="preserve"> parameter</w:t>
      </w:r>
    </w:p>
    <w:p w:rsidR="00B20444" w:rsidRDefault="00B20444" w:rsidP="00486E6F">
      <w:pPr>
        <w:pStyle w:val="Testopreformattato"/>
        <w:jc w:val="both"/>
        <w:rPr>
          <w:rFonts w:ascii="Arial" w:hAnsi="Arial" w:cs="Arial"/>
          <w:sz w:val="24"/>
          <w:szCs w:val="24"/>
          <w:lang w:val="en-US"/>
        </w:rPr>
      </w:pPr>
      <w:r>
        <w:rPr>
          <w:rFonts w:ascii="Arial" w:hAnsi="Arial" w:cs="Arial"/>
          <w:sz w:val="24"/>
          <w:szCs w:val="24"/>
          <w:lang w:val="en-US"/>
        </w:rPr>
        <w:t xml:space="preserve">If </w:t>
      </w:r>
      <w:proofErr w:type="spellStart"/>
      <w:r>
        <w:rPr>
          <w:rFonts w:ascii="Arial" w:hAnsi="Arial" w:cs="Arial"/>
          <w:sz w:val="24"/>
          <w:szCs w:val="24"/>
          <w:lang w:val="en-US"/>
        </w:rPr>
        <w:t>PoolName</w:t>
      </w:r>
      <w:proofErr w:type="spellEnd"/>
      <w:r>
        <w:rPr>
          <w:rFonts w:ascii="Arial" w:hAnsi="Arial" w:cs="Arial"/>
          <w:sz w:val="24"/>
          <w:szCs w:val="24"/>
          <w:lang w:val="en-US"/>
        </w:rPr>
        <w:t xml:space="preserve"> is supplied, the command will retrieve information only about the specified pool (supplying a</w:t>
      </w:r>
      <w:r w:rsidR="00486E6F">
        <w:rPr>
          <w:rFonts w:ascii="Arial" w:hAnsi="Arial" w:cs="Arial"/>
          <w:sz w:val="24"/>
          <w:szCs w:val="24"/>
          <w:lang w:val="en-US"/>
        </w:rPr>
        <w:t xml:space="preserve"> not </w:t>
      </w:r>
      <w:r>
        <w:rPr>
          <w:rFonts w:ascii="Arial" w:hAnsi="Arial" w:cs="Arial"/>
          <w:sz w:val="24"/>
          <w:szCs w:val="24"/>
          <w:lang w:val="en-US"/>
        </w:rPr>
        <w:t>existing pool name will generate an error message)</w:t>
      </w:r>
    </w:p>
    <w:p w:rsidR="00B20444" w:rsidRDefault="00B20444" w:rsidP="00486E6F">
      <w:pPr>
        <w:pStyle w:val="Testopreformattato"/>
        <w:jc w:val="both"/>
        <w:rPr>
          <w:rFonts w:ascii="Arial" w:hAnsi="Arial" w:cs="Arial"/>
          <w:sz w:val="24"/>
          <w:szCs w:val="24"/>
          <w:lang w:val="en-US"/>
        </w:rPr>
      </w:pPr>
      <w:r>
        <w:rPr>
          <w:rFonts w:ascii="Arial" w:hAnsi="Arial" w:cs="Arial"/>
          <w:sz w:val="24"/>
          <w:szCs w:val="24"/>
          <w:lang w:val="en-US"/>
        </w:rPr>
        <w:t xml:space="preserve">If omitted, the output </w:t>
      </w:r>
      <w:r w:rsidR="00486E6F">
        <w:rPr>
          <w:rFonts w:ascii="Arial" w:hAnsi="Arial" w:cs="Arial"/>
          <w:sz w:val="24"/>
          <w:szCs w:val="24"/>
          <w:lang w:val="en-US"/>
        </w:rPr>
        <w:t xml:space="preserve">gives </w:t>
      </w:r>
      <w:r>
        <w:rPr>
          <w:rFonts w:ascii="Arial" w:hAnsi="Arial" w:cs="Arial"/>
          <w:sz w:val="24"/>
          <w:szCs w:val="24"/>
          <w:lang w:val="en-US"/>
        </w:rPr>
        <w:t>information about all of the found pools.</w:t>
      </w:r>
    </w:p>
    <w:p w:rsidR="00B20444" w:rsidRDefault="00B20444" w:rsidP="00675F1C">
      <w:pPr>
        <w:pStyle w:val="Testopreformattato"/>
        <w:rPr>
          <w:rFonts w:ascii="Arial" w:hAnsi="Arial" w:cs="Arial"/>
          <w:sz w:val="24"/>
          <w:szCs w:val="24"/>
          <w:lang w:val="en-US"/>
        </w:rPr>
      </w:pPr>
    </w:p>
    <w:p w:rsidR="00B20444" w:rsidRDefault="00B20444" w:rsidP="00675F1C">
      <w:pPr>
        <w:pStyle w:val="Testopreformattato"/>
        <w:rPr>
          <w:rFonts w:ascii="Arial" w:hAnsi="Arial" w:cs="Arial"/>
          <w:sz w:val="24"/>
          <w:szCs w:val="24"/>
          <w:u w:val="single"/>
          <w:lang w:val="en-US"/>
        </w:rPr>
      </w:pPr>
      <w:proofErr w:type="spellStart"/>
      <w:r w:rsidRPr="00B20444">
        <w:rPr>
          <w:rFonts w:ascii="Arial" w:hAnsi="Arial" w:cs="Arial"/>
          <w:sz w:val="24"/>
          <w:szCs w:val="24"/>
          <w:u w:val="single"/>
          <w:lang w:val="en-US"/>
        </w:rPr>
        <w:t>Ouput</w:t>
      </w:r>
      <w:proofErr w:type="spellEnd"/>
      <w:r w:rsidRPr="00B20444">
        <w:rPr>
          <w:rFonts w:ascii="Arial" w:hAnsi="Arial" w:cs="Arial"/>
          <w:sz w:val="24"/>
          <w:szCs w:val="24"/>
          <w:u w:val="single"/>
          <w:lang w:val="en-US"/>
        </w:rPr>
        <w:t xml:space="preserve"> parameter</w:t>
      </w:r>
    </w:p>
    <w:p w:rsidR="00B20444" w:rsidRDefault="00B20444" w:rsidP="00675F1C">
      <w:pPr>
        <w:pStyle w:val="Testopreformattato"/>
        <w:rPr>
          <w:rFonts w:ascii="Arial" w:hAnsi="Arial" w:cs="Arial"/>
          <w:sz w:val="24"/>
          <w:szCs w:val="24"/>
          <w:lang w:val="en-US"/>
        </w:rPr>
      </w:pPr>
      <w:r>
        <w:rPr>
          <w:rFonts w:ascii="Arial" w:hAnsi="Arial" w:cs="Arial"/>
          <w:sz w:val="24"/>
          <w:szCs w:val="24"/>
          <w:lang w:val="en-US"/>
        </w:rPr>
        <w:t>If omitted, the output wil</w:t>
      </w:r>
      <w:r w:rsidR="00486E6F">
        <w:rPr>
          <w:rFonts w:ascii="Arial" w:hAnsi="Arial" w:cs="Arial"/>
          <w:sz w:val="24"/>
          <w:szCs w:val="24"/>
          <w:lang w:val="en-US"/>
        </w:rPr>
        <w:t>l be formatted in an HTML table.</w:t>
      </w:r>
    </w:p>
    <w:p w:rsidR="00B20444" w:rsidRDefault="00B20444" w:rsidP="00675F1C">
      <w:pPr>
        <w:pStyle w:val="Testopreformattato"/>
        <w:rPr>
          <w:rFonts w:ascii="Arial" w:hAnsi="Arial" w:cs="Arial"/>
          <w:sz w:val="24"/>
          <w:szCs w:val="24"/>
          <w:lang w:val="en-US"/>
        </w:rPr>
      </w:pPr>
      <w:r>
        <w:rPr>
          <w:rFonts w:ascii="Arial" w:hAnsi="Arial" w:cs="Arial"/>
          <w:sz w:val="24"/>
          <w:szCs w:val="24"/>
          <w:lang w:val="en-US"/>
        </w:rPr>
        <w:t xml:space="preserve">Accepted </w:t>
      </w:r>
      <w:r w:rsidR="004A0071">
        <w:rPr>
          <w:rFonts w:ascii="Arial" w:hAnsi="Arial" w:cs="Arial"/>
          <w:sz w:val="24"/>
          <w:szCs w:val="24"/>
          <w:lang w:val="en-US"/>
        </w:rPr>
        <w:t xml:space="preserve">other </w:t>
      </w:r>
      <w:r>
        <w:rPr>
          <w:rFonts w:ascii="Arial" w:hAnsi="Arial" w:cs="Arial"/>
          <w:sz w:val="24"/>
          <w:szCs w:val="24"/>
          <w:lang w:val="en-US"/>
        </w:rPr>
        <w:t>values are TEXT and JSON</w:t>
      </w:r>
      <w:r w:rsidR="00486E6F">
        <w:rPr>
          <w:rFonts w:ascii="Arial" w:hAnsi="Arial" w:cs="Arial"/>
          <w:sz w:val="24"/>
          <w:szCs w:val="24"/>
          <w:lang w:val="en-US"/>
        </w:rPr>
        <w:t>.</w:t>
      </w:r>
    </w:p>
    <w:p w:rsidR="00B20444" w:rsidRDefault="00B20444" w:rsidP="00675F1C">
      <w:pPr>
        <w:pStyle w:val="Testopreformattato"/>
        <w:rPr>
          <w:rFonts w:ascii="Arial" w:hAnsi="Arial" w:cs="Arial"/>
          <w:sz w:val="24"/>
          <w:szCs w:val="24"/>
          <w:lang w:val="en-US"/>
        </w:rPr>
      </w:pPr>
    </w:p>
    <w:p w:rsidR="00D53B9D" w:rsidRDefault="00D53B9D" w:rsidP="00675F1C">
      <w:pPr>
        <w:pStyle w:val="Testopreformattato"/>
        <w:rPr>
          <w:rFonts w:ascii="Arial" w:hAnsi="Arial" w:cs="Arial"/>
          <w:sz w:val="24"/>
          <w:szCs w:val="24"/>
          <w:lang w:val="en-US"/>
        </w:rPr>
      </w:pPr>
      <w:r>
        <w:rPr>
          <w:rFonts w:ascii="Arial" w:hAnsi="Arial" w:cs="Arial"/>
          <w:sz w:val="24"/>
          <w:szCs w:val="24"/>
          <w:lang w:val="en-US"/>
        </w:rPr>
        <w:t xml:space="preserve">For each pool, the following information </w:t>
      </w:r>
      <w:r w:rsidR="00486E6F">
        <w:rPr>
          <w:rFonts w:ascii="Arial" w:hAnsi="Arial" w:cs="Arial"/>
          <w:sz w:val="24"/>
          <w:szCs w:val="24"/>
          <w:lang w:val="en-US"/>
        </w:rPr>
        <w:t xml:space="preserve">is </w:t>
      </w:r>
      <w:r>
        <w:rPr>
          <w:rFonts w:ascii="Arial" w:hAnsi="Arial" w:cs="Arial"/>
          <w:sz w:val="24"/>
          <w:szCs w:val="24"/>
          <w:lang w:val="en-US"/>
        </w:rPr>
        <w:t>returned:</w:t>
      </w:r>
    </w:p>
    <w:p w:rsidR="00D53B9D" w:rsidRDefault="00D53B9D" w:rsidP="00D53B9D">
      <w:pPr>
        <w:pStyle w:val="Testopreformattato"/>
        <w:numPr>
          <w:ilvl w:val="0"/>
          <w:numId w:val="24"/>
        </w:numPr>
        <w:rPr>
          <w:rFonts w:ascii="Arial" w:hAnsi="Arial" w:cs="Arial"/>
          <w:sz w:val="24"/>
          <w:szCs w:val="24"/>
          <w:lang w:val="en-US"/>
        </w:rPr>
      </w:pPr>
      <w:r>
        <w:rPr>
          <w:rFonts w:ascii="Arial" w:hAnsi="Arial" w:cs="Arial"/>
          <w:sz w:val="24"/>
          <w:szCs w:val="24"/>
          <w:lang w:val="en-US"/>
        </w:rPr>
        <w:t xml:space="preserve">Number of tapes that have some free space (tapes without free space </w:t>
      </w:r>
      <w:r w:rsidR="00486E6F">
        <w:rPr>
          <w:rFonts w:ascii="Arial" w:hAnsi="Arial" w:cs="Arial"/>
          <w:sz w:val="24"/>
          <w:szCs w:val="24"/>
          <w:lang w:val="en-US"/>
        </w:rPr>
        <w:t>are not counted</w:t>
      </w:r>
      <w:r>
        <w:rPr>
          <w:rFonts w:ascii="Arial" w:hAnsi="Arial" w:cs="Arial"/>
          <w:sz w:val="24"/>
          <w:szCs w:val="24"/>
          <w:lang w:val="en-US"/>
        </w:rPr>
        <w:t>)</w:t>
      </w:r>
    </w:p>
    <w:p w:rsidR="00D53B9D" w:rsidRDefault="00D53B9D" w:rsidP="00D53B9D">
      <w:pPr>
        <w:pStyle w:val="Testopreformattato"/>
        <w:numPr>
          <w:ilvl w:val="0"/>
          <w:numId w:val="24"/>
        </w:numPr>
        <w:rPr>
          <w:rFonts w:ascii="Arial" w:hAnsi="Arial" w:cs="Arial"/>
          <w:sz w:val="24"/>
          <w:szCs w:val="24"/>
          <w:lang w:val="en-US"/>
        </w:rPr>
      </w:pPr>
      <w:r>
        <w:rPr>
          <w:rFonts w:ascii="Arial" w:hAnsi="Arial" w:cs="Arial"/>
          <w:sz w:val="24"/>
          <w:szCs w:val="24"/>
          <w:lang w:val="en-US"/>
        </w:rPr>
        <w:t>Total amount of available free space on the pool</w:t>
      </w:r>
    </w:p>
    <w:p w:rsidR="00D53B9D" w:rsidRDefault="00D53B9D" w:rsidP="00D53B9D">
      <w:pPr>
        <w:pStyle w:val="Testopreformattato"/>
        <w:numPr>
          <w:ilvl w:val="0"/>
          <w:numId w:val="24"/>
        </w:numPr>
        <w:rPr>
          <w:rFonts w:ascii="Arial" w:hAnsi="Arial" w:cs="Arial"/>
          <w:sz w:val="24"/>
          <w:szCs w:val="24"/>
          <w:lang w:val="en-US"/>
        </w:rPr>
      </w:pPr>
      <w:r>
        <w:rPr>
          <w:rFonts w:ascii="Arial" w:hAnsi="Arial" w:cs="Arial"/>
          <w:sz w:val="24"/>
          <w:szCs w:val="24"/>
          <w:lang w:val="en-US"/>
        </w:rPr>
        <w:t>Free space available on the “</w:t>
      </w:r>
      <w:r w:rsidR="00486E6F">
        <w:rPr>
          <w:rFonts w:ascii="Arial" w:hAnsi="Arial" w:cs="Arial"/>
          <w:sz w:val="24"/>
          <w:szCs w:val="24"/>
          <w:lang w:val="en-US"/>
        </w:rPr>
        <w:t xml:space="preserve">most </w:t>
      </w:r>
      <w:r>
        <w:rPr>
          <w:rFonts w:ascii="Arial" w:hAnsi="Arial" w:cs="Arial"/>
          <w:sz w:val="24"/>
          <w:szCs w:val="24"/>
          <w:lang w:val="en-US"/>
        </w:rPr>
        <w:t>full” tape of the pool</w:t>
      </w:r>
    </w:p>
    <w:p w:rsidR="00D53B9D" w:rsidRDefault="00D53B9D" w:rsidP="00D53B9D">
      <w:pPr>
        <w:pStyle w:val="Testopreformattato"/>
        <w:numPr>
          <w:ilvl w:val="0"/>
          <w:numId w:val="24"/>
        </w:numPr>
        <w:rPr>
          <w:rFonts w:ascii="Arial" w:hAnsi="Arial" w:cs="Arial"/>
          <w:sz w:val="24"/>
          <w:szCs w:val="24"/>
          <w:lang w:val="en-US"/>
        </w:rPr>
      </w:pPr>
      <w:r>
        <w:rPr>
          <w:rFonts w:ascii="Arial" w:hAnsi="Arial" w:cs="Arial"/>
          <w:sz w:val="24"/>
          <w:szCs w:val="24"/>
          <w:lang w:val="en-US"/>
        </w:rPr>
        <w:t>Free space available on the “</w:t>
      </w:r>
      <w:r w:rsidR="00486E6F">
        <w:rPr>
          <w:rFonts w:ascii="Arial" w:hAnsi="Arial" w:cs="Arial"/>
          <w:sz w:val="24"/>
          <w:szCs w:val="24"/>
          <w:lang w:val="en-US"/>
        </w:rPr>
        <w:t>least</w:t>
      </w:r>
      <w:r>
        <w:rPr>
          <w:rFonts w:ascii="Arial" w:hAnsi="Arial" w:cs="Arial"/>
          <w:sz w:val="24"/>
          <w:szCs w:val="24"/>
          <w:lang w:val="en-US"/>
        </w:rPr>
        <w:t xml:space="preserve"> full” tape of the pool</w:t>
      </w:r>
    </w:p>
    <w:p w:rsidR="00D53B9D" w:rsidRDefault="00D53B9D" w:rsidP="00675F1C">
      <w:pPr>
        <w:pStyle w:val="Testopreformattato"/>
        <w:rPr>
          <w:rFonts w:ascii="Arial" w:hAnsi="Arial" w:cs="Arial"/>
          <w:sz w:val="24"/>
          <w:szCs w:val="24"/>
          <w:lang w:val="en-US"/>
        </w:rPr>
      </w:pPr>
    </w:p>
    <w:p w:rsidR="00B20444" w:rsidRDefault="00B20444" w:rsidP="00675F1C">
      <w:pPr>
        <w:pStyle w:val="Testopreformattato"/>
        <w:rPr>
          <w:rFonts w:ascii="Arial" w:hAnsi="Arial" w:cs="Arial"/>
          <w:sz w:val="24"/>
          <w:szCs w:val="24"/>
          <w:lang w:val="en-US"/>
        </w:rPr>
      </w:pPr>
      <w:r>
        <w:rPr>
          <w:rFonts w:ascii="Arial" w:hAnsi="Arial" w:cs="Arial"/>
          <w:sz w:val="24"/>
          <w:szCs w:val="24"/>
          <w:lang w:val="en-US"/>
        </w:rPr>
        <w:t>Examples:</w:t>
      </w:r>
    </w:p>
    <w:p w:rsidR="00D53B9D" w:rsidRDefault="00024120" w:rsidP="00675F1C">
      <w:pPr>
        <w:pStyle w:val="Testopreformattato"/>
        <w:rPr>
          <w:rFonts w:ascii="Arial" w:hAnsi="Arial" w:cs="Arial"/>
          <w:sz w:val="24"/>
          <w:szCs w:val="24"/>
          <w:lang w:val="en-US"/>
        </w:rPr>
      </w:pPr>
      <w:hyperlink w:history="1">
        <w:r w:rsidR="00D53B9D" w:rsidRPr="00CC7326">
          <w:rPr>
            <w:rStyle w:val="Collegamentoipertestuale"/>
            <w:rFonts w:ascii="Arial" w:hAnsi="Arial" w:cs="Arial"/>
            <w:sz w:val="24"/>
            <w:szCs w:val="24"/>
            <w:lang w:val="en-US"/>
          </w:rPr>
          <w:t>http://&gt;servername&gt;/ltfsarchiver/cgi-bin/QueryFreeSpaces?Output=JSON</w:t>
        </w:r>
      </w:hyperlink>
    </w:p>
    <w:p w:rsidR="00D53B9D" w:rsidRDefault="00D53B9D" w:rsidP="00675F1C">
      <w:pPr>
        <w:pStyle w:val="Testopreformattato"/>
        <w:rPr>
          <w:rFonts w:ascii="Arial" w:hAnsi="Arial" w:cs="Arial"/>
          <w:sz w:val="24"/>
          <w:szCs w:val="24"/>
          <w:lang w:val="en-US"/>
        </w:rPr>
      </w:pPr>
    </w:p>
    <w:p w:rsidR="00D53B9D" w:rsidRDefault="00D53B9D" w:rsidP="00675F1C">
      <w:pPr>
        <w:pStyle w:val="Testopreformattato"/>
        <w:rPr>
          <w:rStyle w:val="sbrace"/>
          <w:rFonts w:ascii="Lucida Console" w:hAnsi="Lucida Console"/>
          <w:color w:val="666666"/>
          <w:sz w:val="18"/>
          <w:szCs w:val="18"/>
          <w:bdr w:val="none" w:sz="0" w:space="0" w:color="auto" w:frame="1"/>
          <w:lang w:val="en-US"/>
        </w:rPr>
      </w:pPr>
      <w:r w:rsidRPr="002F7003">
        <w:rPr>
          <w:rStyle w:val="sbrace"/>
          <w:rFonts w:ascii="Lucida Console" w:hAnsi="Lucida Console"/>
          <w:color w:val="666666"/>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"exit_code"</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"200"</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"output"</w:t>
      </w:r>
      <w:r w:rsidRPr="002F7003">
        <w:rPr>
          <w:rStyle w:val="scolon"/>
          <w:rFonts w:ascii="Lucida Console" w:hAnsi="Lucida Console"/>
          <w:color w:val="333333"/>
          <w:bdr w:val="none" w:sz="0" w:space="0" w:color="auto" w:frame="1"/>
          <w:lang w:val="en-US"/>
        </w:rPr>
        <w:t>:</w:t>
      </w:r>
      <w:r w:rsidRPr="002F7003">
        <w:rPr>
          <w:rStyle w:val="sbracket"/>
          <w:rFonts w:ascii="Lucida Console" w:hAnsi="Lucida Console"/>
          <w:color w:val="666666"/>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brace"/>
          <w:rFonts w:ascii="Lucida Console" w:hAnsi="Lucida Console"/>
          <w:color w:val="666666"/>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w:t>
      </w:r>
      <w:proofErr w:type="spellStart"/>
      <w:r w:rsidRPr="002F7003">
        <w:rPr>
          <w:rStyle w:val="sobjectk"/>
          <w:rFonts w:ascii="Lucida Console" w:hAnsi="Lucida Console"/>
          <w:b/>
          <w:bCs/>
          <w:color w:val="36393B"/>
          <w:bdr w:val="none" w:sz="0" w:space="0" w:color="auto" w:frame="1"/>
          <w:lang w:val="en-US"/>
        </w:rPr>
        <w:t>Poolname</w:t>
      </w:r>
      <w:proofErr w:type="spellEnd"/>
      <w:r w:rsidRPr="002F7003">
        <w:rPr>
          <w:rStyle w:val="sobjectk"/>
          <w:rFonts w:ascii="Lucida Console" w:hAnsi="Lucida Console"/>
          <w:b/>
          <w:bCs/>
          <w:color w:val="36393B"/>
          <w:bdr w:val="none" w:sz="0" w:space="0" w:color="auto" w:frame="1"/>
          <w:lang w:val="en-US"/>
        </w:rPr>
        <w:t>"</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w:t>
      </w:r>
      <w:proofErr w:type="spellStart"/>
      <w:r w:rsidRPr="002F7003">
        <w:rPr>
          <w:rStyle w:val="sobjectv"/>
          <w:rFonts w:ascii="Lucida Console" w:hAnsi="Lucida Console"/>
          <w:color w:val="000000"/>
          <w:bdr w:val="none" w:sz="0" w:space="0" w:color="auto" w:frame="1"/>
          <w:lang w:val="en-US"/>
        </w:rPr>
        <w:t>poolA</w:t>
      </w:r>
      <w:proofErr w:type="spellEnd"/>
      <w:r w:rsidRPr="002F7003">
        <w:rPr>
          <w:rStyle w:val="sobjectv"/>
          <w:rFonts w:ascii="Lucida Console" w:hAnsi="Lucida Console"/>
          <w:color w:val="000000"/>
          <w:bdr w:val="none" w:sz="0" w:space="0" w:color="auto" w:frame="1"/>
          <w:lang w:val="en-US"/>
        </w:rPr>
        <w:t>"</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"NumTapes"</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"3"</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"Total"</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"3840694"</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"Min"</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"911478"</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"Max"</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"1464608"</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brace"/>
          <w:rFonts w:ascii="Lucida Console" w:hAnsi="Lucida Console"/>
          <w:color w:val="666666"/>
          <w:bdr w:val="none" w:sz="0" w:space="0" w:color="auto" w:frame="1"/>
          <w:lang w:val="en-US"/>
        </w:rPr>
        <w:t>}</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brace"/>
          <w:rFonts w:ascii="Lucida Console" w:hAnsi="Lucida Console"/>
          <w:color w:val="666666"/>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w:t>
      </w:r>
      <w:proofErr w:type="spellStart"/>
      <w:r w:rsidRPr="002F7003">
        <w:rPr>
          <w:rStyle w:val="sobjectk"/>
          <w:rFonts w:ascii="Lucida Console" w:hAnsi="Lucida Console"/>
          <w:b/>
          <w:bCs/>
          <w:color w:val="36393B"/>
          <w:bdr w:val="none" w:sz="0" w:space="0" w:color="auto" w:frame="1"/>
          <w:lang w:val="en-US"/>
        </w:rPr>
        <w:t>Poolname</w:t>
      </w:r>
      <w:proofErr w:type="spellEnd"/>
      <w:r w:rsidRPr="002F7003">
        <w:rPr>
          <w:rStyle w:val="sobjectk"/>
          <w:rFonts w:ascii="Lucida Console" w:hAnsi="Lucida Console"/>
          <w:b/>
          <w:bCs/>
          <w:color w:val="36393B"/>
          <w:bdr w:val="none" w:sz="0" w:space="0" w:color="auto" w:frame="1"/>
          <w:lang w:val="en-US"/>
        </w:rPr>
        <w:t>"</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w:t>
      </w:r>
      <w:proofErr w:type="spellStart"/>
      <w:r w:rsidRPr="002F7003">
        <w:rPr>
          <w:rStyle w:val="sobjectv"/>
          <w:rFonts w:ascii="Lucida Console" w:hAnsi="Lucida Console"/>
          <w:color w:val="000000"/>
          <w:bdr w:val="none" w:sz="0" w:space="0" w:color="auto" w:frame="1"/>
          <w:lang w:val="en-US"/>
        </w:rPr>
        <w:t>poolB</w:t>
      </w:r>
      <w:proofErr w:type="spellEnd"/>
      <w:r w:rsidRPr="002F7003">
        <w:rPr>
          <w:rStyle w:val="sobjectv"/>
          <w:rFonts w:ascii="Lucida Console" w:hAnsi="Lucida Console"/>
          <w:color w:val="000000"/>
          <w:bdr w:val="none" w:sz="0" w:space="0" w:color="auto" w:frame="1"/>
          <w:lang w:val="en-US"/>
        </w:rPr>
        <w:t>"</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"NumTapes"</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"3"</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"Total"</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"3871334"</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"Min"</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"962796"</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"Max"</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"1464608"</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brace"/>
          <w:rFonts w:ascii="Lucida Console" w:hAnsi="Lucida Console"/>
          <w:color w:val="666666"/>
          <w:bdr w:val="none" w:sz="0" w:space="0" w:color="auto" w:frame="1"/>
          <w:lang w:val="en-US"/>
        </w:rPr>
        <w:t>}</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bdr w:val="none" w:sz="0" w:space="0" w:color="auto" w:frame="1"/>
          <w:lang w:val="en-US"/>
        </w:rPr>
        <w:t>      </w:t>
      </w:r>
      <w:r w:rsidRPr="002F7003">
        <w:rPr>
          <w:rStyle w:val="sbrace"/>
          <w:rFonts w:ascii="Lucida Console" w:hAnsi="Lucida Console"/>
          <w:color w:val="666666"/>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w:t>
      </w:r>
      <w:proofErr w:type="spellStart"/>
      <w:r w:rsidRPr="002F7003">
        <w:rPr>
          <w:rStyle w:val="sobjectk"/>
          <w:rFonts w:ascii="Lucida Console" w:hAnsi="Lucida Console"/>
          <w:b/>
          <w:bCs/>
          <w:color w:val="36393B"/>
          <w:bdr w:val="none" w:sz="0" w:space="0" w:color="auto" w:frame="1"/>
          <w:lang w:val="en-US"/>
        </w:rPr>
        <w:t>Poolname</w:t>
      </w:r>
      <w:proofErr w:type="spellEnd"/>
      <w:r w:rsidRPr="002F7003">
        <w:rPr>
          <w:rStyle w:val="sobjectk"/>
          <w:rFonts w:ascii="Lucida Console" w:hAnsi="Lucida Console"/>
          <w:b/>
          <w:bCs/>
          <w:color w:val="36393B"/>
          <w:bdr w:val="none" w:sz="0" w:space="0" w:color="auto" w:frame="1"/>
          <w:lang w:val="en-US"/>
        </w:rPr>
        <w:t>"</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w:t>
      </w:r>
      <w:proofErr w:type="spellStart"/>
      <w:r w:rsidRPr="002F7003">
        <w:rPr>
          <w:rStyle w:val="sobjectv"/>
          <w:rFonts w:ascii="Lucida Console" w:hAnsi="Lucida Console"/>
          <w:color w:val="000000"/>
          <w:bdr w:val="none" w:sz="0" w:space="0" w:color="auto" w:frame="1"/>
          <w:lang w:val="en-US"/>
        </w:rPr>
        <w:t>poolD</w:t>
      </w:r>
      <w:proofErr w:type="spellEnd"/>
      <w:r w:rsidRPr="002F7003">
        <w:rPr>
          <w:rStyle w:val="sobjectv"/>
          <w:rFonts w:ascii="Lucida Console" w:hAnsi="Lucida Console"/>
          <w:color w:val="000000"/>
          <w:bdr w:val="none" w:sz="0" w:space="0" w:color="auto" w:frame="1"/>
          <w:lang w:val="en-US"/>
        </w:rPr>
        <w:t>"</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"NumTapes"</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"1"</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lastRenderedPageBreak/>
        <w:t>         </w:t>
      </w:r>
      <w:r w:rsidRPr="002F7003">
        <w:rPr>
          <w:rStyle w:val="sobjectk"/>
          <w:rFonts w:ascii="Lucida Console" w:hAnsi="Lucida Console"/>
          <w:b/>
          <w:bCs/>
          <w:color w:val="36393B"/>
          <w:bdr w:val="none" w:sz="0" w:space="0" w:color="auto" w:frame="1"/>
          <w:lang w:val="en-US"/>
        </w:rPr>
        <w:t>"Total"</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"1464608"</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"Min"</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"1464608"</w:t>
      </w:r>
      <w:r w:rsidRPr="002F7003">
        <w:rPr>
          <w:rStyle w:val="scomma"/>
          <w:rFonts w:ascii="Lucida Console" w:hAnsi="Lucida Console"/>
          <w:color w:val="333333"/>
          <w:bdr w:val="none" w:sz="0" w:space="0" w:color="auto" w:frame="1"/>
          <w:lang w:val="en-US"/>
        </w:rPr>
        <w:t>,</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objectk"/>
          <w:rFonts w:ascii="Lucida Console" w:hAnsi="Lucida Console"/>
          <w:b/>
          <w:bCs/>
          <w:color w:val="36393B"/>
          <w:bdr w:val="none" w:sz="0" w:space="0" w:color="auto" w:frame="1"/>
          <w:lang w:val="en-US"/>
        </w:rPr>
        <w:t>"Max"</w:t>
      </w:r>
      <w:r w:rsidRPr="002F7003">
        <w:rPr>
          <w:rStyle w:val="scolon"/>
          <w:rFonts w:ascii="Lucida Console" w:hAnsi="Lucida Console"/>
          <w:color w:val="333333"/>
          <w:bdr w:val="none" w:sz="0" w:space="0" w:color="auto" w:frame="1"/>
          <w:lang w:val="en-US"/>
        </w:rPr>
        <w:t>:</w:t>
      </w:r>
      <w:r w:rsidRPr="002F7003">
        <w:rPr>
          <w:rStyle w:val="sobjectv"/>
          <w:rFonts w:ascii="Lucida Console" w:hAnsi="Lucida Console"/>
          <w:color w:val="000000"/>
          <w:bdr w:val="none" w:sz="0" w:space="0" w:color="auto" w:frame="1"/>
          <w:lang w:val="en-US"/>
        </w:rPr>
        <w:t>"1464608"</w:t>
      </w:r>
      <w:r w:rsidRPr="002F7003">
        <w:rPr>
          <w:rFonts w:ascii="Lucida Console" w:hAnsi="Lucida Console"/>
          <w:color w:val="000000"/>
          <w:lang w:val="en-US"/>
        </w:rPr>
        <w:br/>
      </w:r>
      <w:r w:rsidRPr="002F7003">
        <w:rPr>
          <w:rFonts w:ascii="Lucida Console" w:hAnsi="Lucida Console"/>
          <w:color w:val="000000"/>
          <w:bdr w:val="none" w:sz="0" w:space="0" w:color="auto" w:frame="1"/>
          <w:lang w:val="en-US"/>
        </w:rPr>
        <w:t>      </w:t>
      </w:r>
      <w:r w:rsidRPr="002F7003">
        <w:rPr>
          <w:rStyle w:val="sbrace"/>
          <w:rFonts w:ascii="Lucida Console" w:hAnsi="Lucida Console"/>
          <w:color w:val="666666"/>
          <w:bdr w:val="none" w:sz="0" w:space="0" w:color="auto" w:frame="1"/>
          <w:lang w:val="en-US"/>
        </w:rPr>
        <w:t>}</w:t>
      </w:r>
      <w:r w:rsidRPr="002F7003">
        <w:rPr>
          <w:rFonts w:ascii="Lucida Console" w:hAnsi="Lucida Console"/>
          <w:color w:val="000000"/>
          <w:lang w:val="en-US"/>
        </w:rPr>
        <w:br/>
      </w:r>
      <w:r w:rsidRPr="00D53B9D">
        <w:rPr>
          <w:rFonts w:ascii="Lucida Console" w:hAnsi="Lucida Console"/>
          <w:color w:val="000000"/>
          <w:sz w:val="18"/>
          <w:szCs w:val="18"/>
          <w:bdr w:val="none" w:sz="0" w:space="0" w:color="auto" w:frame="1"/>
          <w:lang w:val="en-US"/>
        </w:rPr>
        <w:t>   </w:t>
      </w:r>
      <w:r w:rsidRPr="00D53B9D">
        <w:rPr>
          <w:rStyle w:val="sbracket"/>
          <w:rFonts w:ascii="Lucida Console" w:hAnsi="Lucida Console"/>
          <w:color w:val="666666"/>
          <w:sz w:val="18"/>
          <w:szCs w:val="18"/>
          <w:bdr w:val="none" w:sz="0" w:space="0" w:color="auto" w:frame="1"/>
          <w:lang w:val="en-US"/>
        </w:rPr>
        <w:t>]</w:t>
      </w:r>
      <w:r w:rsidRPr="00D53B9D">
        <w:rPr>
          <w:rFonts w:ascii="Lucida Console" w:hAnsi="Lucida Console"/>
          <w:color w:val="000000"/>
          <w:sz w:val="18"/>
          <w:szCs w:val="18"/>
          <w:lang w:val="en-US"/>
        </w:rPr>
        <w:br/>
      </w:r>
      <w:r w:rsidRPr="00D53B9D">
        <w:rPr>
          <w:rStyle w:val="sbrace"/>
          <w:rFonts w:ascii="Lucida Console" w:hAnsi="Lucida Console"/>
          <w:color w:val="666666"/>
          <w:sz w:val="18"/>
          <w:szCs w:val="18"/>
          <w:bdr w:val="none" w:sz="0" w:space="0" w:color="auto" w:frame="1"/>
          <w:lang w:val="en-US"/>
        </w:rPr>
        <w:t>}</w:t>
      </w:r>
    </w:p>
    <w:p w:rsidR="00D53B9D" w:rsidRDefault="00D53B9D" w:rsidP="00675F1C">
      <w:pPr>
        <w:pStyle w:val="Testopreformattato"/>
        <w:rPr>
          <w:rStyle w:val="sbrace"/>
          <w:rFonts w:ascii="Lucida Console" w:hAnsi="Lucida Console"/>
          <w:color w:val="666666"/>
          <w:sz w:val="18"/>
          <w:szCs w:val="18"/>
          <w:bdr w:val="none" w:sz="0" w:space="0" w:color="auto" w:frame="1"/>
          <w:lang w:val="en-US"/>
        </w:rPr>
      </w:pPr>
    </w:p>
    <w:p w:rsidR="00D53B9D" w:rsidRDefault="00D53B9D">
      <w:pPr>
        <w:suppressAutoHyphens w:val="0"/>
        <w:spacing w:after="200" w:line="276" w:lineRule="auto"/>
        <w:rPr>
          <w:rStyle w:val="sbrace"/>
          <w:rFonts w:ascii="Lucida Console" w:eastAsia="NSimSun" w:hAnsi="Lucida Console" w:cs="Courier New"/>
          <w:color w:val="666666"/>
          <w:kern w:val="1"/>
          <w:sz w:val="18"/>
          <w:szCs w:val="18"/>
          <w:bdr w:val="none" w:sz="0" w:space="0" w:color="auto" w:frame="1"/>
          <w:lang w:val="en-US" w:eastAsia="hi-IN" w:bidi="hi-IN"/>
        </w:rPr>
      </w:pPr>
    </w:p>
    <w:p w:rsidR="00D53B9D" w:rsidRPr="00D53B9D" w:rsidRDefault="00024120" w:rsidP="00675F1C">
      <w:pPr>
        <w:pStyle w:val="Testopreformattato"/>
        <w:rPr>
          <w:rStyle w:val="sbrace"/>
          <w:rFonts w:ascii="Arial" w:hAnsi="Arial" w:cs="Arial"/>
          <w:color w:val="666666"/>
          <w:sz w:val="22"/>
          <w:szCs w:val="22"/>
          <w:bdr w:val="none" w:sz="0" w:space="0" w:color="auto" w:frame="1"/>
          <w:lang w:val="en-US"/>
        </w:rPr>
      </w:pPr>
      <w:hyperlink w:history="1">
        <w:r w:rsidR="00D53B9D" w:rsidRPr="00D53B9D">
          <w:rPr>
            <w:rStyle w:val="Collegamentoipertestuale"/>
            <w:rFonts w:ascii="Arial" w:hAnsi="Arial" w:cs="Arial"/>
            <w:sz w:val="22"/>
            <w:szCs w:val="22"/>
            <w:bdr w:val="none" w:sz="0" w:space="0" w:color="auto" w:frame="1"/>
            <w:lang w:val="en-US"/>
          </w:rPr>
          <w:t>http://&lt;servername&gt;/ltfsarchiver/cgi-bin/QueryFreeSpaces?Output=JSON&amp;PoolName=poolB</w:t>
        </w:r>
      </w:hyperlink>
    </w:p>
    <w:p w:rsidR="00D53B9D" w:rsidRDefault="00D53B9D" w:rsidP="00675F1C">
      <w:pPr>
        <w:pStyle w:val="Testopreformattato"/>
        <w:rPr>
          <w:rStyle w:val="sbrace"/>
          <w:rFonts w:ascii="Lucida Console" w:hAnsi="Lucida Console"/>
          <w:color w:val="666666"/>
          <w:sz w:val="18"/>
          <w:szCs w:val="18"/>
          <w:bdr w:val="none" w:sz="0" w:space="0" w:color="auto" w:frame="1"/>
          <w:lang w:val="en-US"/>
        </w:rPr>
      </w:pPr>
    </w:p>
    <w:p w:rsidR="00D53B9D" w:rsidRDefault="00D53B9D" w:rsidP="00675F1C">
      <w:pPr>
        <w:pStyle w:val="Testopreformattato"/>
        <w:rPr>
          <w:rStyle w:val="sbrace"/>
          <w:rFonts w:ascii="Lucida Console" w:hAnsi="Lucida Console"/>
          <w:color w:val="666666"/>
          <w:sz w:val="18"/>
          <w:szCs w:val="18"/>
          <w:bdr w:val="none" w:sz="0" w:space="0" w:color="auto" w:frame="1"/>
          <w:lang w:val="en-US"/>
        </w:rPr>
      </w:pPr>
    </w:p>
    <w:p w:rsidR="00D53B9D" w:rsidRPr="00D53B9D" w:rsidRDefault="00D53B9D" w:rsidP="00D5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0"/>
          <w:szCs w:val="20"/>
          <w:lang w:val="en-US" w:eastAsia="it-IT"/>
        </w:rPr>
      </w:pPr>
      <w:r w:rsidRPr="00D53B9D">
        <w:rPr>
          <w:rFonts w:ascii="Courier New" w:hAnsi="Courier New" w:cs="Courier New"/>
          <w:color w:val="000000"/>
          <w:sz w:val="20"/>
          <w:szCs w:val="20"/>
          <w:lang w:val="en-US" w:eastAsia="it-IT"/>
        </w:rPr>
        <w:t>{"exit_code":"200","output":[{"Poolname":"poolB","NumTapes":"3","Total":"3871334","Min":"962796","Max":"1464608"}]}</w:t>
      </w:r>
    </w:p>
    <w:p w:rsidR="00D53B9D" w:rsidRPr="00D53B9D" w:rsidRDefault="00D53B9D" w:rsidP="00675F1C">
      <w:pPr>
        <w:pStyle w:val="Testopreformattato"/>
        <w:rPr>
          <w:rFonts w:ascii="Arial" w:hAnsi="Arial" w:cs="Arial"/>
          <w:sz w:val="24"/>
          <w:szCs w:val="24"/>
          <w:lang w:val="en-US"/>
        </w:rPr>
      </w:pPr>
    </w:p>
    <w:p w:rsidR="007726E0" w:rsidRDefault="007726E0">
      <w:pPr>
        <w:suppressAutoHyphens w:val="0"/>
        <w:spacing w:after="200" w:line="276" w:lineRule="auto"/>
        <w:rPr>
          <w:rFonts w:cs="Arial"/>
          <w:b/>
          <w:bCs/>
          <w:iCs/>
          <w:sz w:val="28"/>
          <w:szCs w:val="28"/>
        </w:rPr>
      </w:pPr>
      <w:bookmarkStart w:id="23" w:name="_Toc336500843"/>
      <w:r>
        <w:br w:type="page"/>
      </w:r>
    </w:p>
    <w:p w:rsidR="00675F1C" w:rsidRPr="007F0474" w:rsidRDefault="00675F1C" w:rsidP="002A2BEB">
      <w:pPr>
        <w:pStyle w:val="Titolo2"/>
        <w:numPr>
          <w:ilvl w:val="0"/>
          <w:numId w:val="27"/>
        </w:numPr>
      </w:pPr>
      <w:bookmarkStart w:id="24" w:name="_Toc347494722"/>
      <w:r>
        <w:lastRenderedPageBreak/>
        <w:t>A</w:t>
      </w:r>
      <w:r w:rsidRPr="007F0474">
        <w:t>rchiving operations (</w:t>
      </w:r>
      <w:proofErr w:type="spellStart"/>
      <w:r w:rsidRPr="007F0474">
        <w:t>WriteToLTO</w:t>
      </w:r>
      <w:proofErr w:type="spellEnd"/>
      <w:r w:rsidRPr="007F0474">
        <w:t>)</w:t>
      </w:r>
      <w:bookmarkEnd w:id="23"/>
      <w:bookmarkEnd w:id="24"/>
    </w:p>
    <w:p w:rsidR="00CD0757" w:rsidRDefault="00CD0757" w:rsidP="00486E6F"/>
    <w:p w:rsidR="00CD0757" w:rsidRPr="00AD21B8" w:rsidRDefault="00CD0757" w:rsidP="00CD0757">
      <w:pPr>
        <w:jc w:val="both"/>
        <w:rPr>
          <w:lang w:val="en-US"/>
        </w:rPr>
      </w:pPr>
      <w:r>
        <w:rPr>
          <w:rFonts w:cs="Arial"/>
          <w:lang w:val="en-US"/>
        </w:rPr>
        <w:t>Service URL:</w:t>
      </w:r>
    </w:p>
    <w:p w:rsidR="00675F1C" w:rsidRDefault="00024120" w:rsidP="00486E6F">
      <w:hyperlink w:history="1">
        <w:r w:rsidR="00675F1C" w:rsidRPr="00122046">
          <w:rPr>
            <w:rStyle w:val="Collegamentoipertestuale"/>
            <w:i/>
          </w:rPr>
          <w:t>http://&lt;servername&gt;/pprime/cgi-bin/WriteToLTO</w:t>
        </w:r>
      </w:hyperlink>
      <w:r w:rsidR="00675F1C" w:rsidRPr="001440DB">
        <w:t xml:space="preserve"> </w:t>
      </w:r>
    </w:p>
    <w:p w:rsidR="00675F1C" w:rsidRDefault="00675F1C" w:rsidP="00486E6F">
      <w:pPr>
        <w:jc w:val="both"/>
      </w:pPr>
    </w:p>
    <w:p w:rsidR="00675F1C" w:rsidRPr="00C36412" w:rsidRDefault="00675F1C" w:rsidP="00486E6F">
      <w:pPr>
        <w:jc w:val="both"/>
      </w:pPr>
      <w:r w:rsidRPr="00C36412">
        <w:t xml:space="preserve">Used to archive a file or a directory (recursive) on an LTO Tape. In </w:t>
      </w:r>
      <w:r w:rsidR="00486E6F">
        <w:t xml:space="preserve">Table </w:t>
      </w:r>
      <w:r w:rsidR="006E4A51">
        <w:t>4</w:t>
      </w:r>
      <w:r w:rsidR="00486E6F">
        <w:t xml:space="preserve"> </w:t>
      </w:r>
      <w:r w:rsidRPr="00C36412">
        <w:t>are shown all the possible combinations</w:t>
      </w:r>
      <w:r w:rsidR="00486E6F">
        <w:t xml:space="preserve"> of commands and parameters, N/A</w:t>
      </w:r>
      <w:r w:rsidRPr="00C36412">
        <w:t xml:space="preserve"> means that the parameter is not applicable for that command.</w:t>
      </w:r>
    </w:p>
    <w:p w:rsidR="00675F1C" w:rsidRDefault="00675F1C" w:rsidP="00675F1C">
      <w:pPr>
        <w:jc w:val="both"/>
        <w:rPr>
          <w:rFonts w:cs="Arial"/>
          <w:lang w:val="en-US"/>
        </w:rPr>
      </w:pPr>
    </w:p>
    <w:p w:rsidR="00675F1C" w:rsidRDefault="00675F1C" w:rsidP="00675F1C">
      <w:pPr>
        <w:pStyle w:val="Testopreformattato"/>
        <w:rPr>
          <w:rFonts w:ascii="Arial" w:hAnsi="Arial" w:cs="Arial"/>
          <w:lang w:val="en-US"/>
        </w:rPr>
      </w:pPr>
    </w:p>
    <w:tbl>
      <w:tblPr>
        <w:tblW w:w="0" w:type="auto"/>
        <w:tblInd w:w="-55" w:type="dxa"/>
        <w:tblLayout w:type="fixed"/>
        <w:tblCellMar>
          <w:left w:w="0" w:type="dxa"/>
          <w:right w:w="0" w:type="dxa"/>
        </w:tblCellMar>
        <w:tblLook w:val="0000" w:firstRow="0" w:lastRow="0" w:firstColumn="0" w:lastColumn="0" w:noHBand="0" w:noVBand="0"/>
      </w:tblPr>
      <w:tblGrid>
        <w:gridCol w:w="1580"/>
        <w:gridCol w:w="36"/>
        <w:gridCol w:w="1284"/>
        <w:gridCol w:w="1484"/>
        <w:gridCol w:w="1410"/>
        <w:gridCol w:w="1379"/>
        <w:gridCol w:w="1920"/>
        <w:gridCol w:w="21"/>
      </w:tblGrid>
      <w:tr w:rsidR="00675F1C" w:rsidRPr="00C36412" w:rsidTr="00B20444">
        <w:tc>
          <w:tcPr>
            <w:tcW w:w="1616" w:type="dxa"/>
            <w:gridSpan w:val="2"/>
            <w:tcBorders>
              <w:top w:val="single" w:sz="1" w:space="0" w:color="000000"/>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b/>
                <w:lang w:val="en-GB"/>
              </w:rPr>
            </w:pPr>
            <w:r w:rsidRPr="00C36412">
              <w:rPr>
                <w:rFonts w:ascii="Arial" w:hAnsi="Arial" w:cs="Arial"/>
                <w:b/>
                <w:lang w:val="en-GB"/>
              </w:rPr>
              <w:t>Command</w:t>
            </w:r>
          </w:p>
        </w:tc>
        <w:tc>
          <w:tcPr>
            <w:tcW w:w="7477" w:type="dxa"/>
            <w:gridSpan w:val="5"/>
            <w:tcBorders>
              <w:top w:val="single" w:sz="1" w:space="0" w:color="000000"/>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b/>
                <w:lang w:val="en-GB"/>
              </w:rPr>
            </w:pPr>
            <w:r w:rsidRPr="00C36412">
              <w:rPr>
                <w:rFonts w:ascii="Arial" w:hAnsi="Arial" w:cs="Arial"/>
                <w:b/>
                <w:lang w:val="en-GB"/>
              </w:rPr>
              <w:t>Parameters</w:t>
            </w:r>
          </w:p>
        </w:tc>
        <w:tc>
          <w:tcPr>
            <w:tcW w:w="21" w:type="dxa"/>
            <w:tcBorders>
              <w:left w:val="single" w:sz="1" w:space="0" w:color="000000"/>
            </w:tcBorders>
            <w:shd w:val="clear" w:color="auto" w:fill="auto"/>
          </w:tcPr>
          <w:p w:rsidR="00675F1C" w:rsidRPr="00C36412" w:rsidRDefault="00675F1C" w:rsidP="00B20444">
            <w:pPr>
              <w:snapToGrid w:val="0"/>
              <w:rPr>
                <w:rFonts w:cs="Arial"/>
                <w:b/>
              </w:rPr>
            </w:pPr>
          </w:p>
        </w:tc>
      </w:tr>
      <w:tr w:rsidR="00675F1C" w:rsidRPr="00C36412" w:rsidTr="00B20444">
        <w:tblPrEx>
          <w:tblCellMar>
            <w:top w:w="55" w:type="dxa"/>
            <w:left w:w="55" w:type="dxa"/>
            <w:bottom w:w="55" w:type="dxa"/>
            <w:right w:w="55" w:type="dxa"/>
          </w:tblCellMar>
        </w:tblPrEx>
        <w:tc>
          <w:tcPr>
            <w:tcW w:w="1580" w:type="dxa"/>
            <w:tcBorders>
              <w:left w:val="single" w:sz="1" w:space="0" w:color="000000"/>
              <w:bottom w:val="single" w:sz="1" w:space="0" w:color="000000"/>
            </w:tcBorders>
            <w:shd w:val="clear" w:color="auto" w:fill="FFFFFF"/>
          </w:tcPr>
          <w:p w:rsidR="00675F1C" w:rsidRPr="00C36412" w:rsidRDefault="00675F1C" w:rsidP="00B20444">
            <w:pPr>
              <w:pStyle w:val="Contenutotabella"/>
              <w:snapToGrid w:val="0"/>
              <w:jc w:val="both"/>
              <w:rPr>
                <w:rFonts w:ascii="Arial" w:hAnsi="Arial" w:cs="Arial"/>
                <w:b/>
                <w:lang w:val="en-GB"/>
              </w:rPr>
            </w:pPr>
          </w:p>
        </w:tc>
        <w:tc>
          <w:tcPr>
            <w:tcW w:w="1320" w:type="dxa"/>
            <w:gridSpan w:val="2"/>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b/>
                <w:lang w:val="en-GB"/>
              </w:rPr>
            </w:pPr>
            <w:proofErr w:type="spellStart"/>
            <w:r w:rsidRPr="00C36412">
              <w:rPr>
                <w:rFonts w:ascii="Arial" w:hAnsi="Arial" w:cs="Arial"/>
                <w:b/>
                <w:lang w:val="en-GB"/>
              </w:rPr>
              <w:t>FileName</w:t>
            </w:r>
            <w:proofErr w:type="spellEnd"/>
          </w:p>
        </w:tc>
        <w:tc>
          <w:tcPr>
            <w:tcW w:w="1484"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b/>
                <w:lang w:val="en-GB"/>
              </w:rPr>
            </w:pPr>
            <w:proofErr w:type="spellStart"/>
            <w:r w:rsidRPr="00C36412">
              <w:rPr>
                <w:rFonts w:ascii="Arial" w:hAnsi="Arial" w:cs="Arial"/>
                <w:b/>
                <w:lang w:val="en-GB"/>
              </w:rPr>
              <w:t>PoolName</w:t>
            </w:r>
            <w:proofErr w:type="spellEnd"/>
          </w:p>
        </w:tc>
        <w:tc>
          <w:tcPr>
            <w:tcW w:w="1410"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b/>
                <w:lang w:val="en-GB"/>
              </w:rPr>
            </w:pPr>
            <w:proofErr w:type="spellStart"/>
            <w:r w:rsidRPr="00C36412">
              <w:rPr>
                <w:rFonts w:ascii="Arial" w:hAnsi="Arial" w:cs="Arial"/>
                <w:b/>
                <w:lang w:val="en-GB"/>
              </w:rPr>
              <w:t>TaskID</w:t>
            </w:r>
            <w:proofErr w:type="spellEnd"/>
          </w:p>
        </w:tc>
        <w:tc>
          <w:tcPr>
            <w:tcW w:w="1379"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b/>
                <w:lang w:val="en-GB"/>
              </w:rPr>
            </w:pPr>
            <w:r w:rsidRPr="00C36412">
              <w:rPr>
                <w:rFonts w:ascii="Arial" w:hAnsi="Arial" w:cs="Arial"/>
                <w:b/>
                <w:lang w:val="en-GB"/>
              </w:rPr>
              <w:t>Output</w:t>
            </w:r>
          </w:p>
        </w:tc>
        <w:tc>
          <w:tcPr>
            <w:tcW w:w="1941" w:type="dxa"/>
            <w:gridSpan w:val="2"/>
            <w:tcBorders>
              <w:left w:val="single" w:sz="1" w:space="0" w:color="000000"/>
              <w:bottom w:val="single" w:sz="1" w:space="0" w:color="000000"/>
              <w:right w:val="single" w:sz="1" w:space="0" w:color="000000"/>
            </w:tcBorders>
            <w:shd w:val="clear" w:color="auto" w:fill="FFFFFF"/>
          </w:tcPr>
          <w:p w:rsidR="00675F1C" w:rsidRPr="00C36412" w:rsidRDefault="00675F1C" w:rsidP="00B20444">
            <w:pPr>
              <w:pStyle w:val="Contenutotabella"/>
              <w:jc w:val="both"/>
              <w:rPr>
                <w:rFonts w:ascii="Arial" w:hAnsi="Arial" w:cs="Arial"/>
                <w:b/>
                <w:lang w:val="en-GB"/>
              </w:rPr>
            </w:pPr>
            <w:r w:rsidRPr="00C36412">
              <w:rPr>
                <w:rFonts w:ascii="Arial" w:hAnsi="Arial" w:cs="Arial"/>
                <w:b/>
                <w:lang w:val="en-GB"/>
              </w:rPr>
              <w:t>MD5</w:t>
            </w:r>
          </w:p>
        </w:tc>
      </w:tr>
      <w:tr w:rsidR="00675F1C" w:rsidRPr="00C36412" w:rsidTr="00B20444">
        <w:tblPrEx>
          <w:tblCellMar>
            <w:top w:w="55" w:type="dxa"/>
            <w:left w:w="55" w:type="dxa"/>
            <w:bottom w:w="55" w:type="dxa"/>
            <w:right w:w="55" w:type="dxa"/>
          </w:tblCellMar>
        </w:tblPrEx>
        <w:tc>
          <w:tcPr>
            <w:tcW w:w="1580"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proofErr w:type="spellStart"/>
            <w:r w:rsidRPr="00C36412">
              <w:rPr>
                <w:rFonts w:ascii="Arial" w:hAnsi="Arial" w:cs="Arial"/>
                <w:b/>
                <w:lang w:val="en-GB"/>
              </w:rPr>
              <w:t>WriteFile</w:t>
            </w:r>
            <w:proofErr w:type="spellEnd"/>
          </w:p>
        </w:tc>
        <w:tc>
          <w:tcPr>
            <w:tcW w:w="1320" w:type="dxa"/>
            <w:gridSpan w:val="2"/>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Mandatory</w:t>
            </w:r>
          </w:p>
        </w:tc>
        <w:tc>
          <w:tcPr>
            <w:tcW w:w="1484"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Optional</w:t>
            </w:r>
          </w:p>
        </w:tc>
        <w:tc>
          <w:tcPr>
            <w:tcW w:w="1410"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Output</w:t>
            </w:r>
          </w:p>
        </w:tc>
        <w:tc>
          <w:tcPr>
            <w:tcW w:w="1379"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N/a</w:t>
            </w:r>
          </w:p>
        </w:tc>
        <w:tc>
          <w:tcPr>
            <w:tcW w:w="1941" w:type="dxa"/>
            <w:gridSpan w:val="2"/>
            <w:tcBorders>
              <w:left w:val="single" w:sz="1" w:space="0" w:color="000000"/>
              <w:bottom w:val="single" w:sz="1" w:space="0" w:color="000000"/>
              <w:right w:val="single" w:sz="1" w:space="0" w:color="000000"/>
            </w:tcBorders>
            <w:shd w:val="clear" w:color="auto" w:fill="FFFFFF"/>
          </w:tcPr>
          <w:p w:rsidR="00675F1C" w:rsidRPr="00C36412" w:rsidRDefault="00675F1C" w:rsidP="00B20444">
            <w:pPr>
              <w:pStyle w:val="Contenutotabella"/>
              <w:jc w:val="both"/>
              <w:rPr>
                <w:rFonts w:ascii="Arial" w:hAnsi="Arial" w:cs="Arial"/>
                <w:b/>
                <w:lang w:val="en-GB"/>
              </w:rPr>
            </w:pPr>
            <w:r w:rsidRPr="00C36412">
              <w:rPr>
                <w:rFonts w:ascii="Arial" w:hAnsi="Arial" w:cs="Arial"/>
                <w:lang w:val="en-GB"/>
              </w:rPr>
              <w:t>Optional</w:t>
            </w:r>
          </w:p>
        </w:tc>
      </w:tr>
      <w:tr w:rsidR="00675F1C" w:rsidRPr="00C36412" w:rsidTr="00B20444">
        <w:tblPrEx>
          <w:tblCellMar>
            <w:top w:w="55" w:type="dxa"/>
            <w:left w:w="55" w:type="dxa"/>
            <w:bottom w:w="55" w:type="dxa"/>
            <w:right w:w="55" w:type="dxa"/>
          </w:tblCellMar>
        </w:tblPrEx>
        <w:tc>
          <w:tcPr>
            <w:tcW w:w="1580"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proofErr w:type="spellStart"/>
            <w:r w:rsidRPr="00C36412">
              <w:rPr>
                <w:rFonts w:ascii="Arial" w:hAnsi="Arial" w:cs="Arial"/>
                <w:b/>
                <w:lang w:val="en-GB"/>
              </w:rPr>
              <w:t>WriteFolder</w:t>
            </w:r>
            <w:proofErr w:type="spellEnd"/>
          </w:p>
        </w:tc>
        <w:tc>
          <w:tcPr>
            <w:tcW w:w="1320" w:type="dxa"/>
            <w:gridSpan w:val="2"/>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Mandatory</w:t>
            </w:r>
          </w:p>
        </w:tc>
        <w:tc>
          <w:tcPr>
            <w:tcW w:w="1484"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Optional</w:t>
            </w:r>
          </w:p>
        </w:tc>
        <w:tc>
          <w:tcPr>
            <w:tcW w:w="1410"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Output</w:t>
            </w:r>
          </w:p>
        </w:tc>
        <w:tc>
          <w:tcPr>
            <w:tcW w:w="1379"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N/a</w:t>
            </w:r>
          </w:p>
        </w:tc>
        <w:tc>
          <w:tcPr>
            <w:tcW w:w="1941" w:type="dxa"/>
            <w:gridSpan w:val="2"/>
            <w:tcBorders>
              <w:left w:val="single" w:sz="1" w:space="0" w:color="000000"/>
              <w:bottom w:val="single" w:sz="1" w:space="0" w:color="000000"/>
              <w:right w:val="single" w:sz="1" w:space="0" w:color="000000"/>
            </w:tcBorders>
            <w:shd w:val="clear" w:color="auto" w:fill="FFFFFF"/>
          </w:tcPr>
          <w:p w:rsidR="00675F1C" w:rsidRPr="00C36412" w:rsidRDefault="00675F1C" w:rsidP="00B20444">
            <w:pPr>
              <w:pStyle w:val="Contenutotabella"/>
              <w:jc w:val="both"/>
              <w:rPr>
                <w:rFonts w:ascii="Arial" w:hAnsi="Arial" w:cs="Arial"/>
                <w:b/>
                <w:lang w:val="en-GB"/>
              </w:rPr>
            </w:pPr>
            <w:r w:rsidRPr="00C36412">
              <w:rPr>
                <w:rFonts w:ascii="Arial" w:hAnsi="Arial" w:cs="Arial"/>
                <w:lang w:val="en-GB"/>
              </w:rPr>
              <w:t>Optional</w:t>
            </w:r>
          </w:p>
        </w:tc>
      </w:tr>
      <w:tr w:rsidR="00675F1C" w:rsidRPr="00C36412" w:rsidTr="00B20444">
        <w:tblPrEx>
          <w:tblCellMar>
            <w:top w:w="55" w:type="dxa"/>
            <w:left w:w="55" w:type="dxa"/>
            <w:bottom w:w="55" w:type="dxa"/>
            <w:right w:w="55" w:type="dxa"/>
          </w:tblCellMar>
        </w:tblPrEx>
        <w:tc>
          <w:tcPr>
            <w:tcW w:w="1580"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proofErr w:type="spellStart"/>
            <w:r w:rsidRPr="00C36412">
              <w:rPr>
                <w:rFonts w:ascii="Arial" w:hAnsi="Arial" w:cs="Arial"/>
                <w:b/>
                <w:lang w:val="en-GB"/>
              </w:rPr>
              <w:t>GetStatus</w:t>
            </w:r>
            <w:proofErr w:type="spellEnd"/>
          </w:p>
        </w:tc>
        <w:tc>
          <w:tcPr>
            <w:tcW w:w="1320" w:type="dxa"/>
            <w:gridSpan w:val="2"/>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N/a</w:t>
            </w:r>
          </w:p>
        </w:tc>
        <w:tc>
          <w:tcPr>
            <w:tcW w:w="1484"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N/a</w:t>
            </w:r>
          </w:p>
        </w:tc>
        <w:tc>
          <w:tcPr>
            <w:tcW w:w="1410"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Mandatory</w:t>
            </w:r>
          </w:p>
        </w:tc>
        <w:tc>
          <w:tcPr>
            <w:tcW w:w="1379"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N/a</w:t>
            </w:r>
          </w:p>
        </w:tc>
        <w:tc>
          <w:tcPr>
            <w:tcW w:w="1941" w:type="dxa"/>
            <w:gridSpan w:val="2"/>
            <w:tcBorders>
              <w:left w:val="single" w:sz="1" w:space="0" w:color="000000"/>
              <w:bottom w:val="single" w:sz="1" w:space="0" w:color="000000"/>
              <w:right w:val="single" w:sz="1" w:space="0" w:color="000000"/>
            </w:tcBorders>
            <w:shd w:val="clear" w:color="auto" w:fill="FFFFFF"/>
          </w:tcPr>
          <w:p w:rsidR="00675F1C" w:rsidRPr="00C36412" w:rsidRDefault="00675F1C" w:rsidP="00B20444">
            <w:pPr>
              <w:pStyle w:val="Contenutotabella"/>
              <w:jc w:val="both"/>
              <w:rPr>
                <w:rFonts w:ascii="Arial" w:hAnsi="Arial" w:cs="Arial"/>
                <w:b/>
                <w:lang w:val="en-GB"/>
              </w:rPr>
            </w:pPr>
            <w:r w:rsidRPr="00C36412">
              <w:rPr>
                <w:rFonts w:ascii="Arial" w:hAnsi="Arial" w:cs="Arial"/>
                <w:lang w:val="en-GB"/>
              </w:rPr>
              <w:t>N/a</w:t>
            </w:r>
          </w:p>
        </w:tc>
      </w:tr>
      <w:tr w:rsidR="00675F1C" w:rsidRPr="00C36412" w:rsidTr="00B20444">
        <w:tblPrEx>
          <w:tblCellMar>
            <w:top w:w="55" w:type="dxa"/>
            <w:left w:w="55" w:type="dxa"/>
            <w:bottom w:w="55" w:type="dxa"/>
            <w:right w:w="55" w:type="dxa"/>
          </w:tblCellMar>
        </w:tblPrEx>
        <w:tc>
          <w:tcPr>
            <w:tcW w:w="1580"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proofErr w:type="spellStart"/>
            <w:r w:rsidRPr="00C36412">
              <w:rPr>
                <w:rFonts w:ascii="Arial" w:hAnsi="Arial" w:cs="Arial"/>
                <w:b/>
                <w:lang w:val="en-GB"/>
              </w:rPr>
              <w:t>GetResult</w:t>
            </w:r>
            <w:proofErr w:type="spellEnd"/>
          </w:p>
        </w:tc>
        <w:tc>
          <w:tcPr>
            <w:tcW w:w="1320" w:type="dxa"/>
            <w:gridSpan w:val="2"/>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N/a</w:t>
            </w:r>
          </w:p>
        </w:tc>
        <w:tc>
          <w:tcPr>
            <w:tcW w:w="1484"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N/a</w:t>
            </w:r>
          </w:p>
        </w:tc>
        <w:tc>
          <w:tcPr>
            <w:tcW w:w="1410"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Mandatory</w:t>
            </w:r>
          </w:p>
        </w:tc>
        <w:tc>
          <w:tcPr>
            <w:tcW w:w="1379"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Optional</w:t>
            </w:r>
          </w:p>
        </w:tc>
        <w:tc>
          <w:tcPr>
            <w:tcW w:w="1941" w:type="dxa"/>
            <w:gridSpan w:val="2"/>
            <w:tcBorders>
              <w:left w:val="single" w:sz="1" w:space="0" w:color="000000"/>
              <w:bottom w:val="single" w:sz="1" w:space="0" w:color="000000"/>
              <w:right w:val="single" w:sz="1" w:space="0" w:color="000000"/>
            </w:tcBorders>
            <w:shd w:val="clear" w:color="auto" w:fill="FFFFFF"/>
          </w:tcPr>
          <w:p w:rsidR="00675F1C" w:rsidRPr="00C36412" w:rsidRDefault="00675F1C" w:rsidP="00B20444">
            <w:pPr>
              <w:pStyle w:val="Contenutotabella"/>
              <w:jc w:val="both"/>
              <w:rPr>
                <w:rFonts w:ascii="Arial" w:hAnsi="Arial" w:cs="Arial"/>
                <w:b/>
                <w:lang w:val="en-GB"/>
              </w:rPr>
            </w:pPr>
            <w:r w:rsidRPr="00C36412">
              <w:rPr>
                <w:rFonts w:ascii="Arial" w:hAnsi="Arial" w:cs="Arial"/>
                <w:lang w:val="en-GB"/>
              </w:rPr>
              <w:t>N/a</w:t>
            </w:r>
          </w:p>
        </w:tc>
      </w:tr>
      <w:tr w:rsidR="00675F1C" w:rsidRPr="00C36412" w:rsidTr="00B20444">
        <w:tblPrEx>
          <w:tblCellMar>
            <w:top w:w="55" w:type="dxa"/>
            <w:left w:w="55" w:type="dxa"/>
            <w:bottom w:w="55" w:type="dxa"/>
            <w:right w:w="55" w:type="dxa"/>
          </w:tblCellMar>
        </w:tblPrEx>
        <w:tc>
          <w:tcPr>
            <w:tcW w:w="1580"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b/>
                <w:lang w:val="en-GB"/>
              </w:rPr>
              <w:t>Cancel</w:t>
            </w:r>
          </w:p>
        </w:tc>
        <w:tc>
          <w:tcPr>
            <w:tcW w:w="1320" w:type="dxa"/>
            <w:gridSpan w:val="2"/>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N/a</w:t>
            </w:r>
          </w:p>
        </w:tc>
        <w:tc>
          <w:tcPr>
            <w:tcW w:w="1484"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N/a</w:t>
            </w:r>
          </w:p>
        </w:tc>
        <w:tc>
          <w:tcPr>
            <w:tcW w:w="1410"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Mandatory</w:t>
            </w:r>
          </w:p>
        </w:tc>
        <w:tc>
          <w:tcPr>
            <w:tcW w:w="1379"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N/a</w:t>
            </w:r>
          </w:p>
        </w:tc>
        <w:tc>
          <w:tcPr>
            <w:tcW w:w="1941" w:type="dxa"/>
            <w:gridSpan w:val="2"/>
            <w:tcBorders>
              <w:left w:val="single" w:sz="1" w:space="0" w:color="000000"/>
              <w:bottom w:val="single" w:sz="1" w:space="0" w:color="000000"/>
              <w:right w:val="single" w:sz="1" w:space="0" w:color="000000"/>
            </w:tcBorders>
            <w:shd w:val="clear" w:color="auto" w:fill="FFFFFF"/>
          </w:tcPr>
          <w:p w:rsidR="00675F1C" w:rsidRPr="00C36412" w:rsidRDefault="00675F1C" w:rsidP="00B20444">
            <w:pPr>
              <w:pStyle w:val="Contenutotabella"/>
              <w:jc w:val="both"/>
              <w:rPr>
                <w:rFonts w:ascii="Arial" w:hAnsi="Arial" w:cs="Arial"/>
                <w:b/>
                <w:lang w:val="en-GB"/>
              </w:rPr>
            </w:pPr>
            <w:r w:rsidRPr="00C36412">
              <w:rPr>
                <w:rFonts w:ascii="Arial" w:hAnsi="Arial" w:cs="Arial"/>
                <w:lang w:val="en-GB"/>
              </w:rPr>
              <w:t>N/a</w:t>
            </w:r>
          </w:p>
        </w:tc>
      </w:tr>
      <w:tr w:rsidR="00675F1C" w:rsidRPr="00C36412" w:rsidTr="00B20444">
        <w:tblPrEx>
          <w:tblCellMar>
            <w:top w:w="55" w:type="dxa"/>
            <w:left w:w="55" w:type="dxa"/>
            <w:bottom w:w="55" w:type="dxa"/>
            <w:right w:w="55" w:type="dxa"/>
          </w:tblCellMar>
        </w:tblPrEx>
        <w:tc>
          <w:tcPr>
            <w:tcW w:w="1580"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b/>
                <w:lang w:val="en-GB"/>
              </w:rPr>
              <w:t>Resubmit</w:t>
            </w:r>
          </w:p>
        </w:tc>
        <w:tc>
          <w:tcPr>
            <w:tcW w:w="1320" w:type="dxa"/>
            <w:gridSpan w:val="2"/>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N/a</w:t>
            </w:r>
          </w:p>
        </w:tc>
        <w:tc>
          <w:tcPr>
            <w:tcW w:w="1484"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N/a</w:t>
            </w:r>
          </w:p>
        </w:tc>
        <w:tc>
          <w:tcPr>
            <w:tcW w:w="1410"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Mandatory</w:t>
            </w:r>
          </w:p>
        </w:tc>
        <w:tc>
          <w:tcPr>
            <w:tcW w:w="1379" w:type="dxa"/>
            <w:tcBorders>
              <w:left w:val="single" w:sz="1" w:space="0" w:color="000000"/>
              <w:bottom w:val="single" w:sz="1" w:space="0" w:color="000000"/>
            </w:tcBorders>
            <w:shd w:val="clear" w:color="auto" w:fill="FFFFFF"/>
          </w:tcPr>
          <w:p w:rsidR="00675F1C" w:rsidRPr="00C36412" w:rsidRDefault="00675F1C" w:rsidP="00B20444">
            <w:pPr>
              <w:pStyle w:val="Contenutotabella"/>
              <w:jc w:val="both"/>
              <w:rPr>
                <w:rFonts w:ascii="Arial" w:hAnsi="Arial" w:cs="Arial"/>
                <w:lang w:val="en-GB"/>
              </w:rPr>
            </w:pPr>
            <w:r w:rsidRPr="00C36412">
              <w:rPr>
                <w:rFonts w:ascii="Arial" w:hAnsi="Arial" w:cs="Arial"/>
                <w:lang w:val="en-GB"/>
              </w:rPr>
              <w:t>N/a</w:t>
            </w:r>
          </w:p>
        </w:tc>
        <w:tc>
          <w:tcPr>
            <w:tcW w:w="1941" w:type="dxa"/>
            <w:gridSpan w:val="2"/>
            <w:tcBorders>
              <w:left w:val="single" w:sz="1" w:space="0" w:color="000000"/>
              <w:bottom w:val="single" w:sz="1" w:space="0" w:color="000000"/>
              <w:right w:val="single" w:sz="1" w:space="0" w:color="000000"/>
            </w:tcBorders>
            <w:shd w:val="clear" w:color="auto" w:fill="FFFFFF"/>
          </w:tcPr>
          <w:p w:rsidR="00675F1C" w:rsidRPr="00C36412" w:rsidRDefault="00675F1C" w:rsidP="00B20444">
            <w:pPr>
              <w:pStyle w:val="Contenutotabella"/>
              <w:keepNext/>
              <w:jc w:val="both"/>
              <w:rPr>
                <w:lang w:val="en-GB"/>
              </w:rPr>
            </w:pPr>
            <w:r w:rsidRPr="00C36412">
              <w:rPr>
                <w:rFonts w:ascii="Arial" w:hAnsi="Arial" w:cs="Arial"/>
                <w:lang w:val="en-GB"/>
              </w:rPr>
              <w:t>N/a</w:t>
            </w:r>
          </w:p>
        </w:tc>
      </w:tr>
    </w:tbl>
    <w:p w:rsidR="00675F1C" w:rsidRDefault="00675F1C" w:rsidP="00675F1C">
      <w:pPr>
        <w:pStyle w:val="Didascalia"/>
        <w:jc w:val="center"/>
      </w:pPr>
      <w:bookmarkStart w:id="25" w:name="_Ref336432686"/>
      <w:r>
        <w:t xml:space="preserve">Table </w:t>
      </w:r>
      <w:r w:rsidR="007726E0">
        <w:fldChar w:fldCharType="begin"/>
      </w:r>
      <w:r w:rsidR="007726E0">
        <w:instrText xml:space="preserve"> SEQ Table \* ARABIC </w:instrText>
      </w:r>
      <w:r w:rsidR="007726E0">
        <w:fldChar w:fldCharType="separate"/>
      </w:r>
      <w:r w:rsidR="007726E0">
        <w:rPr>
          <w:noProof/>
        </w:rPr>
        <w:t>4</w:t>
      </w:r>
      <w:r w:rsidR="007726E0">
        <w:fldChar w:fldCharType="end"/>
      </w:r>
      <w:bookmarkEnd w:id="25"/>
      <w:r>
        <w:t xml:space="preserve"> - </w:t>
      </w:r>
      <w:proofErr w:type="spellStart"/>
      <w:r>
        <w:t>WiteLTO</w:t>
      </w:r>
      <w:proofErr w:type="spellEnd"/>
      <w:r>
        <w:t xml:space="preserve"> commands and related parameters</w:t>
      </w:r>
    </w:p>
    <w:p w:rsidR="00675F1C" w:rsidRPr="00C36412" w:rsidRDefault="00675F1C" w:rsidP="00675F1C"/>
    <w:p w:rsidR="00675F1C" w:rsidRDefault="00675F1C" w:rsidP="00675F1C">
      <w:pPr>
        <w:rPr>
          <w:rFonts w:cs="Arial"/>
          <w:lang w:val="en-US"/>
        </w:rPr>
      </w:pPr>
      <w:r>
        <w:rPr>
          <w:rFonts w:cs="Arial"/>
          <w:lang w:val="en-US"/>
        </w:rPr>
        <w:t>All of the answers are in plain text format, according to the following format:</w:t>
      </w:r>
    </w:p>
    <w:p w:rsidR="00675F1C" w:rsidRDefault="00675F1C" w:rsidP="00675F1C">
      <w:pPr>
        <w:rPr>
          <w:rFonts w:cs="Arial"/>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RC&lt;TAB&gt;RESULT&lt;TAB&gt;Comment</w:t>
      </w:r>
    </w:p>
    <w:p w:rsidR="00675F1C" w:rsidRDefault="00675F1C" w:rsidP="00675F1C">
      <w:pPr>
        <w:jc w:val="both"/>
        <w:rPr>
          <w:rFonts w:ascii="Courier New" w:hAnsi="Courier New" w:cs="Courier New"/>
          <w:color w:val="000000"/>
          <w:sz w:val="20"/>
          <w:szCs w:val="20"/>
          <w:lang w:val="en-US"/>
        </w:rPr>
      </w:pPr>
    </w:p>
    <w:p w:rsidR="00675F1C" w:rsidRDefault="00675F1C" w:rsidP="00675F1C">
      <w:pPr>
        <w:rPr>
          <w:rFonts w:cs="Arial"/>
          <w:lang w:val="en-US"/>
        </w:rPr>
      </w:pPr>
      <w:r>
        <w:rPr>
          <w:rFonts w:cs="Arial"/>
          <w:lang w:val="en-US"/>
        </w:rPr>
        <w:t>The return code (RC) can be one of the following:</w:t>
      </w:r>
    </w:p>
    <w:p w:rsidR="00675F1C" w:rsidRDefault="00675F1C" w:rsidP="00675F1C">
      <w:pPr>
        <w:rPr>
          <w:rFonts w:cs="Arial"/>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200 -&gt; Request satisfied</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400 -&gt; Bad request</w:t>
      </w:r>
    </w:p>
    <w:p w:rsidR="00675F1C" w:rsidRDefault="00675F1C" w:rsidP="00675F1C">
      <w:pPr>
        <w:jc w:val="both"/>
        <w:rPr>
          <w:rFonts w:cs="Arial"/>
          <w:color w:val="000000"/>
          <w:sz w:val="20"/>
          <w:szCs w:val="20"/>
          <w:lang w:val="en-US"/>
        </w:rPr>
      </w:pPr>
      <w:r>
        <w:rPr>
          <w:rFonts w:ascii="Courier New" w:hAnsi="Courier New" w:cs="Courier New"/>
          <w:color w:val="000000"/>
          <w:sz w:val="20"/>
          <w:szCs w:val="20"/>
          <w:lang w:val="en-US"/>
        </w:rPr>
        <w:t>500 -&gt; System error</w:t>
      </w:r>
    </w:p>
    <w:p w:rsidR="00675F1C" w:rsidRDefault="00675F1C" w:rsidP="00675F1C">
      <w:pPr>
        <w:jc w:val="both"/>
        <w:rPr>
          <w:rFonts w:cs="Arial"/>
          <w:color w:val="000000"/>
          <w:sz w:val="20"/>
          <w:szCs w:val="20"/>
          <w:lang w:val="en-US"/>
        </w:rPr>
      </w:pPr>
    </w:p>
    <w:p w:rsidR="00675F1C" w:rsidRPr="00C36412" w:rsidRDefault="00675F1C" w:rsidP="00675F1C">
      <w:pPr>
        <w:jc w:val="both"/>
        <w:rPr>
          <w:rFonts w:cs="Arial"/>
          <w:lang w:val="en-US"/>
        </w:rPr>
      </w:pPr>
      <w:r w:rsidRPr="00C36412">
        <w:rPr>
          <w:rFonts w:cs="Arial"/>
          <w:lang w:val="en-US"/>
        </w:rPr>
        <w:t>A detailed desc</w:t>
      </w:r>
      <w:r w:rsidR="00486E6F">
        <w:rPr>
          <w:rFonts w:cs="Arial"/>
          <w:lang w:val="en-US"/>
        </w:rPr>
        <w:t>ription of the commands follows.</w:t>
      </w:r>
    </w:p>
    <w:p w:rsidR="00675F1C" w:rsidRPr="00C36412" w:rsidRDefault="00675F1C" w:rsidP="00C435BD">
      <w:pPr>
        <w:pStyle w:val="Titolo3"/>
        <w:rPr>
          <w:i/>
          <w:iCs/>
          <w:lang w:val="en-US"/>
        </w:rPr>
      </w:pPr>
      <w:bookmarkStart w:id="26" w:name="_Toc332112159"/>
      <w:bookmarkStart w:id="27" w:name="_Toc336500844"/>
      <w:bookmarkStart w:id="28" w:name="_Toc347494723"/>
      <w:proofErr w:type="spellStart"/>
      <w:r w:rsidRPr="00C36412">
        <w:rPr>
          <w:lang w:val="en-US"/>
        </w:rPr>
        <w:t>WriteFile</w:t>
      </w:r>
      <w:proofErr w:type="spellEnd"/>
      <w:r w:rsidRPr="00C36412">
        <w:rPr>
          <w:lang w:val="en-US"/>
        </w:rPr>
        <w:t xml:space="preserve"> and </w:t>
      </w:r>
      <w:proofErr w:type="spellStart"/>
      <w:r w:rsidRPr="00C36412">
        <w:rPr>
          <w:lang w:val="en-US"/>
        </w:rPr>
        <w:t>WriteFolder</w:t>
      </w:r>
      <w:bookmarkEnd w:id="26"/>
      <w:proofErr w:type="spellEnd"/>
      <w:r>
        <w:rPr>
          <w:lang w:val="en-US"/>
        </w:rPr>
        <w:t xml:space="preserve"> commands</w:t>
      </w:r>
      <w:bookmarkEnd w:id="27"/>
      <w:bookmarkEnd w:id="28"/>
    </w:p>
    <w:p w:rsidR="00675F1C" w:rsidRDefault="00675F1C" w:rsidP="00675F1C">
      <w:pPr>
        <w:jc w:val="both"/>
        <w:rPr>
          <w:rFonts w:cs="Arial"/>
          <w:b/>
          <w:bCs/>
          <w:color w:val="000000"/>
          <w:lang w:val="en-US"/>
        </w:rPr>
      </w:pPr>
      <w:proofErr w:type="spellStart"/>
      <w:r w:rsidRPr="00847CB6">
        <w:rPr>
          <w:rFonts w:cs="Arial"/>
          <w:bCs/>
          <w:color w:val="000000"/>
          <w:lang w:val="en-US"/>
        </w:rPr>
        <w:t>WriteFile</w:t>
      </w:r>
      <w:proofErr w:type="spellEnd"/>
      <w:r>
        <w:rPr>
          <w:rFonts w:cs="Arial"/>
          <w:color w:val="000000"/>
          <w:lang w:val="en-US"/>
        </w:rPr>
        <w:t xml:space="preserve"> is used to ask for a single file archiving.</w:t>
      </w:r>
    </w:p>
    <w:p w:rsidR="00675F1C" w:rsidRDefault="00675F1C" w:rsidP="00675F1C">
      <w:pPr>
        <w:jc w:val="both"/>
        <w:rPr>
          <w:rFonts w:cs="Arial"/>
          <w:color w:val="000000"/>
          <w:lang w:val="en-US"/>
        </w:rPr>
      </w:pPr>
      <w:proofErr w:type="spellStart"/>
      <w:r w:rsidRPr="00847CB6">
        <w:rPr>
          <w:rFonts w:cs="Arial"/>
          <w:bCs/>
          <w:color w:val="000000"/>
          <w:lang w:val="en-US"/>
        </w:rPr>
        <w:t>WriteFolder</w:t>
      </w:r>
      <w:proofErr w:type="spellEnd"/>
      <w:r>
        <w:rPr>
          <w:rFonts w:cs="Arial"/>
          <w:color w:val="000000"/>
          <w:lang w:val="en-US"/>
        </w:rPr>
        <w:t xml:space="preserve"> is used to ask for a whole directory archiving.</w:t>
      </w:r>
    </w:p>
    <w:p w:rsidR="00675F1C" w:rsidRDefault="00675F1C" w:rsidP="00675F1C">
      <w:pPr>
        <w:jc w:val="both"/>
        <w:rPr>
          <w:rFonts w:cs="Arial"/>
          <w:color w:val="000000"/>
          <w:u w:val="single"/>
          <w:lang w:val="en-US"/>
        </w:rPr>
      </w:pPr>
    </w:p>
    <w:p w:rsidR="00675F1C" w:rsidRDefault="00675F1C" w:rsidP="00675F1C">
      <w:pPr>
        <w:jc w:val="both"/>
        <w:rPr>
          <w:rFonts w:cs="Arial"/>
          <w:color w:val="000000"/>
          <w:lang w:val="en-US"/>
        </w:rPr>
      </w:pPr>
      <w:proofErr w:type="spellStart"/>
      <w:r>
        <w:rPr>
          <w:rFonts w:cs="Arial"/>
          <w:color w:val="000000"/>
          <w:u w:val="single"/>
          <w:lang w:val="en-US"/>
        </w:rPr>
        <w:t>FileName</w:t>
      </w:r>
      <w:proofErr w:type="spellEnd"/>
      <w:r>
        <w:rPr>
          <w:rFonts w:cs="Arial"/>
          <w:color w:val="000000"/>
          <w:lang w:val="en-US"/>
        </w:rPr>
        <w:t xml:space="preserve"> parameter</w:t>
      </w:r>
    </w:p>
    <w:p w:rsidR="00675F1C" w:rsidRDefault="00675F1C" w:rsidP="00675F1C">
      <w:pPr>
        <w:jc w:val="both"/>
        <w:rPr>
          <w:rFonts w:cs="Arial"/>
          <w:color w:val="000000"/>
          <w:lang w:val="en-US"/>
        </w:rPr>
      </w:pPr>
      <w:r>
        <w:rPr>
          <w:rFonts w:cs="Arial"/>
          <w:color w:val="000000"/>
          <w:lang w:val="en-US"/>
        </w:rPr>
        <w:t>Is the full path to the single file (or directory) to be archived. No pattern or partial path are allowed, the path must be in absolute format and local to the machine (e.g. /</w:t>
      </w:r>
      <w:proofErr w:type="spellStart"/>
      <w:r>
        <w:rPr>
          <w:rFonts w:cs="Arial"/>
          <w:color w:val="000000"/>
          <w:lang w:val="en-US"/>
        </w:rPr>
        <w:t>mnt</w:t>
      </w:r>
      <w:proofErr w:type="spellEnd"/>
      <w:r>
        <w:rPr>
          <w:rFonts w:cs="Arial"/>
          <w:color w:val="000000"/>
          <w:lang w:val="en-US"/>
        </w:rPr>
        <w:t>/repository/</w:t>
      </w:r>
      <w:proofErr w:type="spellStart"/>
      <w:r>
        <w:rPr>
          <w:rFonts w:cs="Arial"/>
          <w:color w:val="000000"/>
          <w:lang w:val="en-US"/>
        </w:rPr>
        <w:t>trythis.mxf</w:t>
      </w:r>
      <w:proofErr w:type="spellEnd"/>
      <w:r>
        <w:rPr>
          <w:rFonts w:cs="Arial"/>
          <w:color w:val="000000"/>
          <w:lang w:val="en-US"/>
        </w:rPr>
        <w:t>).</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proofErr w:type="spellStart"/>
      <w:r>
        <w:rPr>
          <w:rFonts w:cs="Arial"/>
          <w:color w:val="000000"/>
          <w:u w:val="single"/>
          <w:lang w:val="en-US"/>
        </w:rPr>
        <w:t>PoolName</w:t>
      </w:r>
      <w:proofErr w:type="spellEnd"/>
      <w:r>
        <w:rPr>
          <w:rFonts w:cs="Arial"/>
          <w:color w:val="000000"/>
          <w:lang w:val="en-US"/>
        </w:rPr>
        <w:t xml:space="preserve"> parameter</w:t>
      </w:r>
    </w:p>
    <w:p w:rsidR="00675F1C" w:rsidRDefault="00675F1C" w:rsidP="00675F1C">
      <w:pPr>
        <w:jc w:val="both"/>
        <w:rPr>
          <w:rFonts w:cs="Arial"/>
          <w:color w:val="000000"/>
          <w:lang w:val="en-US"/>
        </w:rPr>
      </w:pPr>
      <w:r>
        <w:rPr>
          <w:rFonts w:cs="Arial"/>
          <w:color w:val="000000"/>
          <w:lang w:val="en-US"/>
        </w:rPr>
        <w:t>Is the n</w:t>
      </w:r>
      <w:r w:rsidR="00486E6F">
        <w:rPr>
          <w:rFonts w:cs="Arial"/>
          <w:color w:val="000000"/>
          <w:lang w:val="en-US"/>
        </w:rPr>
        <w:t xml:space="preserve">ame of the tape pool where </w:t>
      </w:r>
      <w:proofErr w:type="spellStart"/>
      <w:r w:rsidR="00486E6F">
        <w:rPr>
          <w:rFonts w:cs="Arial"/>
          <w:color w:val="000000"/>
          <w:lang w:val="en-US"/>
        </w:rPr>
        <w:t>LTFS</w:t>
      </w:r>
      <w:r>
        <w:rPr>
          <w:rFonts w:cs="Arial"/>
          <w:color w:val="000000"/>
          <w:lang w:val="en-US"/>
        </w:rPr>
        <w:t>Archiver</w:t>
      </w:r>
      <w:proofErr w:type="spellEnd"/>
      <w:r>
        <w:rPr>
          <w:rFonts w:cs="Arial"/>
          <w:color w:val="000000"/>
          <w:lang w:val="en-US"/>
        </w:rPr>
        <w:t xml:space="preserve"> will try to find a tape with space enough to write the data. If </w:t>
      </w:r>
      <w:proofErr w:type="spellStart"/>
      <w:r>
        <w:rPr>
          <w:rFonts w:cs="Arial"/>
          <w:color w:val="000000"/>
          <w:lang w:val="en-US"/>
        </w:rPr>
        <w:t>PoolName</w:t>
      </w:r>
      <w:proofErr w:type="spellEnd"/>
      <w:r>
        <w:rPr>
          <w:rFonts w:cs="Arial"/>
          <w:color w:val="000000"/>
          <w:lang w:val="en-US"/>
        </w:rPr>
        <w:t xml:space="preserve"> is not specified, a default pool named “default” is used.</w:t>
      </w:r>
    </w:p>
    <w:p w:rsidR="00675F1C" w:rsidRDefault="00675F1C" w:rsidP="00675F1C">
      <w:pPr>
        <w:jc w:val="both"/>
        <w:rPr>
          <w:rFonts w:cs="Arial"/>
          <w:color w:val="000000"/>
          <w:lang w:val="en-US"/>
        </w:rPr>
      </w:pPr>
      <w:r>
        <w:rPr>
          <w:rFonts w:cs="Arial"/>
          <w:color w:val="000000"/>
          <w:lang w:val="en-US"/>
        </w:rPr>
        <w:t xml:space="preserve"> </w:t>
      </w:r>
    </w:p>
    <w:p w:rsidR="00675F1C" w:rsidRDefault="00675F1C" w:rsidP="00675F1C">
      <w:pPr>
        <w:jc w:val="both"/>
        <w:rPr>
          <w:rFonts w:cs="Arial"/>
          <w:color w:val="000000"/>
          <w:lang w:val="en-US"/>
        </w:rPr>
      </w:pPr>
      <w:r>
        <w:rPr>
          <w:rFonts w:cs="Arial"/>
          <w:color w:val="000000"/>
          <w:u w:val="single"/>
          <w:lang w:val="en-US"/>
        </w:rPr>
        <w:t xml:space="preserve">MD5 </w:t>
      </w:r>
      <w:r>
        <w:rPr>
          <w:rFonts w:cs="Arial"/>
          <w:color w:val="000000"/>
          <w:lang w:val="en-US"/>
        </w:rPr>
        <w:t>parameter</w:t>
      </w:r>
    </w:p>
    <w:p w:rsidR="00675F1C" w:rsidRDefault="00675F1C" w:rsidP="00486E6F">
      <w:pPr>
        <w:jc w:val="both"/>
        <w:rPr>
          <w:rFonts w:cs="Arial"/>
          <w:color w:val="000000"/>
          <w:lang w:val="en-US"/>
        </w:rPr>
      </w:pPr>
      <w:r>
        <w:rPr>
          <w:rFonts w:cs="Arial"/>
          <w:color w:val="000000"/>
          <w:lang w:val="en-US"/>
        </w:rPr>
        <w:t>The only valid value is “Y” (capital letter) otherwise the parameter is ignored.</w:t>
      </w:r>
    </w:p>
    <w:p w:rsidR="00675F1C" w:rsidRDefault="00675F1C" w:rsidP="00486E6F">
      <w:pPr>
        <w:jc w:val="both"/>
        <w:rPr>
          <w:rFonts w:cs="Arial"/>
          <w:color w:val="000000"/>
          <w:lang w:val="en-US"/>
        </w:rPr>
      </w:pPr>
      <w:r>
        <w:rPr>
          <w:rFonts w:cs="Arial"/>
          <w:color w:val="000000"/>
          <w:lang w:val="en-US"/>
        </w:rPr>
        <w:lastRenderedPageBreak/>
        <w:t xml:space="preserve">When set to Y, an MD5 checksum string will be calculated for the file (in case of a folder, for each contained file) copied to the tape. This checksum string is saved and made accessible through the </w:t>
      </w:r>
      <w:proofErr w:type="spellStart"/>
      <w:r>
        <w:rPr>
          <w:rFonts w:cs="Arial"/>
          <w:color w:val="000000"/>
          <w:lang w:val="en-US"/>
        </w:rPr>
        <w:t>GetResult</w:t>
      </w:r>
      <w:proofErr w:type="spellEnd"/>
      <w:r>
        <w:rPr>
          <w:rFonts w:cs="Arial"/>
          <w:color w:val="000000"/>
          <w:lang w:val="en-US"/>
        </w:rPr>
        <w:t xml:space="preserve"> command (see further).</w:t>
      </w:r>
    </w:p>
    <w:p w:rsidR="00675F1C" w:rsidRDefault="00675F1C" w:rsidP="00486E6F">
      <w:pPr>
        <w:jc w:val="both"/>
        <w:rPr>
          <w:rFonts w:cs="Arial"/>
          <w:color w:val="000000"/>
          <w:lang w:val="en-US"/>
        </w:rPr>
      </w:pPr>
      <w:r>
        <w:rPr>
          <w:rFonts w:cs="Arial"/>
          <w:color w:val="000000"/>
          <w:lang w:val="en-US"/>
        </w:rPr>
        <w:t xml:space="preserve">Please note that performing MD5 checksum on a very large file or directory can </w:t>
      </w:r>
      <w:r w:rsidR="00486E6F">
        <w:rPr>
          <w:rFonts w:cs="Arial"/>
          <w:color w:val="000000"/>
          <w:lang w:val="en-US"/>
        </w:rPr>
        <w:t>heavily</w:t>
      </w:r>
      <w:r>
        <w:rPr>
          <w:rFonts w:cs="Arial"/>
          <w:color w:val="000000"/>
          <w:lang w:val="en-US"/>
        </w:rPr>
        <w:t xml:space="preserve">  lower the performance of the archiving procedure.</w:t>
      </w:r>
    </w:p>
    <w:p w:rsidR="00675F1C" w:rsidRDefault="00675F1C" w:rsidP="00675F1C">
      <w:pPr>
        <w:jc w:val="both"/>
        <w:rPr>
          <w:rFonts w:cs="Arial"/>
          <w:color w:val="000000"/>
          <w:lang w:val="en-US"/>
        </w:rPr>
      </w:pPr>
    </w:p>
    <w:p w:rsidR="00675F1C" w:rsidRPr="00AD21B8" w:rsidRDefault="00675F1C" w:rsidP="00675F1C">
      <w:pPr>
        <w:jc w:val="both"/>
        <w:rPr>
          <w:lang w:val="en-US"/>
        </w:rPr>
      </w:pPr>
      <w:r>
        <w:rPr>
          <w:rFonts w:cs="Arial"/>
          <w:color w:val="000000"/>
          <w:lang w:val="en-US"/>
        </w:rPr>
        <w:t>Example:</w:t>
      </w:r>
    </w:p>
    <w:p w:rsidR="00675F1C" w:rsidRPr="00F72DFA" w:rsidRDefault="00024120" w:rsidP="00675F1C">
      <w:pPr>
        <w:jc w:val="both"/>
        <w:rPr>
          <w:rFonts w:cs="Arial"/>
          <w:i/>
          <w:color w:val="000000"/>
          <w:lang w:val="en-US"/>
        </w:rPr>
      </w:pPr>
      <w:hyperlink r:id="rId18" w:history="1">
        <w:r w:rsidR="00675F1C" w:rsidRPr="00F72DFA">
          <w:rPr>
            <w:rStyle w:val="Collegamentoipertestuale"/>
            <w:i/>
            <w:lang w:val="en-US"/>
          </w:rPr>
          <w:t>http://servername/pprime/cgi-bin/WriteToLTO?Command=WriteFile&amp;FileName=/mnt/repository/TryThis.mxf&amp;PoolName=ThisPool</w:t>
        </w:r>
      </w:hyperlink>
    </w:p>
    <w:p w:rsidR="00675F1C" w:rsidRDefault="00675F1C" w:rsidP="00675F1C">
      <w:pPr>
        <w:jc w:val="both"/>
        <w:rPr>
          <w:rFonts w:cs="Arial"/>
          <w:color w:val="000000"/>
          <w:lang w:val="en-US"/>
        </w:rPr>
      </w:pPr>
    </w:p>
    <w:p w:rsidR="00675F1C" w:rsidRDefault="00675F1C" w:rsidP="00675F1C">
      <w:pPr>
        <w:jc w:val="both"/>
        <w:rPr>
          <w:rFonts w:ascii="Courier New" w:hAnsi="Courier New" w:cs="Courier New"/>
          <w:color w:val="000000"/>
          <w:sz w:val="20"/>
          <w:szCs w:val="20"/>
          <w:lang w:val="en-US"/>
        </w:rPr>
      </w:pPr>
      <w:r>
        <w:rPr>
          <w:rFonts w:cs="Arial"/>
          <w:color w:val="000000"/>
          <w:lang w:val="en-US"/>
        </w:rPr>
        <w:t>A successful request returns a message like:</w:t>
      </w:r>
    </w:p>
    <w:p w:rsidR="00675F1C" w:rsidRDefault="00675F1C" w:rsidP="00675F1C">
      <w:pPr>
        <w:jc w:val="both"/>
        <w:rPr>
          <w:rFonts w:ascii="Courier New" w:hAnsi="Courier New" w:cs="Courier New"/>
          <w:color w:val="000000"/>
          <w:sz w:val="20"/>
          <w:szCs w:val="20"/>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200&lt;TAB&gt;assigned-</w:t>
      </w:r>
      <w:proofErr w:type="spellStart"/>
      <w:r>
        <w:rPr>
          <w:rFonts w:ascii="Courier New" w:hAnsi="Courier New" w:cs="Courier New"/>
          <w:color w:val="000000"/>
          <w:sz w:val="20"/>
          <w:szCs w:val="20"/>
          <w:lang w:val="en-US"/>
        </w:rPr>
        <w:t>uuid</w:t>
      </w:r>
      <w:proofErr w:type="spellEnd"/>
    </w:p>
    <w:p w:rsidR="00675F1C" w:rsidRDefault="00675F1C" w:rsidP="00675F1C">
      <w:pPr>
        <w:jc w:val="both"/>
        <w:rPr>
          <w:rFonts w:ascii="Courier New" w:hAnsi="Courier New" w:cs="Courier New"/>
          <w:color w:val="000000"/>
          <w:sz w:val="20"/>
          <w:szCs w:val="20"/>
          <w:lang w:val="en-US"/>
        </w:rPr>
      </w:pPr>
    </w:p>
    <w:p w:rsidR="00675F1C" w:rsidRDefault="00675F1C" w:rsidP="00675F1C">
      <w:pPr>
        <w:jc w:val="both"/>
        <w:rPr>
          <w:rFonts w:cs="Arial"/>
          <w:color w:val="000000"/>
          <w:lang w:val="en-US"/>
        </w:rPr>
      </w:pPr>
      <w:r>
        <w:rPr>
          <w:rFonts w:cs="Arial"/>
          <w:color w:val="000000"/>
          <w:lang w:val="en-US"/>
        </w:rPr>
        <w:t>w</w:t>
      </w:r>
      <w:r w:rsidRPr="00CA1633">
        <w:rPr>
          <w:rFonts w:cs="Arial"/>
          <w:color w:val="000000"/>
          <w:lang w:val="en-US"/>
        </w:rPr>
        <w:t>here assigned-</w:t>
      </w:r>
      <w:proofErr w:type="spellStart"/>
      <w:r w:rsidRPr="00CA1633">
        <w:rPr>
          <w:rFonts w:cs="Arial"/>
          <w:color w:val="000000"/>
          <w:lang w:val="en-US"/>
        </w:rPr>
        <w:t>uuid</w:t>
      </w:r>
      <w:proofErr w:type="spellEnd"/>
      <w:r w:rsidRPr="00CA1633">
        <w:rPr>
          <w:rFonts w:cs="Arial"/>
          <w:color w:val="000000"/>
          <w:lang w:val="en-US"/>
        </w:rPr>
        <w:t xml:space="preserve"> is a unique id </w:t>
      </w:r>
      <w:r>
        <w:rPr>
          <w:rFonts w:cs="Arial"/>
          <w:color w:val="000000"/>
          <w:lang w:val="en-US"/>
        </w:rPr>
        <w:t xml:space="preserve">(e.g. </w:t>
      </w:r>
      <w:r w:rsidRPr="00CA1633">
        <w:rPr>
          <w:rFonts w:cs="Arial"/>
          <w:color w:val="000000"/>
          <w:lang w:val="en-US"/>
        </w:rPr>
        <w:t xml:space="preserve">2f2437e2-7565-463c-aa0c-5755b254e24b </w:t>
      </w:r>
      <w:r>
        <w:rPr>
          <w:rFonts w:cs="Arial"/>
          <w:color w:val="000000"/>
          <w:lang w:val="en-US"/>
        </w:rPr>
        <w:t xml:space="preserve">) </w:t>
      </w:r>
      <w:r w:rsidRPr="00CA1633">
        <w:rPr>
          <w:rFonts w:cs="Arial"/>
          <w:color w:val="000000"/>
          <w:lang w:val="en-US"/>
        </w:rPr>
        <w:t xml:space="preserve">for the operation </w:t>
      </w:r>
      <w:r>
        <w:rPr>
          <w:rFonts w:cs="Arial"/>
          <w:color w:val="000000"/>
          <w:lang w:val="en-US"/>
        </w:rPr>
        <w:t>just taken in charge.</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If the file or directory does not exist, the following answer is given</w:t>
      </w:r>
    </w:p>
    <w:p w:rsidR="00675F1C" w:rsidRDefault="00675F1C" w:rsidP="00675F1C">
      <w:pPr>
        <w:jc w:val="both"/>
        <w:rPr>
          <w:rFonts w:cs="Arial"/>
          <w:color w:val="000000"/>
          <w:lang w:val="en-US"/>
        </w:rPr>
      </w:pPr>
    </w:p>
    <w:p w:rsidR="00675F1C" w:rsidRDefault="00F97F44" w:rsidP="00675F1C">
      <w:pPr>
        <w:jc w:val="both"/>
        <w:rPr>
          <w:rFonts w:cs="Arial"/>
          <w:color w:val="000000"/>
          <w:lang w:val="en-US"/>
        </w:rPr>
      </w:pPr>
      <w:r>
        <w:rPr>
          <w:rFonts w:ascii="Courier New" w:hAnsi="Courier New" w:cs="Courier New"/>
          <w:color w:val="000000"/>
          <w:sz w:val="20"/>
          <w:szCs w:val="20"/>
          <w:lang w:val="en-US"/>
        </w:rPr>
        <w:t>400&lt;TAB&gt;</w:t>
      </w:r>
      <w:r w:rsidR="00675F1C">
        <w:rPr>
          <w:rFonts w:ascii="Courier New" w:hAnsi="Courier New" w:cs="Courier New"/>
          <w:color w:val="000000"/>
          <w:sz w:val="20"/>
          <w:szCs w:val="20"/>
          <w:lang w:val="en-US"/>
        </w:rPr>
        <w:t>thisdoesntexist</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 xml:space="preserve">If the object specified with the parameter </w:t>
      </w:r>
      <w:proofErr w:type="spellStart"/>
      <w:r>
        <w:rPr>
          <w:rFonts w:cs="Arial"/>
          <w:color w:val="000000"/>
          <w:lang w:val="en-US"/>
        </w:rPr>
        <w:t>FileName</w:t>
      </w:r>
      <w:proofErr w:type="spellEnd"/>
      <w:r>
        <w:rPr>
          <w:rFonts w:cs="Arial"/>
          <w:color w:val="000000"/>
          <w:lang w:val="en-US"/>
        </w:rPr>
        <w:t xml:space="preserve"> does not match with the specific archive command (e.g. when </w:t>
      </w:r>
      <w:proofErr w:type="spellStart"/>
      <w:r>
        <w:rPr>
          <w:rFonts w:cs="Arial"/>
          <w:color w:val="000000"/>
          <w:lang w:val="en-US"/>
        </w:rPr>
        <w:t>FileName</w:t>
      </w:r>
      <w:proofErr w:type="spellEnd"/>
      <w:r>
        <w:rPr>
          <w:rFonts w:cs="Arial"/>
          <w:color w:val="000000"/>
          <w:lang w:val="en-US"/>
        </w:rPr>
        <w:t xml:space="preserve"> value refers to a directory and the command used is </w:t>
      </w:r>
      <w:proofErr w:type="spellStart"/>
      <w:r>
        <w:rPr>
          <w:rFonts w:cs="Arial"/>
          <w:color w:val="000000"/>
          <w:lang w:val="en-US"/>
        </w:rPr>
        <w:t>WriteFile</w:t>
      </w:r>
      <w:proofErr w:type="spellEnd"/>
      <w:r>
        <w:rPr>
          <w:rFonts w:cs="Arial"/>
          <w:color w:val="000000"/>
          <w:lang w:val="en-US"/>
        </w:rPr>
        <w:t>), a warning message is returned, but the request is satisfied anyway.</w:t>
      </w:r>
    </w:p>
    <w:p w:rsidR="00675F1C" w:rsidRPr="000E3698" w:rsidRDefault="00675F1C" w:rsidP="00C435BD">
      <w:pPr>
        <w:pStyle w:val="Titolo3"/>
        <w:rPr>
          <w:i/>
          <w:iCs/>
          <w:lang w:val="en-US"/>
        </w:rPr>
      </w:pPr>
      <w:bookmarkStart w:id="29" w:name="_Toc336500845"/>
      <w:bookmarkStart w:id="30" w:name="_Toc347494724"/>
      <w:r w:rsidRPr="000E3698">
        <w:rPr>
          <w:lang w:val="en-US"/>
        </w:rPr>
        <w:t>Cancel command</w:t>
      </w:r>
      <w:bookmarkEnd w:id="29"/>
      <w:bookmarkEnd w:id="30"/>
    </w:p>
    <w:p w:rsidR="00675F1C" w:rsidRDefault="00675F1C" w:rsidP="00675F1C">
      <w:pPr>
        <w:jc w:val="both"/>
        <w:rPr>
          <w:rFonts w:cs="Arial"/>
          <w:lang w:val="en-US"/>
        </w:rPr>
      </w:pPr>
      <w:r>
        <w:rPr>
          <w:rFonts w:cs="Arial"/>
          <w:lang w:val="en-US"/>
        </w:rPr>
        <w:t>This command can be used to delete a request</w:t>
      </w:r>
      <w:r w:rsidR="0075611B">
        <w:rPr>
          <w:rFonts w:cs="Arial"/>
          <w:lang w:val="en-US"/>
        </w:rPr>
        <w:t xml:space="preserve"> but only if it is in a wait state</w:t>
      </w:r>
      <w:r>
        <w:rPr>
          <w:rFonts w:cs="Arial"/>
          <w:lang w:val="en-US"/>
        </w:rPr>
        <w:t>.</w:t>
      </w:r>
    </w:p>
    <w:p w:rsidR="00675F1C" w:rsidRPr="0075611B" w:rsidRDefault="00024120" w:rsidP="00675F1C">
      <w:pPr>
        <w:jc w:val="both"/>
        <w:rPr>
          <w:rFonts w:cs="Arial"/>
          <w:sz w:val="22"/>
          <w:szCs w:val="22"/>
          <w:lang w:val="en-US"/>
        </w:rPr>
      </w:pPr>
      <w:hyperlink r:id="rId19" w:history="1">
        <w:r w:rsidR="00675F1C" w:rsidRPr="0075611B">
          <w:rPr>
            <w:rStyle w:val="Collegamentoipertestuale"/>
            <w:sz w:val="22"/>
            <w:szCs w:val="22"/>
            <w:lang w:val="en-US"/>
          </w:rPr>
          <w:t>http://servername/pprime/cgi-bin/WriteToLTO?Command=Cancel&amp;TaskID=assigned-uuid</w:t>
        </w:r>
      </w:hyperlink>
    </w:p>
    <w:p w:rsidR="007726E0" w:rsidRDefault="007726E0" w:rsidP="007726E0">
      <w:pPr>
        <w:rPr>
          <w:lang w:val="en-US"/>
        </w:rPr>
      </w:pPr>
      <w:r>
        <w:rPr>
          <w:lang w:val="en-US"/>
        </w:rPr>
        <w:t>An operation can be deleted only if it is still waiting for some resource assignment.</w:t>
      </w:r>
    </w:p>
    <w:p w:rsidR="007726E0" w:rsidRDefault="007726E0" w:rsidP="007726E0">
      <w:pPr>
        <w:rPr>
          <w:lang w:val="en-US"/>
        </w:rPr>
      </w:pPr>
    </w:p>
    <w:p w:rsidR="007726E0" w:rsidRDefault="007726E0" w:rsidP="00675F1C">
      <w:pPr>
        <w:jc w:val="both"/>
        <w:rPr>
          <w:rFonts w:cs="Arial"/>
          <w:lang w:val="en-US"/>
        </w:rPr>
      </w:pPr>
    </w:p>
    <w:p w:rsidR="00675F1C" w:rsidRDefault="00675F1C" w:rsidP="002A2BEB">
      <w:pPr>
        <w:jc w:val="both"/>
        <w:rPr>
          <w:rFonts w:cs="Arial"/>
          <w:color w:val="000000"/>
          <w:lang w:val="en-US"/>
        </w:rPr>
      </w:pPr>
      <w:r>
        <w:rPr>
          <w:rFonts w:cs="Arial"/>
          <w:lang w:val="en-US"/>
        </w:rPr>
        <w:t>possible answer are:</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deleted</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doesn't exist</w:t>
      </w:r>
    </w:p>
    <w:p w:rsidR="00675F1C" w:rsidRDefault="00675F1C" w:rsidP="00675F1C">
      <w:pPr>
        <w:jc w:val="both"/>
        <w:rPr>
          <w:rFonts w:cs="Arial"/>
          <w:color w:val="000000"/>
          <w:lang w:val="en-US"/>
        </w:rPr>
      </w:pPr>
      <w:r>
        <w:rPr>
          <w:rFonts w:ascii="Courier New" w:hAnsi="Courier New" w:cs="Courier New"/>
          <w:color w:val="000000"/>
          <w:sz w:val="20"/>
          <w:szCs w:val="20"/>
          <w:lang w:val="en-US"/>
        </w:rPr>
        <w:t>400&lt;TAB&gt;assigned-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is not in wait status</w:t>
      </w:r>
    </w:p>
    <w:p w:rsidR="00675F1C" w:rsidRPr="00847CB6" w:rsidRDefault="00675F1C" w:rsidP="00C435BD">
      <w:pPr>
        <w:pStyle w:val="Titolo3"/>
        <w:rPr>
          <w:i/>
          <w:iCs/>
          <w:lang w:val="en-US"/>
        </w:rPr>
      </w:pPr>
      <w:bookmarkStart w:id="31" w:name="_Toc332112160"/>
      <w:bookmarkStart w:id="32" w:name="_Toc336500846"/>
      <w:bookmarkStart w:id="33" w:name="_Toc347494725"/>
      <w:r w:rsidRPr="00847CB6">
        <w:rPr>
          <w:lang w:val="en-US"/>
        </w:rPr>
        <w:t>Resubmit</w:t>
      </w:r>
      <w:bookmarkEnd w:id="31"/>
      <w:r>
        <w:rPr>
          <w:lang w:val="en-US"/>
        </w:rPr>
        <w:t xml:space="preserve"> command</w:t>
      </w:r>
      <w:bookmarkEnd w:id="32"/>
      <w:bookmarkEnd w:id="33"/>
    </w:p>
    <w:p w:rsidR="00675F1C" w:rsidRDefault="00675F1C" w:rsidP="00675F1C">
      <w:pPr>
        <w:jc w:val="both"/>
        <w:rPr>
          <w:rFonts w:cs="Arial"/>
          <w:lang w:val="en-US"/>
        </w:rPr>
      </w:pPr>
      <w:r>
        <w:rPr>
          <w:rFonts w:cs="Arial"/>
          <w:lang w:val="en-US"/>
        </w:rPr>
        <w:t>This command can be used to re-submit a request that has failed.</w:t>
      </w:r>
    </w:p>
    <w:p w:rsidR="00675F1C" w:rsidRPr="0075611B" w:rsidRDefault="00024120" w:rsidP="00675F1C">
      <w:pPr>
        <w:jc w:val="both"/>
        <w:rPr>
          <w:rFonts w:cs="Arial"/>
          <w:sz w:val="22"/>
          <w:szCs w:val="22"/>
          <w:lang w:val="en-US"/>
        </w:rPr>
      </w:pPr>
      <w:hyperlink r:id="rId20" w:history="1">
        <w:r w:rsidR="00675F1C" w:rsidRPr="0075611B">
          <w:rPr>
            <w:rStyle w:val="Collegamentoipertestuale"/>
            <w:sz w:val="22"/>
            <w:szCs w:val="22"/>
            <w:lang w:val="en-US"/>
          </w:rPr>
          <w:t>http://servername/pprime/cgi-bin/WriteToLTO?Command=Resubmit&amp;TaskID=assigned-uuid</w:t>
        </w:r>
      </w:hyperlink>
    </w:p>
    <w:p w:rsidR="007726E0" w:rsidRDefault="007726E0" w:rsidP="007726E0">
      <w:pPr>
        <w:rPr>
          <w:lang w:val="en-US"/>
        </w:rPr>
      </w:pPr>
      <w:r>
        <w:rPr>
          <w:lang w:val="en-US"/>
        </w:rPr>
        <w:t>An operation can be deleted only if it has previously failed.</w:t>
      </w:r>
    </w:p>
    <w:p w:rsidR="00675F1C" w:rsidRDefault="00675F1C" w:rsidP="00675F1C">
      <w:pPr>
        <w:jc w:val="both"/>
        <w:rPr>
          <w:rFonts w:cs="Arial"/>
          <w:lang w:val="en-US"/>
        </w:rPr>
      </w:pPr>
    </w:p>
    <w:p w:rsidR="00675F1C" w:rsidRDefault="00675F1C" w:rsidP="00675F1C">
      <w:pPr>
        <w:jc w:val="both"/>
        <w:rPr>
          <w:rFonts w:cs="Arial"/>
          <w:color w:val="000000"/>
          <w:lang w:val="en-US"/>
        </w:rPr>
      </w:pPr>
      <w:r>
        <w:rPr>
          <w:rFonts w:cs="Arial"/>
          <w:lang w:val="en-US"/>
        </w:rPr>
        <w:t>possible answer are:</w:t>
      </w:r>
    </w:p>
    <w:p w:rsidR="00675F1C" w:rsidRDefault="00675F1C" w:rsidP="00675F1C">
      <w:pPr>
        <w:pStyle w:val="Testopreformattato"/>
        <w:widowControl/>
        <w:jc w:val="both"/>
        <w:rPr>
          <w:rFonts w:ascii="Arial" w:hAnsi="Arial" w:cs="Arial"/>
          <w:color w:val="000000"/>
          <w:sz w:val="24"/>
          <w:szCs w:val="24"/>
          <w:lang w:val="en-US"/>
        </w:rPr>
      </w:pP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doesn't exist</w:t>
      </w:r>
    </w:p>
    <w:p w:rsidR="00675F1C" w:rsidRDefault="00675F1C" w:rsidP="00675F1C">
      <w:pPr>
        <w:jc w:val="both"/>
        <w:rPr>
          <w:rFonts w:cs="Arial"/>
          <w:color w:val="000000"/>
          <w:lang w:val="en-US"/>
        </w:rPr>
      </w:pPr>
      <w:r>
        <w:rPr>
          <w:rFonts w:ascii="Courier New" w:hAnsi="Courier New" w:cs="Courier New"/>
          <w:color w:val="000000"/>
          <w:sz w:val="20"/>
          <w:szCs w:val="20"/>
          <w:lang w:val="en-US"/>
        </w:rPr>
        <w:t>400&lt;TAB&gt;assigned-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is not in </w:t>
      </w:r>
      <w:r w:rsidR="007726E0">
        <w:rPr>
          <w:rFonts w:ascii="Courier New" w:hAnsi="Courier New" w:cs="Courier New"/>
          <w:color w:val="000000"/>
          <w:sz w:val="20"/>
          <w:szCs w:val="20"/>
          <w:lang w:val="en-US"/>
        </w:rPr>
        <w:t>fallout</w:t>
      </w:r>
      <w:r>
        <w:rPr>
          <w:rFonts w:ascii="Courier New" w:hAnsi="Courier New" w:cs="Courier New"/>
          <w:color w:val="000000"/>
          <w:sz w:val="20"/>
          <w:szCs w:val="20"/>
          <w:lang w:val="en-US"/>
        </w:rPr>
        <w:t xml:space="preserve"> status</w:t>
      </w:r>
    </w:p>
    <w:p w:rsidR="00675F1C" w:rsidRDefault="00675F1C" w:rsidP="00675F1C">
      <w:pPr>
        <w:jc w:val="both"/>
        <w:rPr>
          <w:rFonts w:cs="Arial"/>
          <w:color w:val="000000"/>
          <w:lang w:val="en-US"/>
        </w:rPr>
      </w:pPr>
    </w:p>
    <w:p w:rsidR="00675F1C" w:rsidRPr="00847CB6" w:rsidRDefault="006F682C" w:rsidP="00C435BD">
      <w:pPr>
        <w:pStyle w:val="Titolo3"/>
        <w:rPr>
          <w:i/>
          <w:iCs/>
          <w:lang w:val="en-US"/>
        </w:rPr>
      </w:pPr>
      <w:bookmarkStart w:id="34" w:name="_Toc347494726"/>
      <w:proofErr w:type="spellStart"/>
      <w:r>
        <w:rPr>
          <w:lang w:val="en-US"/>
        </w:rPr>
        <w:lastRenderedPageBreak/>
        <w:t>GetStatus</w:t>
      </w:r>
      <w:proofErr w:type="spellEnd"/>
      <w:r w:rsidR="0091272E">
        <w:rPr>
          <w:lang w:val="en-US"/>
        </w:rPr>
        <w:t xml:space="preserve"> command</w:t>
      </w:r>
      <w:bookmarkEnd w:id="34"/>
    </w:p>
    <w:p w:rsidR="00675F1C" w:rsidRDefault="00675F1C" w:rsidP="00675F1C">
      <w:pPr>
        <w:jc w:val="both"/>
        <w:rPr>
          <w:rFonts w:cs="Arial"/>
          <w:color w:val="000000"/>
          <w:lang w:val="en-US"/>
        </w:rPr>
      </w:pPr>
      <w:r w:rsidRPr="00CA1633">
        <w:rPr>
          <w:rFonts w:cs="Arial"/>
          <w:color w:val="000000"/>
          <w:lang w:val="en-US"/>
        </w:rPr>
        <w:t xml:space="preserve">This </w:t>
      </w:r>
      <w:r>
        <w:rPr>
          <w:rFonts w:cs="Arial"/>
          <w:color w:val="000000"/>
          <w:lang w:val="en-US"/>
        </w:rPr>
        <w:t xml:space="preserve">command returns the status of a the operation specified by giving the </w:t>
      </w:r>
      <w:r w:rsidRPr="00CA1633">
        <w:rPr>
          <w:rFonts w:cs="Arial"/>
          <w:color w:val="000000"/>
          <w:lang w:val="en-US"/>
        </w:rPr>
        <w:t>assigned-</w:t>
      </w:r>
      <w:proofErr w:type="spellStart"/>
      <w:r w:rsidRPr="00CA1633">
        <w:rPr>
          <w:rFonts w:cs="Arial"/>
          <w:color w:val="000000"/>
          <w:lang w:val="en-US"/>
        </w:rPr>
        <w:t>uuid</w:t>
      </w:r>
      <w:proofErr w:type="spellEnd"/>
      <w:r w:rsidRPr="00CA1633">
        <w:rPr>
          <w:rFonts w:cs="Arial"/>
          <w:color w:val="000000"/>
          <w:lang w:val="en-US"/>
        </w:rPr>
        <w:t xml:space="preserve"> with the parameter </w:t>
      </w:r>
      <w:proofErr w:type="spellStart"/>
      <w:r w:rsidRPr="00CA1633">
        <w:rPr>
          <w:rFonts w:cs="Arial"/>
          <w:color w:val="000000"/>
          <w:lang w:val="en-US"/>
        </w:rPr>
        <w:t>TaskID</w:t>
      </w:r>
      <w:proofErr w:type="spellEnd"/>
      <w:r>
        <w:rPr>
          <w:rFonts w:cs="Arial"/>
          <w:color w:val="000000"/>
          <w:lang w:val="en-US"/>
        </w:rPr>
        <w:t>.</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This command also tries to guess the percentage of the data copied from disk to tape when the task is actually writing data. During the interval between the start of the archive command and the actual “first byte write”, the size of the archived data will be unavailable, and the command could hang for several seconds (the time taken from LTO drive to position the tape at the first free data block).</w:t>
      </w:r>
    </w:p>
    <w:p w:rsidR="00675F1C" w:rsidRDefault="00675F1C" w:rsidP="00675F1C">
      <w:pPr>
        <w:jc w:val="both"/>
        <w:rPr>
          <w:rFonts w:cs="Arial"/>
          <w:color w:val="000000"/>
          <w:lang w:val="en-US"/>
        </w:rPr>
      </w:pPr>
    </w:p>
    <w:p w:rsidR="00675F1C" w:rsidRPr="00AD21B8" w:rsidRDefault="00675F1C" w:rsidP="00675F1C">
      <w:pPr>
        <w:jc w:val="both"/>
        <w:rPr>
          <w:lang w:val="en-US"/>
        </w:rPr>
      </w:pPr>
      <w:r>
        <w:rPr>
          <w:rFonts w:cs="Arial"/>
          <w:color w:val="000000"/>
          <w:lang w:val="en-US"/>
        </w:rPr>
        <w:t>Example:</w:t>
      </w:r>
    </w:p>
    <w:p w:rsidR="00675F1C" w:rsidRPr="0075611B" w:rsidRDefault="00024120" w:rsidP="00675F1C">
      <w:pPr>
        <w:jc w:val="both"/>
        <w:rPr>
          <w:sz w:val="22"/>
          <w:szCs w:val="22"/>
          <w:lang w:val="en-US"/>
        </w:rPr>
      </w:pPr>
      <w:hyperlink r:id="rId21" w:history="1">
        <w:r w:rsidR="00675F1C" w:rsidRPr="0075611B">
          <w:rPr>
            <w:rStyle w:val="Collegamentoipertestuale"/>
            <w:sz w:val="22"/>
            <w:szCs w:val="22"/>
            <w:lang w:val="en-US"/>
          </w:rPr>
          <w:t>http://servername/pprime/cgi-bin/WriteToLTO?Command=GetStatus&amp;TaskID=2f2437e2-7565-463c-aa0c-5755b254e24b</w:t>
        </w:r>
      </w:hyperlink>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The answer during the writing can be like</w:t>
      </w:r>
      <w:r w:rsidR="002A2BEB">
        <w:rPr>
          <w:rFonts w:cs="Arial"/>
          <w:color w:val="000000"/>
          <w:lang w:val="en-US"/>
        </w:rPr>
        <w:t>:</w:t>
      </w:r>
    </w:p>
    <w:p w:rsidR="00675F1C" w:rsidRDefault="00675F1C" w:rsidP="00675F1C">
      <w:pPr>
        <w:jc w:val="both"/>
        <w:rPr>
          <w:rFonts w:cs="Arial"/>
          <w:color w:val="000000"/>
          <w:lang w:val="en-US"/>
        </w:rPr>
      </w:pPr>
      <w:r>
        <w:rPr>
          <w:rFonts w:ascii="Courier New" w:hAnsi="Courier New" w:cs="Courier New"/>
          <w:color w:val="000000"/>
          <w:sz w:val="20"/>
          <w:szCs w:val="20"/>
          <w:lang w:val="en-US"/>
        </w:rPr>
        <w:t>200&lt;TAB&gt;running 80</w:t>
      </w:r>
    </w:p>
    <w:p w:rsidR="00675F1C" w:rsidRDefault="00675F1C" w:rsidP="00675F1C">
      <w:pPr>
        <w:jc w:val="both"/>
        <w:rPr>
          <w:rFonts w:cs="Arial"/>
          <w:color w:val="000000"/>
          <w:lang w:val="en-US"/>
        </w:rPr>
      </w:pPr>
    </w:p>
    <w:p w:rsidR="00675F1C" w:rsidRDefault="00675F1C" w:rsidP="00675F1C">
      <w:pPr>
        <w:jc w:val="both"/>
        <w:rPr>
          <w:rFonts w:ascii="Courier New" w:hAnsi="Courier New" w:cs="Courier New"/>
          <w:color w:val="000000"/>
          <w:sz w:val="20"/>
          <w:szCs w:val="20"/>
          <w:lang w:val="en-US"/>
        </w:rPr>
      </w:pPr>
      <w:r>
        <w:rPr>
          <w:rFonts w:cs="Arial"/>
          <w:color w:val="000000"/>
          <w:lang w:val="en-US"/>
        </w:rPr>
        <w:t>While when the task has completed, the answer is:</w:t>
      </w:r>
    </w:p>
    <w:p w:rsidR="00675F1C" w:rsidRDefault="00675F1C" w:rsidP="00675F1C">
      <w:pPr>
        <w:jc w:val="both"/>
        <w:rPr>
          <w:rFonts w:cs="Arial"/>
          <w:color w:val="000000"/>
          <w:lang w:val="en-US"/>
        </w:rPr>
      </w:pPr>
      <w:r>
        <w:rPr>
          <w:rFonts w:ascii="Courier New" w:hAnsi="Courier New" w:cs="Courier New"/>
          <w:color w:val="000000"/>
          <w:sz w:val="20"/>
          <w:szCs w:val="20"/>
          <w:lang w:val="en-US"/>
        </w:rPr>
        <w:t>200&lt;TAB&gt;completed</w:t>
      </w:r>
    </w:p>
    <w:p w:rsidR="00675F1C" w:rsidRDefault="00675F1C" w:rsidP="00675F1C">
      <w:pPr>
        <w:jc w:val="both"/>
        <w:rPr>
          <w:rFonts w:cs="Arial"/>
          <w:color w:val="000000"/>
          <w:lang w:val="en-US"/>
        </w:rPr>
      </w:pPr>
    </w:p>
    <w:p w:rsidR="00F97F44" w:rsidRPr="00A17AB4" w:rsidRDefault="00F97F44" w:rsidP="00F97F44">
      <w:pPr>
        <w:jc w:val="both"/>
        <w:rPr>
          <w:rFonts w:cs="Arial"/>
          <w:lang w:val="en-US"/>
        </w:rPr>
      </w:pPr>
      <w:r>
        <w:rPr>
          <w:rFonts w:cs="Arial"/>
          <w:lang w:val="en-US"/>
        </w:rPr>
        <w:t>See appendix A for a comprehensive list of possible status and status description.</w:t>
      </w:r>
    </w:p>
    <w:p w:rsidR="00F97F44" w:rsidRDefault="00F97F44" w:rsidP="00675F1C">
      <w:pPr>
        <w:jc w:val="both"/>
        <w:rPr>
          <w:rFonts w:cs="Arial"/>
          <w:color w:val="000000"/>
          <w:lang w:val="en-US"/>
        </w:rPr>
      </w:pPr>
    </w:p>
    <w:p w:rsidR="00675F1C" w:rsidRPr="00CA1633" w:rsidRDefault="006F682C" w:rsidP="00C435BD">
      <w:pPr>
        <w:pStyle w:val="Titolo3"/>
        <w:rPr>
          <w:lang w:val="en-US"/>
        </w:rPr>
      </w:pPr>
      <w:bookmarkStart w:id="35" w:name="_Toc347494727"/>
      <w:proofErr w:type="spellStart"/>
      <w:r>
        <w:rPr>
          <w:lang w:val="en-US"/>
        </w:rPr>
        <w:t>GetResult</w:t>
      </w:r>
      <w:proofErr w:type="spellEnd"/>
      <w:r w:rsidR="0091272E">
        <w:rPr>
          <w:lang w:val="en-US"/>
        </w:rPr>
        <w:t xml:space="preserve"> command</w:t>
      </w:r>
      <w:bookmarkEnd w:id="35"/>
    </w:p>
    <w:p w:rsidR="00675F1C" w:rsidRDefault="00675F1C" w:rsidP="00675F1C">
      <w:pPr>
        <w:jc w:val="both"/>
        <w:rPr>
          <w:rFonts w:cs="Arial"/>
          <w:color w:val="000000"/>
          <w:lang w:val="en-US"/>
        </w:rPr>
      </w:pPr>
      <w:r>
        <w:rPr>
          <w:rFonts w:cs="Arial"/>
          <w:bCs/>
          <w:color w:val="000000"/>
          <w:lang w:val="en-US"/>
        </w:rPr>
        <w:t xml:space="preserve">This </w:t>
      </w:r>
      <w:r>
        <w:rPr>
          <w:rFonts w:cs="Arial"/>
          <w:color w:val="000000"/>
          <w:lang w:val="en-US"/>
        </w:rPr>
        <w:t>command provides full information about the archiving procedure completion.</w:t>
      </w:r>
    </w:p>
    <w:p w:rsidR="00675F1C" w:rsidRDefault="00675F1C" w:rsidP="00675F1C">
      <w:pPr>
        <w:jc w:val="both"/>
        <w:rPr>
          <w:rFonts w:cs="Arial"/>
          <w:color w:val="000000"/>
          <w:lang w:val="en-US"/>
        </w:rPr>
      </w:pPr>
    </w:p>
    <w:p w:rsidR="00675F1C" w:rsidRDefault="00675F1C" w:rsidP="00675F1C">
      <w:pPr>
        <w:jc w:val="both"/>
        <w:rPr>
          <w:rFonts w:cs="Arial"/>
          <w:color w:val="000000"/>
          <w:u w:val="single"/>
          <w:lang w:val="en-US"/>
        </w:rPr>
      </w:pPr>
      <w:r>
        <w:rPr>
          <w:rFonts w:cs="Arial"/>
          <w:color w:val="000000"/>
          <w:u w:val="single"/>
          <w:lang w:val="en-US"/>
        </w:rPr>
        <w:t>Output parameter</w:t>
      </w:r>
    </w:p>
    <w:p w:rsidR="00675F1C" w:rsidRPr="00CA1633" w:rsidRDefault="00675F1C" w:rsidP="00675F1C">
      <w:pPr>
        <w:jc w:val="both"/>
        <w:rPr>
          <w:rFonts w:cs="Arial"/>
          <w:color w:val="000000"/>
          <w:lang w:val="en-US"/>
        </w:rPr>
      </w:pPr>
      <w:r>
        <w:rPr>
          <w:rFonts w:cs="Arial"/>
          <w:color w:val="000000"/>
          <w:lang w:val="en-US"/>
        </w:rPr>
        <w:t>Possible values are “TEXT” (default if not specified) and “JSON”.</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Using a value rather than the other one</w:t>
      </w:r>
      <w:r w:rsidR="0075611B">
        <w:rPr>
          <w:rFonts w:cs="Arial"/>
          <w:color w:val="000000"/>
          <w:lang w:val="en-US"/>
        </w:rPr>
        <w:t xml:space="preserve"> </w:t>
      </w:r>
      <w:r>
        <w:rPr>
          <w:rFonts w:cs="Arial"/>
          <w:color w:val="000000"/>
          <w:lang w:val="en-US"/>
        </w:rPr>
        <w:t>not only affects the output formatting, but also affects the type of the information given.</w:t>
      </w:r>
    </w:p>
    <w:p w:rsidR="00675F1C" w:rsidRDefault="00675F1C" w:rsidP="00675F1C">
      <w:pPr>
        <w:jc w:val="both"/>
        <w:rPr>
          <w:rFonts w:cs="Arial"/>
          <w:color w:val="000000"/>
          <w:lang w:val="en-US"/>
        </w:rPr>
      </w:pPr>
    </w:p>
    <w:p w:rsidR="00675F1C" w:rsidRDefault="002A2BEB" w:rsidP="00675F1C">
      <w:pPr>
        <w:jc w:val="both"/>
        <w:rPr>
          <w:rFonts w:cs="Arial"/>
          <w:color w:val="000000"/>
          <w:u w:val="single"/>
          <w:lang w:val="en-US"/>
        </w:rPr>
      </w:pPr>
      <w:r>
        <w:rPr>
          <w:rFonts w:cs="Arial"/>
          <w:color w:val="000000"/>
          <w:lang w:val="en-US"/>
        </w:rPr>
        <w:t>Some examples follow:</w:t>
      </w:r>
    </w:p>
    <w:p w:rsidR="00675F1C" w:rsidRDefault="00675F1C" w:rsidP="00675F1C">
      <w:pPr>
        <w:jc w:val="both"/>
        <w:rPr>
          <w:rFonts w:cs="Arial"/>
          <w:color w:val="000000"/>
          <w:lang w:val="en-US"/>
        </w:rPr>
      </w:pPr>
      <w:r>
        <w:rPr>
          <w:rFonts w:cs="Arial"/>
          <w:color w:val="000000"/>
          <w:u w:val="single"/>
          <w:lang w:val="en-US"/>
        </w:rPr>
        <w:t>Sample 1</w:t>
      </w:r>
    </w:p>
    <w:p w:rsidR="00675F1C" w:rsidRDefault="00675F1C" w:rsidP="00675F1C">
      <w:pPr>
        <w:jc w:val="both"/>
        <w:rPr>
          <w:rFonts w:cs="Arial"/>
          <w:color w:val="000000"/>
          <w:lang w:val="en-US"/>
        </w:rPr>
      </w:pPr>
      <w:r>
        <w:rPr>
          <w:rFonts w:cs="Arial"/>
          <w:color w:val="000000"/>
          <w:lang w:val="en-US"/>
        </w:rPr>
        <w:t xml:space="preserve">a single file archiving request successfully completed with assigned </w:t>
      </w:r>
      <w:proofErr w:type="spellStart"/>
      <w:r>
        <w:rPr>
          <w:rFonts w:cs="Arial"/>
          <w:color w:val="000000"/>
          <w:lang w:val="en-US"/>
        </w:rPr>
        <w:t>uuid</w:t>
      </w:r>
      <w:proofErr w:type="spellEnd"/>
      <w:r>
        <w:rPr>
          <w:rFonts w:cs="Arial"/>
          <w:color w:val="000000"/>
          <w:lang w:val="en-US"/>
        </w:rPr>
        <w:t xml:space="preserve"> 334e67c-69ff-4494-a071-320a0f093229</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 xml:space="preserve">The </w:t>
      </w:r>
      <w:proofErr w:type="spellStart"/>
      <w:r>
        <w:rPr>
          <w:rFonts w:cs="Arial"/>
          <w:color w:val="000000"/>
          <w:lang w:val="en-US"/>
        </w:rPr>
        <w:t>GetResult</w:t>
      </w:r>
      <w:proofErr w:type="spellEnd"/>
      <w:r>
        <w:rPr>
          <w:rFonts w:cs="Arial"/>
          <w:color w:val="000000"/>
          <w:lang w:val="en-US"/>
        </w:rPr>
        <w:t xml:space="preserve"> output in Text mode is asked with the </w:t>
      </w:r>
      <w:proofErr w:type="spellStart"/>
      <w:r>
        <w:rPr>
          <w:rFonts w:cs="Arial"/>
          <w:color w:val="000000"/>
          <w:lang w:val="en-US"/>
        </w:rPr>
        <w:t>url</w:t>
      </w:r>
      <w:proofErr w:type="spellEnd"/>
      <w:r>
        <w:rPr>
          <w:rFonts w:cs="Arial"/>
          <w:color w:val="000000"/>
          <w:lang w:val="en-US"/>
        </w:rPr>
        <w:t xml:space="preserve"> :</w:t>
      </w:r>
    </w:p>
    <w:p w:rsidR="00675F1C" w:rsidRPr="0075611B" w:rsidRDefault="00024120" w:rsidP="00675F1C">
      <w:pPr>
        <w:jc w:val="both"/>
        <w:rPr>
          <w:rFonts w:cs="Arial"/>
          <w:color w:val="000000"/>
          <w:sz w:val="22"/>
          <w:szCs w:val="22"/>
          <w:lang w:val="en-US"/>
        </w:rPr>
      </w:pPr>
      <w:hyperlink r:id="rId22" w:history="1">
        <w:r w:rsidR="00675F1C" w:rsidRPr="0075611B">
          <w:rPr>
            <w:rStyle w:val="Collegamentoipertestuale"/>
            <w:sz w:val="22"/>
            <w:szCs w:val="22"/>
            <w:lang w:val="en-US"/>
          </w:rPr>
          <w:t>http://servername/pprime/cgi-bin/WriteToLTO?Command=GetResult&amp;TaskID=1334e67c-69ff-4494-a071-320a0f093229</w:t>
        </w:r>
      </w:hyperlink>
      <w:r w:rsidR="00675F1C" w:rsidRPr="0075611B">
        <w:rPr>
          <w:rFonts w:cs="Arial"/>
          <w:color w:val="000000"/>
          <w:sz w:val="22"/>
          <w:szCs w:val="22"/>
          <w:lang w:val="en-US"/>
        </w:rPr>
        <w:t xml:space="preserve"> </w:t>
      </w:r>
    </w:p>
    <w:p w:rsidR="00675F1C" w:rsidRPr="00AD21B8" w:rsidRDefault="00675F1C" w:rsidP="00675F1C">
      <w:pPr>
        <w:jc w:val="both"/>
        <w:rPr>
          <w:lang w:val="en-US"/>
        </w:rPr>
      </w:pPr>
      <w:r>
        <w:rPr>
          <w:lang w:val="en-US"/>
        </w:rPr>
        <w:t>and is like</w:t>
      </w:r>
    </w:p>
    <w:p w:rsidR="00675F1C" w:rsidRDefault="00675F1C" w:rsidP="00675F1C">
      <w:pPr>
        <w:jc w:val="both"/>
        <w:rPr>
          <w:rFonts w:cs="Arial"/>
          <w:color w:val="000000"/>
          <w:lang w:val="en-US"/>
        </w:rPr>
      </w:pPr>
    </w:p>
    <w:p w:rsidR="00675F1C" w:rsidRDefault="00675F1C" w:rsidP="00675F1C">
      <w:pPr>
        <w:pStyle w:val="Testopreformattato"/>
        <w:widowControl/>
        <w:rPr>
          <w:rFonts w:ascii="Arial" w:hAnsi="Arial" w:cs="Arial"/>
          <w:color w:val="000000"/>
          <w:lang w:val="en-US"/>
        </w:rPr>
      </w:pPr>
      <w:r>
        <w:rPr>
          <w:color w:val="000000"/>
          <w:sz w:val="18"/>
          <w:szCs w:val="18"/>
          <w:lang w:val="en-US"/>
        </w:rPr>
        <w:t>200&lt;TAB&gt;Success&lt;TAB&gt;lto-ltfs:000001L5:1334e67c-69ff-4494-a071-320a0f093229/test.mkv</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This indicates that the archiving procedure was completed successfully.</w:t>
      </w:r>
    </w:p>
    <w:p w:rsidR="00675F1C" w:rsidRDefault="00675F1C" w:rsidP="00675F1C">
      <w:pPr>
        <w:jc w:val="both"/>
        <w:rPr>
          <w:rFonts w:cs="Arial"/>
          <w:color w:val="000000"/>
          <w:lang w:val="en-US"/>
        </w:rPr>
      </w:pPr>
      <w:r>
        <w:rPr>
          <w:rFonts w:cs="Arial"/>
          <w:color w:val="000000"/>
          <w:lang w:val="en-US"/>
        </w:rPr>
        <w:t>The last field starting with “</w:t>
      </w:r>
      <w:proofErr w:type="spellStart"/>
      <w:r>
        <w:rPr>
          <w:rFonts w:cs="Arial"/>
          <w:color w:val="000000"/>
          <w:lang w:val="en-US"/>
        </w:rPr>
        <w:t>lto-ltfs</w:t>
      </w:r>
      <w:proofErr w:type="spellEnd"/>
      <w:r>
        <w:rPr>
          <w:rFonts w:cs="Arial"/>
          <w:color w:val="000000"/>
          <w:lang w:val="en-US"/>
        </w:rPr>
        <w:t>” is the URN of the file that has to be used for a restore.</w:t>
      </w:r>
    </w:p>
    <w:p w:rsidR="00675F1C" w:rsidRDefault="0075611B" w:rsidP="00675F1C">
      <w:pPr>
        <w:jc w:val="both"/>
        <w:rPr>
          <w:rFonts w:cs="Arial"/>
          <w:color w:val="000000"/>
          <w:lang w:val="en-US"/>
        </w:rPr>
      </w:pPr>
      <w:r>
        <w:rPr>
          <w:rFonts w:cs="Arial"/>
          <w:color w:val="000000"/>
          <w:lang w:val="en-US"/>
        </w:rPr>
        <w:t>In this case n</w:t>
      </w:r>
      <w:r w:rsidR="00675F1C">
        <w:rPr>
          <w:rFonts w:cs="Arial"/>
          <w:color w:val="000000"/>
          <w:lang w:val="en-US"/>
        </w:rPr>
        <w:t xml:space="preserve">o MD5 checksum </w:t>
      </w:r>
      <w:r>
        <w:rPr>
          <w:rFonts w:cs="Arial"/>
          <w:color w:val="000000"/>
          <w:lang w:val="en-US"/>
        </w:rPr>
        <w:t xml:space="preserve">information </w:t>
      </w:r>
      <w:r w:rsidR="00675F1C">
        <w:rPr>
          <w:rFonts w:cs="Arial"/>
          <w:color w:val="000000"/>
          <w:lang w:val="en-US"/>
        </w:rPr>
        <w:t xml:space="preserve">(even if requested when issuing the </w:t>
      </w:r>
      <w:proofErr w:type="spellStart"/>
      <w:r w:rsidR="00675F1C">
        <w:rPr>
          <w:rFonts w:cs="Arial"/>
          <w:color w:val="000000"/>
          <w:lang w:val="en-US"/>
        </w:rPr>
        <w:t>WriteFile</w:t>
      </w:r>
      <w:proofErr w:type="spellEnd"/>
      <w:r w:rsidR="00675F1C">
        <w:rPr>
          <w:rFonts w:cs="Arial"/>
          <w:color w:val="000000"/>
          <w:lang w:val="en-US"/>
        </w:rPr>
        <w:t xml:space="preserve"> command) is returned, to get it is necessary to use the JSON mode as explained later.</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lastRenderedPageBreak/>
        <w:t xml:space="preserve">The </w:t>
      </w:r>
      <w:proofErr w:type="spellStart"/>
      <w:r>
        <w:rPr>
          <w:rFonts w:cs="Arial"/>
          <w:color w:val="000000"/>
          <w:lang w:val="en-US"/>
        </w:rPr>
        <w:t>GetResult</w:t>
      </w:r>
      <w:proofErr w:type="spellEnd"/>
      <w:r>
        <w:rPr>
          <w:rFonts w:cs="Arial"/>
          <w:color w:val="000000"/>
          <w:lang w:val="en-US"/>
        </w:rPr>
        <w:t xml:space="preserve"> output in </w:t>
      </w:r>
      <w:proofErr w:type="spellStart"/>
      <w:r>
        <w:rPr>
          <w:rFonts w:cs="Arial"/>
          <w:color w:val="000000"/>
          <w:lang w:val="en-US"/>
        </w:rPr>
        <w:t>Json</w:t>
      </w:r>
      <w:proofErr w:type="spellEnd"/>
      <w:r>
        <w:rPr>
          <w:rFonts w:cs="Arial"/>
          <w:color w:val="000000"/>
          <w:lang w:val="en-US"/>
        </w:rPr>
        <w:t xml:space="preserve"> mode is asked with the url:</w:t>
      </w:r>
    </w:p>
    <w:p w:rsidR="00675F1C" w:rsidRDefault="00675F1C" w:rsidP="00675F1C">
      <w:pPr>
        <w:jc w:val="both"/>
        <w:rPr>
          <w:rFonts w:cs="Arial"/>
          <w:color w:val="000000"/>
          <w:lang w:val="en-US"/>
        </w:rPr>
      </w:pPr>
    </w:p>
    <w:p w:rsidR="00675F1C" w:rsidRPr="0075611B" w:rsidRDefault="00024120" w:rsidP="00675F1C">
      <w:pPr>
        <w:jc w:val="both"/>
        <w:rPr>
          <w:rFonts w:cs="Arial"/>
          <w:color w:val="000000"/>
          <w:sz w:val="22"/>
          <w:szCs w:val="22"/>
          <w:lang w:val="en-US"/>
        </w:rPr>
      </w:pPr>
      <w:hyperlink r:id="rId23" w:history="1">
        <w:r w:rsidR="0075611B" w:rsidRPr="007D79A4">
          <w:rPr>
            <w:rStyle w:val="Collegamentoipertestuale"/>
            <w:sz w:val="22"/>
            <w:szCs w:val="22"/>
            <w:lang w:val="en-US"/>
          </w:rPr>
          <w:t>http://servername/pprime/cgi-bin/WriteToLTO?Command=GetResult&amp;Output=JSONTaskID=1334e67c-69ff-4494-a071-320a0f093229</w:t>
        </w:r>
      </w:hyperlink>
      <w:r w:rsidR="00675F1C" w:rsidRPr="0075611B">
        <w:rPr>
          <w:rFonts w:cs="Arial"/>
          <w:color w:val="000000"/>
          <w:sz w:val="22"/>
          <w:szCs w:val="22"/>
          <w:lang w:val="en-US"/>
        </w:rPr>
        <w:t xml:space="preserve"> </w:t>
      </w:r>
    </w:p>
    <w:p w:rsidR="00675F1C" w:rsidRDefault="00675F1C" w:rsidP="00675F1C">
      <w:pPr>
        <w:jc w:val="both"/>
        <w:rPr>
          <w:rFonts w:cs="Arial"/>
          <w:color w:val="000000"/>
          <w:lang w:val="en-US"/>
        </w:rPr>
      </w:pPr>
      <w:r>
        <w:rPr>
          <w:rFonts w:cs="Arial"/>
          <w:color w:val="000000"/>
          <w:lang w:val="en-US"/>
        </w:rPr>
        <w:t>and is like</w:t>
      </w:r>
    </w:p>
    <w:p w:rsidR="00675F1C" w:rsidRDefault="00675F1C" w:rsidP="00675F1C">
      <w:pPr>
        <w:pStyle w:val="Testopreformattato"/>
        <w:widowControl/>
        <w:rPr>
          <w:rFonts w:ascii="Arial" w:hAnsi="Arial" w:cs="Arial"/>
          <w:color w:val="000000"/>
          <w:sz w:val="24"/>
          <w:szCs w:val="24"/>
          <w:lang w:val="en-US"/>
        </w:rPr>
      </w:pP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"exit_code":"200",</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"output":[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"FLocat":"lto-ltfs:000001L5:1334e67c-69ff-4494-a071-320a0f093229/test.mkv",</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"MD5":"b883f7995a1e79337bd2c4af7eac6f68"</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675F1C" w:rsidRDefault="00675F1C" w:rsidP="00675F1C">
      <w:pPr>
        <w:rPr>
          <w:rFonts w:ascii="Courier New" w:hAnsi="Courier New" w:cs="Courier New"/>
          <w:color w:val="000000"/>
          <w:sz w:val="18"/>
          <w:szCs w:val="18"/>
          <w:lang w:val="en-US"/>
        </w:rPr>
      </w:pPr>
    </w:p>
    <w:p w:rsidR="00675F1C" w:rsidRDefault="00675F1C" w:rsidP="00675F1C">
      <w:pPr>
        <w:rPr>
          <w:rFonts w:cs="Arial"/>
          <w:color w:val="000000"/>
          <w:lang w:val="en-US"/>
        </w:rPr>
      </w:pPr>
      <w:r>
        <w:rPr>
          <w:rFonts w:cs="Arial"/>
          <w:color w:val="000000"/>
          <w:lang w:val="en-US"/>
        </w:rPr>
        <w:t xml:space="preserve">If the </w:t>
      </w:r>
      <w:proofErr w:type="spellStart"/>
      <w:r>
        <w:rPr>
          <w:rFonts w:cs="Arial"/>
          <w:color w:val="000000"/>
          <w:lang w:val="en-US"/>
        </w:rPr>
        <w:t>WriteFile</w:t>
      </w:r>
      <w:proofErr w:type="spellEnd"/>
      <w:r>
        <w:rPr>
          <w:rFonts w:cs="Arial"/>
          <w:color w:val="000000"/>
          <w:lang w:val="en-US"/>
        </w:rPr>
        <w:t xml:space="preserve"> command was issued with “MD5=Y” switch, or</w:t>
      </w:r>
    </w:p>
    <w:p w:rsidR="00675F1C" w:rsidRDefault="00675F1C" w:rsidP="00675F1C">
      <w:pPr>
        <w:rPr>
          <w:rFonts w:cs="Arial"/>
          <w:color w:val="000000"/>
          <w:lang w:val="en-US"/>
        </w:rPr>
      </w:pP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"exit_code":"200",</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"output":[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"FLocat":"lto-ltfs:000001L5:1334e67c-69ff-4494-a071-320a0f093229/test.mkv"</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675F1C" w:rsidRDefault="00675F1C" w:rsidP="00675F1C">
      <w:pPr>
        <w:jc w:val="both"/>
        <w:rPr>
          <w:rFonts w:ascii="Courier New" w:hAnsi="Courier New" w:cs="Courier New"/>
          <w:color w:val="000000"/>
          <w:sz w:val="18"/>
          <w:szCs w:val="18"/>
          <w:lang w:val="en-US"/>
        </w:rPr>
      </w:pPr>
    </w:p>
    <w:p w:rsidR="00675F1C" w:rsidRDefault="00675F1C" w:rsidP="00675F1C">
      <w:pPr>
        <w:jc w:val="both"/>
        <w:rPr>
          <w:rFonts w:cs="Arial"/>
          <w:color w:val="000000"/>
          <w:lang w:val="en-US"/>
        </w:rPr>
      </w:pPr>
      <w:r>
        <w:rPr>
          <w:rFonts w:cs="Arial"/>
          <w:color w:val="000000"/>
          <w:lang w:val="en-US"/>
        </w:rPr>
        <w:t xml:space="preserve">If the </w:t>
      </w:r>
      <w:proofErr w:type="spellStart"/>
      <w:r>
        <w:rPr>
          <w:rFonts w:cs="Arial"/>
          <w:color w:val="000000"/>
          <w:lang w:val="en-US"/>
        </w:rPr>
        <w:t>WriteFile</w:t>
      </w:r>
      <w:proofErr w:type="spellEnd"/>
      <w:r>
        <w:rPr>
          <w:rFonts w:cs="Arial"/>
          <w:color w:val="000000"/>
          <w:lang w:val="en-US"/>
        </w:rPr>
        <w:t xml:space="preserve"> command was issued without activating the MD5 feature.</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u w:val="single"/>
          <w:lang w:val="en-US"/>
        </w:rPr>
        <w:t>Example 2</w:t>
      </w:r>
    </w:p>
    <w:p w:rsidR="00675F1C" w:rsidRDefault="00675F1C" w:rsidP="00675F1C">
      <w:pPr>
        <w:jc w:val="both"/>
        <w:rPr>
          <w:rFonts w:cs="Arial"/>
          <w:color w:val="000000"/>
          <w:lang w:val="en-US"/>
        </w:rPr>
      </w:pPr>
      <w:r>
        <w:rPr>
          <w:rFonts w:cs="Arial"/>
          <w:color w:val="000000"/>
          <w:lang w:val="en-US"/>
        </w:rPr>
        <w:t xml:space="preserve">A whole folder archiving request successfully completed with assigned </w:t>
      </w:r>
      <w:proofErr w:type="spellStart"/>
      <w:r>
        <w:rPr>
          <w:rFonts w:cs="Arial"/>
          <w:color w:val="000000"/>
          <w:lang w:val="en-US"/>
        </w:rPr>
        <w:t>uuid</w:t>
      </w:r>
      <w:proofErr w:type="spellEnd"/>
      <w:r>
        <w:rPr>
          <w:rFonts w:cs="Arial"/>
          <w:color w:val="000000"/>
          <w:lang w:val="en-US"/>
        </w:rPr>
        <w:t xml:space="preserve"> ffa1b18b-787c-475d-9cbe-034cf6b1f88b</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 xml:space="preserve">The </w:t>
      </w:r>
      <w:proofErr w:type="spellStart"/>
      <w:r>
        <w:rPr>
          <w:rFonts w:cs="Arial"/>
          <w:color w:val="000000"/>
          <w:lang w:val="en-US"/>
        </w:rPr>
        <w:t>GetResult</w:t>
      </w:r>
      <w:proofErr w:type="spellEnd"/>
      <w:r>
        <w:rPr>
          <w:rFonts w:cs="Arial"/>
          <w:color w:val="000000"/>
          <w:lang w:val="en-US"/>
        </w:rPr>
        <w:t xml:space="preserve"> output in Text mode will be:</w:t>
      </w:r>
    </w:p>
    <w:p w:rsidR="00675F1C" w:rsidRDefault="00675F1C" w:rsidP="00675F1C">
      <w:pPr>
        <w:jc w:val="both"/>
        <w:rPr>
          <w:rFonts w:cs="Arial"/>
          <w:color w:val="000000"/>
          <w:lang w:val="en-US"/>
        </w:rPr>
      </w:pP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200&lt;TAB&gt;Success&lt;TAB&gt;lto-ltfs:000001L5:ffa1b18b-787c-475d-9cbe-034cf6b1f88b/testdir</w:t>
      </w:r>
    </w:p>
    <w:p w:rsidR="00675F1C" w:rsidRDefault="00675F1C" w:rsidP="00675F1C">
      <w:pPr>
        <w:rPr>
          <w:rFonts w:ascii="Courier New" w:hAnsi="Courier New" w:cs="Courier New"/>
          <w:color w:val="000000"/>
          <w:sz w:val="18"/>
          <w:szCs w:val="18"/>
          <w:lang w:val="en-US"/>
        </w:rPr>
      </w:pPr>
    </w:p>
    <w:p w:rsidR="00675F1C" w:rsidRDefault="00675F1C" w:rsidP="00675F1C">
      <w:pPr>
        <w:rPr>
          <w:rFonts w:cs="Arial"/>
          <w:color w:val="000000"/>
          <w:lang w:val="en-US"/>
        </w:rPr>
      </w:pPr>
      <w:r w:rsidRPr="00677917">
        <w:rPr>
          <w:rFonts w:cs="Arial"/>
          <w:color w:val="000000"/>
          <w:lang w:val="en-US"/>
        </w:rPr>
        <w:t xml:space="preserve">Hence in text mode only the </w:t>
      </w:r>
      <w:proofErr w:type="spellStart"/>
      <w:r w:rsidRPr="00677917">
        <w:rPr>
          <w:rFonts w:cs="Arial"/>
          <w:color w:val="000000"/>
          <w:lang w:val="en-US"/>
        </w:rPr>
        <w:t>flocat</w:t>
      </w:r>
      <w:proofErr w:type="spellEnd"/>
      <w:r w:rsidRPr="00677917">
        <w:rPr>
          <w:rFonts w:cs="Arial"/>
          <w:color w:val="000000"/>
          <w:lang w:val="en-US"/>
        </w:rPr>
        <w:t xml:space="preserve"> of the entire </w:t>
      </w:r>
      <w:proofErr w:type="spellStart"/>
      <w:r w:rsidRPr="00677917">
        <w:rPr>
          <w:rFonts w:cs="Arial"/>
          <w:color w:val="000000"/>
          <w:lang w:val="en-US"/>
        </w:rPr>
        <w:t>fiolder</w:t>
      </w:r>
      <w:proofErr w:type="spellEnd"/>
      <w:r w:rsidRPr="00677917">
        <w:rPr>
          <w:rFonts w:cs="Arial"/>
          <w:color w:val="000000"/>
          <w:lang w:val="en-US"/>
        </w:rPr>
        <w:t xml:space="preserve"> is given while for getting the </w:t>
      </w:r>
      <w:proofErr w:type="spellStart"/>
      <w:r w:rsidRPr="00677917">
        <w:rPr>
          <w:rFonts w:cs="Arial"/>
          <w:color w:val="000000"/>
          <w:lang w:val="en-US"/>
        </w:rPr>
        <w:t>flocat</w:t>
      </w:r>
      <w:proofErr w:type="spellEnd"/>
      <w:r w:rsidRPr="00677917">
        <w:rPr>
          <w:rFonts w:cs="Arial"/>
          <w:color w:val="000000"/>
          <w:lang w:val="en-US"/>
        </w:rPr>
        <w:t xml:space="preserve"> of each archived file is necessary to use the JSON modality.</w:t>
      </w:r>
    </w:p>
    <w:p w:rsidR="00675F1C" w:rsidRDefault="00675F1C" w:rsidP="00675F1C">
      <w:pPr>
        <w:rPr>
          <w:rFonts w:cs="Arial"/>
          <w:color w:val="000000"/>
          <w:lang w:val="en-US"/>
        </w:rPr>
      </w:pPr>
    </w:p>
    <w:p w:rsidR="00675F1C" w:rsidRDefault="00675F1C" w:rsidP="00675F1C">
      <w:pPr>
        <w:rPr>
          <w:rFonts w:cs="Arial"/>
          <w:color w:val="000000"/>
          <w:lang w:val="en-US"/>
        </w:rPr>
      </w:pPr>
      <w:r>
        <w:rPr>
          <w:rFonts w:cs="Arial"/>
          <w:color w:val="000000"/>
          <w:lang w:val="en-US"/>
        </w:rPr>
        <w:t>The same Command returns, if issued with JSON formatted o</w:t>
      </w:r>
      <w:r w:rsidR="0075611B">
        <w:rPr>
          <w:rFonts w:cs="Arial"/>
          <w:color w:val="000000"/>
          <w:lang w:val="en-US"/>
        </w:rPr>
        <w:t>u</w:t>
      </w:r>
      <w:r>
        <w:rPr>
          <w:rFonts w:cs="Arial"/>
          <w:color w:val="000000"/>
          <w:lang w:val="en-US"/>
        </w:rPr>
        <w:t>tput:</w:t>
      </w:r>
    </w:p>
    <w:p w:rsidR="00675F1C" w:rsidRDefault="00675F1C" w:rsidP="00675F1C">
      <w:pPr>
        <w:rPr>
          <w:rFonts w:cs="Arial"/>
          <w:color w:val="000000"/>
          <w:lang w:val="en-US"/>
        </w:rPr>
      </w:pP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"exit_code":"200",</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"output":[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"FLocat":"lto-ltfs:000001L5:ffa1b18b-787c-475d-9cbe-034cf6b1f88b/tests/type1.685859.mp4.format",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"MD5":"8786a3def08196e047545ac53defbae8"</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"FLocat":"lto-ltfs:000001L5:ffa1b18b-787c-475d-9cbe-034cf6b1f88b/tests/type2.685290.mp4.format",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"MD5":"313ebb9803ab3f6cf16e342bb7125c0d"</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lastRenderedPageBreak/>
        <w:t xml:space="preserve">         "FLocat":"lto-ltfs:000001L5:ffa1b18b-787c-475d-9cbe-034cf6b1f88b/tests/type1.685859.mp4.stderr",</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"MD5":"a09595ac5632488a0b63a7493307c7da"</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675F1C" w:rsidRDefault="00675F1C" w:rsidP="00675F1C">
      <w:pPr>
        <w:rPr>
          <w:rFonts w:ascii="Courier New" w:hAnsi="Courier New" w:cs="Courier New"/>
          <w:color w:val="000000"/>
          <w:sz w:val="18"/>
          <w:szCs w:val="18"/>
          <w:lang w:val="en-US"/>
        </w:rPr>
      </w:pPr>
    </w:p>
    <w:p w:rsidR="00675F1C" w:rsidRDefault="00675F1C" w:rsidP="00675F1C">
      <w:pPr>
        <w:rPr>
          <w:rFonts w:ascii="Courier New" w:hAnsi="Courier New" w:cs="Courier New"/>
          <w:color w:val="000000"/>
          <w:sz w:val="18"/>
          <w:szCs w:val="18"/>
          <w:lang w:val="en-US"/>
        </w:rPr>
      </w:pPr>
    </w:p>
    <w:p w:rsidR="00675F1C" w:rsidRDefault="00675F1C" w:rsidP="00675F1C">
      <w:pPr>
        <w:rPr>
          <w:rFonts w:cs="Arial"/>
          <w:color w:val="000000"/>
          <w:lang w:val="en-US"/>
        </w:rPr>
      </w:pPr>
      <w:r>
        <w:rPr>
          <w:rFonts w:cs="Arial"/>
          <w:color w:val="000000"/>
          <w:lang w:val="en-US"/>
        </w:rPr>
        <w:t xml:space="preserve">If the </w:t>
      </w:r>
      <w:proofErr w:type="spellStart"/>
      <w:r>
        <w:rPr>
          <w:rFonts w:cs="Arial"/>
          <w:color w:val="000000"/>
          <w:lang w:val="en-US"/>
        </w:rPr>
        <w:t>Wri</w:t>
      </w:r>
      <w:r w:rsidR="009D0163">
        <w:rPr>
          <w:rFonts w:cs="Arial"/>
          <w:color w:val="000000"/>
          <w:lang w:val="en-US"/>
        </w:rPr>
        <w:t>teFolder</w:t>
      </w:r>
      <w:proofErr w:type="spellEnd"/>
      <w:r w:rsidR="009D0163">
        <w:rPr>
          <w:rFonts w:cs="Arial"/>
          <w:color w:val="000000"/>
          <w:lang w:val="en-US"/>
        </w:rPr>
        <w:t xml:space="preserve"> command was issued with</w:t>
      </w:r>
      <w:r>
        <w:rPr>
          <w:rFonts w:cs="Arial"/>
          <w:color w:val="000000"/>
          <w:lang w:val="en-US"/>
        </w:rPr>
        <w:t xml:space="preserve"> “MD5=Y” switch, or</w:t>
      </w:r>
    </w:p>
    <w:p w:rsidR="00675F1C" w:rsidRDefault="00675F1C" w:rsidP="00675F1C">
      <w:pPr>
        <w:rPr>
          <w:rFonts w:cs="Arial"/>
          <w:color w:val="000000"/>
          <w:lang w:val="en-US"/>
        </w:rPr>
      </w:pP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"exit_code":"200",</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"output":[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"FLocat":"lto-ltfs:000001L5:ffa1b18b-787c-475d-9cbe-034cf6b1f88b/tests/type1.685859.mp4.format"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"FLocat":"lto-ltfs:000001L5:ffa1b18b-787c-475d-9cbe-034cf6b1f88b/tests/type2.685290.mp4.format"</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"FLocat":"lto-ltfs:000001L5:ffa1b18b-787c-475d-9cbe-034cf6b1f88b/tests/type1.685859.mp4.stderr"</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w:t>
      </w:r>
    </w:p>
    <w:p w:rsidR="00675F1C" w:rsidRDefault="00675F1C" w:rsidP="00675F1C">
      <w:pPr>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675F1C" w:rsidRDefault="00675F1C" w:rsidP="00675F1C">
      <w:pPr>
        <w:rPr>
          <w:rFonts w:ascii="Courier New" w:hAnsi="Courier New" w:cs="Courier New"/>
          <w:color w:val="000000"/>
          <w:sz w:val="18"/>
          <w:szCs w:val="18"/>
          <w:lang w:val="en-US"/>
        </w:rPr>
      </w:pPr>
    </w:p>
    <w:p w:rsidR="00675F1C" w:rsidRDefault="00675F1C" w:rsidP="00675F1C">
      <w:pPr>
        <w:jc w:val="both"/>
        <w:rPr>
          <w:rFonts w:cs="Arial"/>
          <w:color w:val="000000"/>
          <w:lang w:val="en-US"/>
        </w:rPr>
      </w:pPr>
      <w:r>
        <w:rPr>
          <w:rFonts w:cs="Arial"/>
          <w:color w:val="000000"/>
          <w:lang w:val="en-US"/>
        </w:rPr>
        <w:t xml:space="preserve">If the </w:t>
      </w:r>
      <w:proofErr w:type="spellStart"/>
      <w:r>
        <w:rPr>
          <w:rFonts w:cs="Arial"/>
          <w:color w:val="000000"/>
          <w:lang w:val="en-US"/>
        </w:rPr>
        <w:t>WriteFolder</w:t>
      </w:r>
      <w:proofErr w:type="spellEnd"/>
      <w:r>
        <w:rPr>
          <w:rFonts w:cs="Arial"/>
          <w:color w:val="000000"/>
          <w:lang w:val="en-US"/>
        </w:rPr>
        <w:t xml:space="preserve"> command was issued without activating the MD5 switch.</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Th</w:t>
      </w:r>
      <w:r w:rsidR="0075611B">
        <w:rPr>
          <w:rFonts w:cs="Arial"/>
          <w:color w:val="000000"/>
          <w:lang w:val="en-US"/>
        </w:rPr>
        <w:t>is</w:t>
      </w:r>
      <w:r>
        <w:rPr>
          <w:rFonts w:cs="Arial"/>
          <w:color w:val="000000"/>
          <w:lang w:val="en-US"/>
        </w:rPr>
        <w:t xml:space="preserve"> means that a single </w:t>
      </w:r>
      <w:proofErr w:type="spellStart"/>
      <w:r>
        <w:rPr>
          <w:rFonts w:cs="Arial"/>
          <w:color w:val="000000"/>
          <w:lang w:val="en-US"/>
        </w:rPr>
        <w:t>flocat</w:t>
      </w:r>
      <w:proofErr w:type="spellEnd"/>
      <w:r>
        <w:rPr>
          <w:rFonts w:cs="Arial"/>
          <w:color w:val="000000"/>
          <w:lang w:val="en-US"/>
        </w:rPr>
        <w:t xml:space="preserve"> will be available for each  file archived, allowing a subsequent restore of a single one of them (as an alternative to restore the whole folder).</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In case some error occurred, the answer is:</w:t>
      </w:r>
    </w:p>
    <w:p w:rsidR="00675F1C" w:rsidRDefault="00675F1C" w:rsidP="00675F1C">
      <w:pPr>
        <w:jc w:val="both"/>
        <w:rPr>
          <w:rFonts w:cs="Arial"/>
          <w:color w:val="000000"/>
          <w:lang w:val="en-US"/>
        </w:rPr>
      </w:pPr>
    </w:p>
    <w:p w:rsidR="00675F1C" w:rsidRPr="00F86BAA" w:rsidRDefault="00675F1C" w:rsidP="00675F1C">
      <w:pPr>
        <w:rPr>
          <w:sz w:val="20"/>
          <w:szCs w:val="20"/>
          <w:lang w:val="en-US"/>
        </w:rPr>
      </w:pPr>
      <w:r w:rsidRPr="00F86BAA">
        <w:rPr>
          <w:rFonts w:ascii="Courier New" w:hAnsi="Courier New" w:cs="Courier New"/>
          <w:color w:val="000000"/>
          <w:sz w:val="20"/>
          <w:szCs w:val="20"/>
          <w:lang w:val="en-US"/>
        </w:rPr>
        <w:t>500&lt;TAB&gt;failure</w:t>
      </w:r>
      <w:r w:rsidRPr="00F86BAA">
        <w:rPr>
          <w:sz w:val="20"/>
          <w:szCs w:val="20"/>
          <w:lang w:val="en-US"/>
        </w:rPr>
        <w:t xml:space="preserve"> </w:t>
      </w:r>
    </w:p>
    <w:p w:rsidR="00675F1C" w:rsidRDefault="00675F1C" w:rsidP="00675F1C">
      <w:pPr>
        <w:rPr>
          <w:lang w:val="en-US"/>
        </w:rPr>
      </w:pPr>
    </w:p>
    <w:p w:rsidR="00675F1C" w:rsidRDefault="00675F1C" w:rsidP="00675F1C">
      <w:pPr>
        <w:jc w:val="both"/>
        <w:rPr>
          <w:rFonts w:cs="Arial"/>
          <w:color w:val="000000"/>
          <w:lang w:val="en-US"/>
        </w:rPr>
      </w:pPr>
      <w:r>
        <w:rPr>
          <w:rFonts w:cs="Arial"/>
          <w:color w:val="000000"/>
          <w:lang w:val="en-US"/>
        </w:rPr>
        <w:t>in TEXT format</w:t>
      </w:r>
      <w:r w:rsidR="002A2BEB">
        <w:rPr>
          <w:rFonts w:cs="Arial"/>
          <w:color w:val="000000"/>
          <w:lang w:val="en-US"/>
        </w:rPr>
        <w:t xml:space="preserve"> </w:t>
      </w:r>
      <w:r>
        <w:rPr>
          <w:rFonts w:cs="Arial"/>
          <w:color w:val="000000"/>
          <w:lang w:val="en-US"/>
        </w:rPr>
        <w:t>or</w:t>
      </w:r>
    </w:p>
    <w:p w:rsidR="0075611B" w:rsidRDefault="0075611B" w:rsidP="00675F1C">
      <w:pPr>
        <w:rPr>
          <w:rFonts w:ascii="Courier New" w:hAnsi="Courier New" w:cs="Courier New"/>
          <w:color w:val="000000"/>
          <w:sz w:val="18"/>
          <w:szCs w:val="18"/>
          <w:lang w:val="en-US"/>
        </w:rPr>
      </w:pPr>
    </w:p>
    <w:p w:rsidR="00675F1C" w:rsidRPr="00F86BAA" w:rsidRDefault="00675F1C" w:rsidP="00675F1C">
      <w:pPr>
        <w:rPr>
          <w:rFonts w:ascii="Courier New" w:hAnsi="Courier New" w:cs="Courier New"/>
          <w:color w:val="000000"/>
          <w:sz w:val="20"/>
          <w:szCs w:val="20"/>
          <w:lang w:val="en-US"/>
        </w:rPr>
      </w:pPr>
      <w:r w:rsidRPr="00F86BAA">
        <w:rPr>
          <w:rFonts w:ascii="Courier New" w:hAnsi="Courier New" w:cs="Courier New"/>
          <w:color w:val="000000"/>
          <w:sz w:val="20"/>
          <w:szCs w:val="20"/>
          <w:lang w:val="en-US"/>
        </w:rPr>
        <w:t>{</w:t>
      </w:r>
    </w:p>
    <w:p w:rsidR="00675F1C" w:rsidRPr="00F86BAA" w:rsidRDefault="00675F1C" w:rsidP="00675F1C">
      <w:pPr>
        <w:rPr>
          <w:rFonts w:ascii="Courier New" w:hAnsi="Courier New" w:cs="Courier New"/>
          <w:color w:val="000000"/>
          <w:sz w:val="20"/>
          <w:szCs w:val="20"/>
          <w:lang w:val="en-US"/>
        </w:rPr>
      </w:pPr>
      <w:r w:rsidRPr="00F86BAA">
        <w:rPr>
          <w:rFonts w:ascii="Courier New" w:hAnsi="Courier New" w:cs="Courier New"/>
          <w:color w:val="000000"/>
          <w:sz w:val="20"/>
          <w:szCs w:val="20"/>
          <w:lang w:val="en-US"/>
        </w:rPr>
        <w:t xml:space="preserve">   "exit_code":"500",</w:t>
      </w:r>
    </w:p>
    <w:p w:rsidR="00675F1C" w:rsidRPr="00F86BAA" w:rsidRDefault="00675F1C" w:rsidP="00675F1C">
      <w:pPr>
        <w:rPr>
          <w:rFonts w:ascii="Courier New" w:hAnsi="Courier New" w:cs="Courier New"/>
          <w:color w:val="000000"/>
          <w:sz w:val="20"/>
          <w:szCs w:val="20"/>
          <w:lang w:val="en-US"/>
        </w:rPr>
      </w:pPr>
      <w:r w:rsidRPr="00F86BAA">
        <w:rPr>
          <w:rFonts w:ascii="Courier New" w:hAnsi="Courier New" w:cs="Courier New"/>
          <w:color w:val="000000"/>
          <w:sz w:val="20"/>
          <w:szCs w:val="20"/>
          <w:lang w:val="en-US"/>
        </w:rPr>
        <w:t xml:space="preserve">   "message":"failure"</w:t>
      </w:r>
    </w:p>
    <w:p w:rsidR="00675F1C" w:rsidRPr="00F86BAA" w:rsidRDefault="00675F1C" w:rsidP="00675F1C">
      <w:pPr>
        <w:rPr>
          <w:rFonts w:cs="Arial"/>
          <w:color w:val="000000"/>
          <w:sz w:val="20"/>
          <w:szCs w:val="20"/>
          <w:lang w:val="en-US"/>
        </w:rPr>
      </w:pPr>
      <w:r w:rsidRPr="00F86BAA">
        <w:rPr>
          <w:rFonts w:ascii="Courier New" w:hAnsi="Courier New" w:cs="Courier New"/>
          <w:color w:val="000000"/>
          <w:sz w:val="20"/>
          <w:szCs w:val="20"/>
          <w:lang w:val="en-US"/>
        </w:rPr>
        <w:t>}</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in JSON format</w:t>
      </w:r>
    </w:p>
    <w:p w:rsidR="00675F1C" w:rsidRDefault="00675F1C" w:rsidP="00675F1C">
      <w:pPr>
        <w:jc w:val="both"/>
        <w:rPr>
          <w:rFonts w:cs="Arial"/>
          <w:color w:val="000000"/>
          <w:lang w:val="en-US"/>
        </w:rPr>
      </w:pPr>
    </w:p>
    <w:p w:rsidR="000F2863" w:rsidRDefault="000F2863">
      <w:pPr>
        <w:suppressAutoHyphens w:val="0"/>
        <w:spacing w:after="200" w:line="276" w:lineRule="auto"/>
        <w:rPr>
          <w:rFonts w:cs="Arial"/>
          <w:b/>
          <w:bCs/>
          <w:iCs/>
          <w:sz w:val="28"/>
          <w:szCs w:val="28"/>
        </w:rPr>
      </w:pPr>
      <w:bookmarkStart w:id="36" w:name="_Toc336500849"/>
      <w:r>
        <w:br w:type="page"/>
      </w:r>
    </w:p>
    <w:p w:rsidR="00675F1C" w:rsidRPr="00677917" w:rsidRDefault="00675F1C" w:rsidP="002A2BEB">
      <w:pPr>
        <w:pStyle w:val="Titolo2"/>
        <w:numPr>
          <w:ilvl w:val="0"/>
          <w:numId w:val="27"/>
        </w:numPr>
      </w:pPr>
      <w:bookmarkStart w:id="37" w:name="_Toc347494728"/>
      <w:r>
        <w:lastRenderedPageBreak/>
        <w:t>Restoring operations (</w:t>
      </w:r>
      <w:proofErr w:type="spellStart"/>
      <w:r w:rsidRPr="00677917">
        <w:t>RestoreFromLTO</w:t>
      </w:r>
      <w:proofErr w:type="spellEnd"/>
      <w:r>
        <w:t>)</w:t>
      </w:r>
      <w:bookmarkEnd w:id="36"/>
      <w:bookmarkEnd w:id="37"/>
    </w:p>
    <w:p w:rsidR="00CD0757" w:rsidRDefault="00CD0757" w:rsidP="00675F1C">
      <w:pPr>
        <w:jc w:val="both"/>
        <w:rPr>
          <w:rFonts w:cs="Arial"/>
          <w:lang w:val="en-US"/>
        </w:rPr>
      </w:pPr>
    </w:p>
    <w:p w:rsidR="00CD0757" w:rsidRPr="00AD21B8" w:rsidRDefault="00CD0757" w:rsidP="00CD0757">
      <w:pPr>
        <w:jc w:val="both"/>
        <w:rPr>
          <w:lang w:val="en-US"/>
        </w:rPr>
      </w:pPr>
      <w:r>
        <w:rPr>
          <w:rFonts w:cs="Arial"/>
          <w:lang w:val="en-US"/>
        </w:rPr>
        <w:t>Service URL:</w:t>
      </w:r>
    </w:p>
    <w:p w:rsidR="00675F1C" w:rsidRDefault="00024120" w:rsidP="00675F1C">
      <w:pPr>
        <w:jc w:val="both"/>
        <w:rPr>
          <w:rFonts w:cs="Arial"/>
          <w:lang w:val="en-US"/>
        </w:rPr>
      </w:pPr>
      <w:hyperlink r:id="rId24" w:history="1">
        <w:r w:rsidR="00675F1C" w:rsidRPr="00BF5AE2">
          <w:rPr>
            <w:rStyle w:val="Collegamentoipertestuale"/>
            <w:lang w:val="en-US"/>
          </w:rPr>
          <w:t>http://servername/pprime/cgi-bin/RestoreFromLTO</w:t>
        </w:r>
      </w:hyperlink>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Used to restore a file or a directory from an LTO </w:t>
      </w:r>
      <w:r w:rsidR="00427AE1">
        <w:rPr>
          <w:rFonts w:cs="Arial"/>
          <w:lang w:val="en-US"/>
        </w:rPr>
        <w:t>t</w:t>
      </w:r>
      <w:r>
        <w:rPr>
          <w:rFonts w:cs="Arial"/>
          <w:lang w:val="en-US"/>
        </w:rPr>
        <w:t>ape</w:t>
      </w:r>
      <w:r w:rsidR="00427AE1">
        <w:rPr>
          <w:rFonts w:cs="Arial"/>
          <w:lang w:val="en-US"/>
        </w:rPr>
        <w:t xml:space="preserve"> but also to follow the ongoing restore operation and get the result</w:t>
      </w:r>
      <w:r>
        <w:rPr>
          <w:rFonts w:cs="Arial"/>
          <w:lang w:val="en-US"/>
        </w:rPr>
        <w:t xml:space="preserve">. </w:t>
      </w:r>
      <w:r w:rsidRPr="00626965">
        <w:rPr>
          <w:rFonts w:cs="Arial"/>
          <w:b/>
          <w:lang w:val="en-US"/>
        </w:rPr>
        <w:t>The system leaves to the clients the responsibility to remember which file is on which tape</w:t>
      </w:r>
      <w:r>
        <w:rPr>
          <w:rFonts w:cs="Arial"/>
          <w:lang w:val="en-US"/>
        </w:rPr>
        <w:t xml:space="preserve"> hence for restoring is necessary to specify the full </w:t>
      </w:r>
      <w:proofErr w:type="spellStart"/>
      <w:r>
        <w:rPr>
          <w:rFonts w:cs="Arial"/>
          <w:lang w:val="en-US"/>
        </w:rPr>
        <w:t>flocat</w:t>
      </w:r>
      <w:proofErr w:type="spellEnd"/>
      <w:r>
        <w:rPr>
          <w:rFonts w:cs="Arial"/>
          <w:lang w:val="en-US"/>
        </w:rPr>
        <w:t xml:space="preserve"> URN of the file or folder. Of course is possible to list the content of a specific tape </w:t>
      </w:r>
      <w:r w:rsidR="00427AE1">
        <w:rPr>
          <w:rFonts w:cs="Arial"/>
          <w:lang w:val="en-US"/>
        </w:rPr>
        <w:t>to discover all the files stored in.</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 In </w:t>
      </w:r>
      <w:r w:rsidR="00731FED">
        <w:rPr>
          <w:rFonts w:cs="Arial"/>
          <w:lang w:val="en-US"/>
        </w:rPr>
        <w:fldChar w:fldCharType="begin"/>
      </w:r>
      <w:r>
        <w:rPr>
          <w:rFonts w:cs="Arial"/>
          <w:lang w:val="en-US"/>
        </w:rPr>
        <w:instrText xml:space="preserve"> REF _Ref336434918 </w:instrText>
      </w:r>
      <w:r w:rsidR="00731FED">
        <w:rPr>
          <w:rFonts w:cs="Arial"/>
          <w:lang w:val="en-US"/>
        </w:rPr>
        <w:fldChar w:fldCharType="separate"/>
      </w:r>
      <w:r>
        <w:t xml:space="preserve">Table </w:t>
      </w:r>
      <w:r w:rsidR="00731FED">
        <w:rPr>
          <w:rFonts w:cs="Arial"/>
          <w:lang w:val="en-US"/>
        </w:rPr>
        <w:fldChar w:fldCharType="end"/>
      </w:r>
      <w:r w:rsidR="006E4A51">
        <w:rPr>
          <w:rFonts w:cs="Arial"/>
          <w:lang w:val="en-US"/>
        </w:rPr>
        <w:t>5</w:t>
      </w:r>
      <w:r>
        <w:rPr>
          <w:rFonts w:cs="Arial"/>
          <w:lang w:val="en-US"/>
        </w:rPr>
        <w:t xml:space="preserve"> are shown all the possible combinations</w:t>
      </w:r>
      <w:r w:rsidR="00626965">
        <w:rPr>
          <w:rFonts w:cs="Arial"/>
          <w:lang w:val="en-US"/>
        </w:rPr>
        <w:t xml:space="preserve"> of commands and parameters, N/A</w:t>
      </w:r>
      <w:r>
        <w:rPr>
          <w:rFonts w:cs="Arial"/>
          <w:lang w:val="en-US"/>
        </w:rPr>
        <w:t xml:space="preserve"> means that the parameter is not applicable for that command.</w:t>
      </w:r>
    </w:p>
    <w:p w:rsidR="00675F1C" w:rsidRDefault="00675F1C" w:rsidP="00675F1C">
      <w:pPr>
        <w:jc w:val="both"/>
        <w:rPr>
          <w:rFonts w:cs="Arial"/>
          <w:lang w:val="en-US"/>
        </w:rPr>
      </w:pPr>
    </w:p>
    <w:p w:rsidR="00675F1C" w:rsidRDefault="00675F1C" w:rsidP="00675F1C">
      <w:pPr>
        <w:pStyle w:val="Testopreformattato"/>
        <w:rPr>
          <w:rFonts w:ascii="Arial" w:hAnsi="Arial" w:cs="Arial"/>
          <w:lang w:val="en-US"/>
        </w:rPr>
      </w:pPr>
    </w:p>
    <w:tbl>
      <w:tblPr>
        <w:tblW w:w="0" w:type="auto"/>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438"/>
        <w:gridCol w:w="2355"/>
        <w:gridCol w:w="2355"/>
        <w:gridCol w:w="2823"/>
      </w:tblGrid>
      <w:tr w:rsidR="00675F1C" w:rsidTr="00B20444">
        <w:tc>
          <w:tcPr>
            <w:tcW w:w="1438"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b/>
              </w:rPr>
              <w:t>Command</w:t>
            </w:r>
            <w:proofErr w:type="spellEnd"/>
          </w:p>
        </w:tc>
        <w:tc>
          <w:tcPr>
            <w:tcW w:w="7533" w:type="dxa"/>
            <w:gridSpan w:val="3"/>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b/>
              </w:rPr>
              <w:t>Parameters</w:t>
            </w:r>
            <w:proofErr w:type="spellEnd"/>
          </w:p>
        </w:tc>
      </w:tr>
      <w:tr w:rsidR="00675F1C" w:rsidTr="00B20444">
        <w:tc>
          <w:tcPr>
            <w:tcW w:w="1438" w:type="dxa"/>
            <w:shd w:val="clear" w:color="auto" w:fill="FFFFFF"/>
          </w:tcPr>
          <w:p w:rsidR="00675F1C" w:rsidRDefault="00675F1C" w:rsidP="00B20444">
            <w:pPr>
              <w:pStyle w:val="Contenutotabella"/>
              <w:snapToGrid w:val="0"/>
              <w:jc w:val="both"/>
              <w:rPr>
                <w:rFonts w:ascii="Arial" w:hAnsi="Arial" w:cs="Arial"/>
                <w:b/>
              </w:rPr>
            </w:pPr>
          </w:p>
        </w:tc>
        <w:tc>
          <w:tcPr>
            <w:tcW w:w="2355"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b/>
              </w:rPr>
              <w:t>FileName</w:t>
            </w:r>
            <w:proofErr w:type="spellEnd"/>
          </w:p>
        </w:tc>
        <w:tc>
          <w:tcPr>
            <w:tcW w:w="2355"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b/>
              </w:rPr>
              <w:t>DestPath</w:t>
            </w:r>
            <w:proofErr w:type="spellEnd"/>
          </w:p>
        </w:tc>
        <w:tc>
          <w:tcPr>
            <w:tcW w:w="2823"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b/>
              </w:rPr>
              <w:t>TaskID</w:t>
            </w:r>
            <w:proofErr w:type="spellEnd"/>
          </w:p>
        </w:tc>
      </w:tr>
      <w:tr w:rsidR="00675F1C" w:rsidTr="00B20444">
        <w:tc>
          <w:tcPr>
            <w:tcW w:w="1438"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b/>
              </w:rPr>
              <w:t>RestoreFile</w:t>
            </w:r>
            <w:proofErr w:type="spellEnd"/>
          </w:p>
        </w:tc>
        <w:tc>
          <w:tcPr>
            <w:tcW w:w="2355"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rPr>
              <w:t>Mandatory</w:t>
            </w:r>
            <w:proofErr w:type="spellEnd"/>
          </w:p>
        </w:tc>
        <w:tc>
          <w:tcPr>
            <w:tcW w:w="2355"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rPr>
              <w:t>Mandatory</w:t>
            </w:r>
            <w:proofErr w:type="spellEnd"/>
          </w:p>
        </w:tc>
        <w:tc>
          <w:tcPr>
            <w:tcW w:w="2823" w:type="dxa"/>
            <w:shd w:val="clear" w:color="auto" w:fill="FFFFFF"/>
          </w:tcPr>
          <w:p w:rsidR="00675F1C" w:rsidRDefault="00675F1C" w:rsidP="00B20444">
            <w:pPr>
              <w:pStyle w:val="Contenutotabella"/>
              <w:jc w:val="both"/>
              <w:rPr>
                <w:rFonts w:ascii="Arial" w:hAnsi="Arial" w:cs="Arial"/>
                <w:b/>
              </w:rPr>
            </w:pPr>
            <w:r>
              <w:rPr>
                <w:rFonts w:ascii="Arial" w:hAnsi="Arial" w:cs="Arial"/>
              </w:rPr>
              <w:t>Output</w:t>
            </w:r>
          </w:p>
        </w:tc>
      </w:tr>
      <w:tr w:rsidR="00675F1C" w:rsidTr="00B20444">
        <w:tc>
          <w:tcPr>
            <w:tcW w:w="1438"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b/>
              </w:rPr>
              <w:t>GetStatus</w:t>
            </w:r>
            <w:proofErr w:type="spellEnd"/>
          </w:p>
        </w:tc>
        <w:tc>
          <w:tcPr>
            <w:tcW w:w="2355" w:type="dxa"/>
            <w:shd w:val="clear" w:color="auto" w:fill="FFFFFF"/>
          </w:tcPr>
          <w:p w:rsidR="00675F1C" w:rsidRDefault="00675F1C" w:rsidP="00B20444">
            <w:pPr>
              <w:pStyle w:val="Contenutotabella"/>
              <w:jc w:val="both"/>
              <w:rPr>
                <w:rFonts w:ascii="Arial" w:hAnsi="Arial" w:cs="Arial"/>
              </w:rPr>
            </w:pPr>
            <w:r>
              <w:rPr>
                <w:rFonts w:ascii="Arial" w:hAnsi="Arial" w:cs="Arial"/>
              </w:rPr>
              <w:t>N/a</w:t>
            </w:r>
          </w:p>
        </w:tc>
        <w:tc>
          <w:tcPr>
            <w:tcW w:w="2355" w:type="dxa"/>
            <w:shd w:val="clear" w:color="auto" w:fill="FFFFFF"/>
          </w:tcPr>
          <w:p w:rsidR="00675F1C" w:rsidRDefault="00675F1C" w:rsidP="00B20444">
            <w:pPr>
              <w:pStyle w:val="Contenutotabella"/>
              <w:jc w:val="both"/>
              <w:rPr>
                <w:rFonts w:ascii="Arial" w:hAnsi="Arial" w:cs="Arial"/>
              </w:rPr>
            </w:pPr>
            <w:r>
              <w:rPr>
                <w:rFonts w:ascii="Arial" w:hAnsi="Arial" w:cs="Arial"/>
              </w:rPr>
              <w:t>N/a</w:t>
            </w:r>
          </w:p>
        </w:tc>
        <w:tc>
          <w:tcPr>
            <w:tcW w:w="2823"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rPr>
              <w:t>Mandatory</w:t>
            </w:r>
            <w:proofErr w:type="spellEnd"/>
          </w:p>
        </w:tc>
      </w:tr>
      <w:tr w:rsidR="00675F1C" w:rsidTr="00B20444">
        <w:tc>
          <w:tcPr>
            <w:tcW w:w="1438"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b/>
              </w:rPr>
              <w:t>GetResult</w:t>
            </w:r>
            <w:proofErr w:type="spellEnd"/>
          </w:p>
        </w:tc>
        <w:tc>
          <w:tcPr>
            <w:tcW w:w="2355" w:type="dxa"/>
            <w:shd w:val="clear" w:color="auto" w:fill="FFFFFF"/>
          </w:tcPr>
          <w:p w:rsidR="00675F1C" w:rsidRDefault="00675F1C" w:rsidP="00B20444">
            <w:pPr>
              <w:pStyle w:val="Contenutotabella"/>
              <w:jc w:val="both"/>
              <w:rPr>
                <w:rFonts w:ascii="Arial" w:hAnsi="Arial" w:cs="Arial"/>
              </w:rPr>
            </w:pPr>
            <w:r>
              <w:rPr>
                <w:rFonts w:ascii="Arial" w:hAnsi="Arial" w:cs="Arial"/>
              </w:rPr>
              <w:t>N/a</w:t>
            </w:r>
          </w:p>
        </w:tc>
        <w:tc>
          <w:tcPr>
            <w:tcW w:w="2355" w:type="dxa"/>
            <w:shd w:val="clear" w:color="auto" w:fill="FFFFFF"/>
          </w:tcPr>
          <w:p w:rsidR="00675F1C" w:rsidRDefault="00675F1C" w:rsidP="00B20444">
            <w:pPr>
              <w:pStyle w:val="Contenutotabella"/>
              <w:jc w:val="both"/>
              <w:rPr>
                <w:rFonts w:ascii="Arial" w:hAnsi="Arial" w:cs="Arial"/>
              </w:rPr>
            </w:pPr>
            <w:r>
              <w:rPr>
                <w:rFonts w:ascii="Arial" w:hAnsi="Arial" w:cs="Arial"/>
              </w:rPr>
              <w:t>N/a</w:t>
            </w:r>
          </w:p>
        </w:tc>
        <w:tc>
          <w:tcPr>
            <w:tcW w:w="2823"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rPr>
              <w:t>Mandatory</w:t>
            </w:r>
            <w:proofErr w:type="spellEnd"/>
          </w:p>
        </w:tc>
      </w:tr>
      <w:tr w:rsidR="00675F1C" w:rsidTr="00B20444">
        <w:tc>
          <w:tcPr>
            <w:tcW w:w="1438"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b/>
              </w:rPr>
              <w:t>Cancel</w:t>
            </w:r>
            <w:proofErr w:type="spellEnd"/>
          </w:p>
        </w:tc>
        <w:tc>
          <w:tcPr>
            <w:tcW w:w="2355" w:type="dxa"/>
            <w:shd w:val="clear" w:color="auto" w:fill="FFFFFF"/>
          </w:tcPr>
          <w:p w:rsidR="00675F1C" w:rsidRDefault="00675F1C" w:rsidP="00B20444">
            <w:pPr>
              <w:pStyle w:val="Contenutotabella"/>
              <w:jc w:val="both"/>
              <w:rPr>
                <w:rFonts w:ascii="Arial" w:hAnsi="Arial" w:cs="Arial"/>
              </w:rPr>
            </w:pPr>
            <w:r>
              <w:rPr>
                <w:rFonts w:ascii="Arial" w:hAnsi="Arial" w:cs="Arial"/>
              </w:rPr>
              <w:t>N/a</w:t>
            </w:r>
          </w:p>
        </w:tc>
        <w:tc>
          <w:tcPr>
            <w:tcW w:w="2355" w:type="dxa"/>
            <w:shd w:val="clear" w:color="auto" w:fill="FFFFFF"/>
          </w:tcPr>
          <w:p w:rsidR="00675F1C" w:rsidRDefault="00675F1C" w:rsidP="00B20444">
            <w:pPr>
              <w:pStyle w:val="Contenutotabella"/>
              <w:jc w:val="both"/>
              <w:rPr>
                <w:rFonts w:ascii="Arial" w:hAnsi="Arial" w:cs="Arial"/>
              </w:rPr>
            </w:pPr>
            <w:r>
              <w:rPr>
                <w:rFonts w:ascii="Arial" w:hAnsi="Arial" w:cs="Arial"/>
              </w:rPr>
              <w:t>N/a</w:t>
            </w:r>
          </w:p>
        </w:tc>
        <w:tc>
          <w:tcPr>
            <w:tcW w:w="2823"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rPr>
              <w:t>Mandatory</w:t>
            </w:r>
            <w:proofErr w:type="spellEnd"/>
          </w:p>
        </w:tc>
      </w:tr>
      <w:tr w:rsidR="00675F1C" w:rsidTr="00B20444">
        <w:tc>
          <w:tcPr>
            <w:tcW w:w="1438"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b/>
              </w:rPr>
              <w:t>Resubmit</w:t>
            </w:r>
            <w:proofErr w:type="spellEnd"/>
          </w:p>
        </w:tc>
        <w:tc>
          <w:tcPr>
            <w:tcW w:w="2355" w:type="dxa"/>
            <w:shd w:val="clear" w:color="auto" w:fill="FFFFFF"/>
          </w:tcPr>
          <w:p w:rsidR="00675F1C" w:rsidRDefault="00675F1C" w:rsidP="00B20444">
            <w:pPr>
              <w:pStyle w:val="Contenutotabella"/>
              <w:jc w:val="both"/>
              <w:rPr>
                <w:rFonts w:ascii="Arial" w:hAnsi="Arial" w:cs="Arial"/>
              </w:rPr>
            </w:pPr>
            <w:r>
              <w:rPr>
                <w:rFonts w:ascii="Arial" w:hAnsi="Arial" w:cs="Arial"/>
              </w:rPr>
              <w:t>N/a</w:t>
            </w:r>
          </w:p>
        </w:tc>
        <w:tc>
          <w:tcPr>
            <w:tcW w:w="2355" w:type="dxa"/>
            <w:shd w:val="clear" w:color="auto" w:fill="FFFFFF"/>
          </w:tcPr>
          <w:p w:rsidR="00675F1C" w:rsidRDefault="00675F1C" w:rsidP="00B20444">
            <w:pPr>
              <w:pStyle w:val="Contenutotabella"/>
              <w:jc w:val="both"/>
              <w:rPr>
                <w:rFonts w:ascii="Arial" w:hAnsi="Arial" w:cs="Arial"/>
              </w:rPr>
            </w:pPr>
            <w:r>
              <w:rPr>
                <w:rFonts w:ascii="Arial" w:hAnsi="Arial" w:cs="Arial"/>
              </w:rPr>
              <w:t>N/a</w:t>
            </w:r>
          </w:p>
        </w:tc>
        <w:tc>
          <w:tcPr>
            <w:tcW w:w="2823" w:type="dxa"/>
            <w:shd w:val="clear" w:color="auto" w:fill="FFFFFF"/>
          </w:tcPr>
          <w:p w:rsidR="00675F1C" w:rsidRDefault="00675F1C" w:rsidP="00B20444">
            <w:pPr>
              <w:pStyle w:val="Contenutotabella"/>
              <w:keepNext/>
              <w:jc w:val="both"/>
            </w:pPr>
            <w:proofErr w:type="spellStart"/>
            <w:r>
              <w:rPr>
                <w:rFonts w:ascii="Arial" w:hAnsi="Arial" w:cs="Arial"/>
              </w:rPr>
              <w:t>Mandatory</w:t>
            </w:r>
            <w:proofErr w:type="spellEnd"/>
          </w:p>
        </w:tc>
      </w:tr>
    </w:tbl>
    <w:p w:rsidR="00675F1C" w:rsidRDefault="00675F1C" w:rsidP="00675F1C">
      <w:pPr>
        <w:pStyle w:val="Didascalia"/>
        <w:jc w:val="center"/>
      </w:pPr>
      <w:bookmarkStart w:id="38" w:name="_Ref336434918"/>
      <w:r>
        <w:t xml:space="preserve">Table </w:t>
      </w:r>
      <w:r w:rsidR="007726E0">
        <w:fldChar w:fldCharType="begin"/>
      </w:r>
      <w:r w:rsidR="007726E0">
        <w:instrText xml:space="preserve"> SEQ Table \* ARABIC </w:instrText>
      </w:r>
      <w:r w:rsidR="007726E0">
        <w:fldChar w:fldCharType="separate"/>
      </w:r>
      <w:r w:rsidR="007726E0">
        <w:rPr>
          <w:noProof/>
        </w:rPr>
        <w:t>5</w:t>
      </w:r>
      <w:r w:rsidR="007726E0">
        <w:fldChar w:fldCharType="end"/>
      </w:r>
      <w:bookmarkEnd w:id="38"/>
      <w:r>
        <w:t xml:space="preserve"> - </w:t>
      </w:r>
      <w:proofErr w:type="spellStart"/>
      <w:r>
        <w:t>RestoreFromLTO</w:t>
      </w:r>
      <w:proofErr w:type="spellEnd"/>
      <w:r>
        <w:t xml:space="preserve"> commands and related parameters</w:t>
      </w:r>
    </w:p>
    <w:p w:rsidR="00675F1C" w:rsidRDefault="00675F1C" w:rsidP="00C435BD">
      <w:pPr>
        <w:pStyle w:val="Titolo3"/>
        <w:rPr>
          <w:lang w:val="en-US"/>
        </w:rPr>
      </w:pPr>
      <w:bookmarkStart w:id="39" w:name="_Toc332112164"/>
      <w:bookmarkStart w:id="40" w:name="_Toc336500850"/>
      <w:bookmarkStart w:id="41" w:name="_Toc347494729"/>
      <w:proofErr w:type="spellStart"/>
      <w:r w:rsidRPr="00677917">
        <w:rPr>
          <w:lang w:val="en-US"/>
        </w:rPr>
        <w:t>RestoreFile</w:t>
      </w:r>
      <w:bookmarkEnd w:id="39"/>
      <w:bookmarkEnd w:id="40"/>
      <w:proofErr w:type="spellEnd"/>
      <w:r w:rsidR="0091272E">
        <w:rPr>
          <w:lang w:val="en-US"/>
        </w:rPr>
        <w:t xml:space="preserve"> command</w:t>
      </w:r>
      <w:bookmarkEnd w:id="41"/>
    </w:p>
    <w:p w:rsidR="00675F1C" w:rsidRDefault="00675F1C" w:rsidP="00675F1C">
      <w:pPr>
        <w:jc w:val="both"/>
        <w:rPr>
          <w:rFonts w:cs="Arial"/>
          <w:color w:val="000000"/>
          <w:lang w:val="en-US"/>
        </w:rPr>
      </w:pPr>
      <w:r>
        <w:rPr>
          <w:rFonts w:cs="Arial"/>
          <w:color w:val="000000"/>
          <w:lang w:val="en-US"/>
        </w:rPr>
        <w:t xml:space="preserve">This command is used to </w:t>
      </w:r>
      <w:r w:rsidR="00427AE1">
        <w:rPr>
          <w:rFonts w:cs="Arial"/>
          <w:color w:val="000000"/>
          <w:lang w:val="en-US"/>
        </w:rPr>
        <w:t xml:space="preserve">ask for a recovery </w:t>
      </w:r>
      <w:r>
        <w:rPr>
          <w:rFonts w:cs="Arial"/>
          <w:color w:val="000000"/>
          <w:lang w:val="en-US"/>
        </w:rPr>
        <w:t>of a file or a directory previously archived.</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proofErr w:type="spellStart"/>
      <w:r>
        <w:rPr>
          <w:rFonts w:cs="Arial"/>
          <w:color w:val="000000"/>
          <w:u w:val="single"/>
          <w:lang w:val="en-US"/>
        </w:rPr>
        <w:t>FileName</w:t>
      </w:r>
      <w:proofErr w:type="spellEnd"/>
      <w:r>
        <w:rPr>
          <w:rFonts w:cs="Arial"/>
          <w:color w:val="000000"/>
          <w:lang w:val="en-US"/>
        </w:rPr>
        <w:t xml:space="preserve"> parameter</w:t>
      </w:r>
    </w:p>
    <w:p w:rsidR="00675F1C" w:rsidRDefault="00675F1C" w:rsidP="00675F1C">
      <w:pPr>
        <w:jc w:val="both"/>
        <w:rPr>
          <w:rFonts w:cs="Arial"/>
          <w:color w:val="000000"/>
          <w:lang w:val="en-US"/>
        </w:rPr>
      </w:pPr>
      <w:r>
        <w:rPr>
          <w:rFonts w:cs="Arial"/>
          <w:color w:val="000000"/>
          <w:lang w:val="en-US"/>
        </w:rPr>
        <w:t xml:space="preserve">It is the </w:t>
      </w:r>
      <w:proofErr w:type="spellStart"/>
      <w:r>
        <w:rPr>
          <w:rFonts w:cs="Arial"/>
          <w:color w:val="000000"/>
          <w:lang w:val="en-US"/>
        </w:rPr>
        <w:t>flocat</w:t>
      </w:r>
      <w:proofErr w:type="spellEnd"/>
      <w:r>
        <w:rPr>
          <w:rFonts w:cs="Arial"/>
          <w:color w:val="000000"/>
          <w:lang w:val="en-US"/>
        </w:rPr>
        <w:t xml:space="preserve"> URN that identifies the file or the directory to restore. It is the one given as a result of a </w:t>
      </w:r>
      <w:proofErr w:type="spellStart"/>
      <w:r>
        <w:rPr>
          <w:rFonts w:cs="Arial"/>
          <w:color w:val="000000"/>
          <w:lang w:val="en-US"/>
        </w:rPr>
        <w:t>WriteToLTO</w:t>
      </w:r>
      <w:proofErr w:type="spellEnd"/>
      <w:r>
        <w:rPr>
          <w:rFonts w:cs="Arial"/>
          <w:color w:val="000000"/>
          <w:lang w:val="en-US"/>
        </w:rPr>
        <w:t xml:space="preserve"> operation.</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proofErr w:type="spellStart"/>
      <w:r>
        <w:rPr>
          <w:rFonts w:cs="Arial"/>
          <w:color w:val="000000"/>
          <w:u w:val="single"/>
          <w:lang w:val="en-US"/>
        </w:rPr>
        <w:t>DestPath</w:t>
      </w:r>
      <w:proofErr w:type="spellEnd"/>
      <w:r>
        <w:rPr>
          <w:rFonts w:cs="Arial"/>
          <w:color w:val="000000"/>
          <w:u w:val="single"/>
          <w:lang w:val="en-US"/>
        </w:rPr>
        <w:t xml:space="preserve"> </w:t>
      </w:r>
      <w:r>
        <w:rPr>
          <w:rFonts w:cs="Arial"/>
          <w:color w:val="000000"/>
          <w:lang w:val="en-US"/>
        </w:rPr>
        <w:t>parameter</w:t>
      </w:r>
    </w:p>
    <w:p w:rsidR="00675F1C" w:rsidRDefault="00675F1C" w:rsidP="00675F1C">
      <w:pPr>
        <w:jc w:val="both"/>
        <w:rPr>
          <w:rFonts w:cs="Arial"/>
          <w:color w:val="000000"/>
          <w:lang w:val="en-US"/>
        </w:rPr>
      </w:pPr>
      <w:r>
        <w:rPr>
          <w:rFonts w:cs="Arial"/>
          <w:color w:val="000000"/>
          <w:lang w:val="en-US"/>
        </w:rPr>
        <w:t>It is the name of the destination file/directory of the restored object.</w:t>
      </w:r>
    </w:p>
    <w:p w:rsidR="00675F1C" w:rsidRDefault="00675F1C" w:rsidP="00675F1C">
      <w:pPr>
        <w:jc w:val="both"/>
        <w:rPr>
          <w:rFonts w:cs="Arial"/>
          <w:color w:val="000000"/>
          <w:lang w:val="en-US"/>
        </w:rPr>
      </w:pPr>
      <w:r>
        <w:rPr>
          <w:rFonts w:cs="Arial"/>
          <w:color w:val="000000"/>
          <w:lang w:val="en-US"/>
        </w:rPr>
        <w:t>To avoid overwriting and/or creation of unwanted directories, the following checks are applied:</w:t>
      </w:r>
    </w:p>
    <w:p w:rsidR="00675F1C" w:rsidRDefault="00675F1C" w:rsidP="00675F1C">
      <w:pPr>
        <w:numPr>
          <w:ilvl w:val="0"/>
          <w:numId w:val="2"/>
        </w:numPr>
        <w:tabs>
          <w:tab w:val="clear" w:pos="360"/>
          <w:tab w:val="num" w:pos="720"/>
        </w:tabs>
        <w:ind w:left="720"/>
        <w:jc w:val="both"/>
        <w:rPr>
          <w:rFonts w:cs="Arial"/>
          <w:color w:val="000000"/>
          <w:lang w:val="en-US"/>
        </w:rPr>
      </w:pPr>
      <w:r>
        <w:rPr>
          <w:rFonts w:cs="Arial"/>
          <w:color w:val="000000"/>
          <w:lang w:val="en-US"/>
        </w:rPr>
        <w:t xml:space="preserve">The </w:t>
      </w:r>
      <w:proofErr w:type="spellStart"/>
      <w:r>
        <w:rPr>
          <w:rFonts w:cs="Arial"/>
          <w:color w:val="000000"/>
          <w:lang w:val="en-US"/>
        </w:rPr>
        <w:t>DestPath</w:t>
      </w:r>
      <w:proofErr w:type="spellEnd"/>
      <w:r>
        <w:rPr>
          <w:rFonts w:cs="Arial"/>
          <w:color w:val="000000"/>
          <w:lang w:val="en-US"/>
        </w:rPr>
        <w:t xml:space="preserve"> object MUST NOT exist</w:t>
      </w:r>
    </w:p>
    <w:p w:rsidR="00675F1C" w:rsidRDefault="00675F1C" w:rsidP="00675F1C">
      <w:pPr>
        <w:numPr>
          <w:ilvl w:val="0"/>
          <w:numId w:val="2"/>
        </w:numPr>
        <w:tabs>
          <w:tab w:val="clear" w:pos="360"/>
          <w:tab w:val="num" w:pos="720"/>
        </w:tabs>
        <w:ind w:left="720"/>
        <w:jc w:val="both"/>
        <w:rPr>
          <w:rFonts w:cs="Arial"/>
          <w:color w:val="000000"/>
          <w:lang w:val="en-US"/>
        </w:rPr>
      </w:pPr>
      <w:r>
        <w:rPr>
          <w:rFonts w:cs="Arial"/>
          <w:color w:val="000000"/>
          <w:lang w:val="en-US"/>
        </w:rPr>
        <w:t xml:space="preserve">The upper-level of </w:t>
      </w:r>
      <w:proofErr w:type="spellStart"/>
      <w:r>
        <w:rPr>
          <w:rFonts w:cs="Arial"/>
          <w:color w:val="000000"/>
          <w:lang w:val="en-US"/>
        </w:rPr>
        <w:t>DestPath</w:t>
      </w:r>
      <w:proofErr w:type="spellEnd"/>
      <w:r>
        <w:rPr>
          <w:rFonts w:cs="Arial"/>
          <w:color w:val="000000"/>
          <w:lang w:val="en-US"/>
        </w:rPr>
        <w:t xml:space="preserve"> MUST exist.</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 xml:space="preserve">e.g. if </w:t>
      </w:r>
      <w:proofErr w:type="spellStart"/>
      <w:r>
        <w:rPr>
          <w:rFonts w:cs="Arial"/>
          <w:color w:val="000000"/>
          <w:lang w:val="en-US"/>
        </w:rPr>
        <w:t>DesPath</w:t>
      </w:r>
      <w:proofErr w:type="spellEnd"/>
      <w:r>
        <w:rPr>
          <w:rFonts w:cs="Arial"/>
          <w:color w:val="000000"/>
          <w:lang w:val="en-US"/>
        </w:rPr>
        <w:t xml:space="preserve"> is /</w:t>
      </w:r>
      <w:proofErr w:type="spellStart"/>
      <w:r>
        <w:rPr>
          <w:rFonts w:cs="Arial"/>
          <w:color w:val="000000"/>
          <w:lang w:val="en-US"/>
        </w:rPr>
        <w:t>var</w:t>
      </w:r>
      <w:proofErr w:type="spellEnd"/>
      <w:r>
        <w:rPr>
          <w:rFonts w:cs="Arial"/>
          <w:color w:val="000000"/>
          <w:lang w:val="en-US"/>
        </w:rPr>
        <w:t>/</w:t>
      </w:r>
      <w:proofErr w:type="spellStart"/>
      <w:r>
        <w:rPr>
          <w:rFonts w:cs="Arial"/>
          <w:color w:val="000000"/>
          <w:lang w:val="en-US"/>
        </w:rPr>
        <w:t>mydir</w:t>
      </w:r>
      <w:proofErr w:type="spellEnd"/>
      <w:r>
        <w:rPr>
          <w:rFonts w:cs="Arial"/>
          <w:color w:val="000000"/>
          <w:lang w:val="en-US"/>
        </w:rPr>
        <w:t>/</w:t>
      </w:r>
      <w:proofErr w:type="spellStart"/>
      <w:r>
        <w:rPr>
          <w:rFonts w:cs="Arial"/>
          <w:color w:val="000000"/>
          <w:lang w:val="en-US"/>
        </w:rPr>
        <w:t>mydata</w:t>
      </w:r>
      <w:proofErr w:type="spellEnd"/>
      <w:r>
        <w:rPr>
          <w:rFonts w:cs="Arial"/>
          <w:color w:val="000000"/>
          <w:lang w:val="en-US"/>
        </w:rPr>
        <w:t>, the directory “</w:t>
      </w:r>
      <w:proofErr w:type="spellStart"/>
      <w:r>
        <w:rPr>
          <w:rFonts w:cs="Arial"/>
          <w:color w:val="000000"/>
          <w:lang w:val="en-US"/>
        </w:rPr>
        <w:t>var</w:t>
      </w:r>
      <w:proofErr w:type="spellEnd"/>
      <w:r>
        <w:rPr>
          <w:rFonts w:cs="Arial"/>
          <w:color w:val="000000"/>
          <w:lang w:val="en-US"/>
        </w:rPr>
        <w:t>/</w:t>
      </w:r>
      <w:proofErr w:type="spellStart"/>
      <w:r>
        <w:rPr>
          <w:rFonts w:cs="Arial"/>
          <w:color w:val="000000"/>
          <w:lang w:val="en-US"/>
        </w:rPr>
        <w:t>mydir</w:t>
      </w:r>
      <w:proofErr w:type="spellEnd"/>
      <w:r>
        <w:rPr>
          <w:rFonts w:cs="Arial"/>
          <w:color w:val="000000"/>
          <w:lang w:val="en-US"/>
        </w:rPr>
        <w:t xml:space="preserve">” </w:t>
      </w:r>
      <w:proofErr w:type="spellStart"/>
      <w:r w:rsidR="00427AE1">
        <w:rPr>
          <w:rFonts w:cs="Arial"/>
          <w:color w:val="000000"/>
          <w:lang w:val="en-US"/>
        </w:rPr>
        <w:t>mustr</w:t>
      </w:r>
      <w:proofErr w:type="spellEnd"/>
      <w:r w:rsidR="00427AE1">
        <w:rPr>
          <w:rFonts w:cs="Arial"/>
          <w:color w:val="000000"/>
          <w:lang w:val="en-US"/>
        </w:rPr>
        <w:t xml:space="preserve"> exist and </w:t>
      </w:r>
      <w:r>
        <w:rPr>
          <w:rFonts w:cs="Arial"/>
          <w:color w:val="000000"/>
          <w:lang w:val="en-US"/>
        </w:rPr>
        <w:t xml:space="preserve">it </w:t>
      </w:r>
      <w:r w:rsidR="00427AE1">
        <w:rPr>
          <w:rFonts w:cs="Arial"/>
          <w:color w:val="000000"/>
          <w:lang w:val="en-US"/>
        </w:rPr>
        <w:t xml:space="preserve">must </w:t>
      </w:r>
      <w:r>
        <w:rPr>
          <w:rFonts w:cs="Arial"/>
          <w:color w:val="000000"/>
          <w:lang w:val="en-US"/>
        </w:rPr>
        <w:t>not to contain a file or directory named “</w:t>
      </w:r>
      <w:proofErr w:type="spellStart"/>
      <w:r>
        <w:rPr>
          <w:rFonts w:cs="Arial"/>
          <w:color w:val="000000"/>
          <w:lang w:val="en-US"/>
        </w:rPr>
        <w:t>mydata</w:t>
      </w:r>
      <w:proofErr w:type="spellEnd"/>
      <w:r>
        <w:rPr>
          <w:rFonts w:cs="Arial"/>
          <w:color w:val="000000"/>
          <w:lang w:val="en-US"/>
        </w:rPr>
        <w:t>”.</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t>If one of the check fails, an error message is returned:</w:t>
      </w:r>
    </w:p>
    <w:p w:rsidR="00675F1C" w:rsidRDefault="00675F1C" w:rsidP="00675F1C">
      <w:pPr>
        <w:jc w:val="both"/>
        <w:rPr>
          <w:rFonts w:cs="Arial"/>
          <w:color w:val="000000"/>
          <w:lang w:val="en-US"/>
        </w:rPr>
      </w:pPr>
    </w:p>
    <w:p w:rsidR="00675F1C" w:rsidRPr="00F86BAA" w:rsidRDefault="00675F1C" w:rsidP="00F86BAA">
      <w:pPr>
        <w:rPr>
          <w:rFonts w:ascii="Courier New" w:hAnsi="Courier New" w:cs="Courier New"/>
          <w:color w:val="000000"/>
          <w:sz w:val="20"/>
          <w:szCs w:val="20"/>
          <w:lang w:val="en-US"/>
        </w:rPr>
      </w:pPr>
      <w:r w:rsidRPr="00F86BAA">
        <w:rPr>
          <w:rFonts w:ascii="Courier New" w:hAnsi="Courier New" w:cs="Courier New"/>
          <w:color w:val="000000"/>
          <w:sz w:val="20"/>
          <w:szCs w:val="20"/>
          <w:lang w:val="en-US"/>
        </w:rPr>
        <w:t xml:space="preserve">400&lt;TAB&gt;Destination path </w:t>
      </w:r>
      <w:proofErr w:type="spellStart"/>
      <w:r w:rsidRPr="00F86BAA">
        <w:rPr>
          <w:rFonts w:ascii="Courier New" w:hAnsi="Courier New" w:cs="Courier New"/>
          <w:color w:val="000000"/>
          <w:sz w:val="20"/>
          <w:szCs w:val="20"/>
          <w:lang w:val="en-US"/>
        </w:rPr>
        <w:t>DestPath</w:t>
      </w:r>
      <w:proofErr w:type="spellEnd"/>
      <w:r w:rsidRPr="00F86BAA">
        <w:rPr>
          <w:rFonts w:ascii="Courier New" w:hAnsi="Courier New" w:cs="Courier New"/>
          <w:color w:val="000000"/>
          <w:sz w:val="20"/>
          <w:szCs w:val="20"/>
          <w:lang w:val="en-US"/>
        </w:rPr>
        <w:t xml:space="preserve"> exists</w:t>
      </w:r>
    </w:p>
    <w:p w:rsidR="00675F1C" w:rsidRPr="00F86BAA" w:rsidRDefault="00675F1C" w:rsidP="00F86BAA">
      <w:pPr>
        <w:rPr>
          <w:rFonts w:ascii="Courier New" w:hAnsi="Courier New" w:cs="Courier New"/>
          <w:color w:val="000000"/>
          <w:sz w:val="20"/>
          <w:szCs w:val="20"/>
          <w:lang w:val="en-US"/>
        </w:rPr>
      </w:pPr>
      <w:r w:rsidRPr="00F86BAA">
        <w:rPr>
          <w:rFonts w:ascii="Courier New" w:hAnsi="Courier New" w:cs="Courier New"/>
          <w:color w:val="000000"/>
          <w:sz w:val="20"/>
          <w:szCs w:val="20"/>
          <w:lang w:val="en-US"/>
        </w:rPr>
        <w:t xml:space="preserve">400&lt;TAB&gt;Destination upper level path </w:t>
      </w:r>
      <w:proofErr w:type="spellStart"/>
      <w:r w:rsidRPr="00F86BAA">
        <w:rPr>
          <w:rFonts w:ascii="Courier New" w:hAnsi="Courier New" w:cs="Courier New"/>
          <w:color w:val="000000"/>
          <w:sz w:val="20"/>
          <w:szCs w:val="20"/>
          <w:lang w:val="en-US"/>
        </w:rPr>
        <w:t>nameofupperleveldir</w:t>
      </w:r>
      <w:proofErr w:type="spellEnd"/>
      <w:r w:rsidRPr="00F86BAA">
        <w:rPr>
          <w:rFonts w:ascii="Courier New" w:hAnsi="Courier New" w:cs="Courier New"/>
          <w:color w:val="000000"/>
          <w:sz w:val="20"/>
          <w:szCs w:val="20"/>
          <w:lang w:val="en-US"/>
        </w:rPr>
        <w:t xml:space="preserve"> doesn't exist</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color w:val="000000"/>
          <w:lang w:val="en-US"/>
        </w:rPr>
        <w:lastRenderedPageBreak/>
        <w:t>If all check</w:t>
      </w:r>
      <w:r w:rsidR="00427AE1">
        <w:rPr>
          <w:rFonts w:cs="Arial"/>
          <w:color w:val="000000"/>
          <w:lang w:val="en-US"/>
        </w:rPr>
        <w:t>s</w:t>
      </w:r>
      <w:r>
        <w:rPr>
          <w:rFonts w:cs="Arial"/>
          <w:color w:val="000000"/>
          <w:lang w:val="en-US"/>
        </w:rPr>
        <w:t xml:space="preserve"> has passed, the message will be:</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200&lt;TAB&gt;assigned-</w:t>
      </w:r>
      <w:proofErr w:type="spellStart"/>
      <w:r>
        <w:rPr>
          <w:rFonts w:ascii="Courier New" w:hAnsi="Courier New" w:cs="Courier New"/>
          <w:color w:val="000000"/>
          <w:sz w:val="20"/>
          <w:szCs w:val="20"/>
          <w:lang w:val="en-US"/>
        </w:rPr>
        <w:t>uuid</w:t>
      </w:r>
      <w:bookmarkStart w:id="42" w:name="_Toc332112165"/>
      <w:proofErr w:type="spellEnd"/>
    </w:p>
    <w:p w:rsidR="00427AE1" w:rsidRPr="00427AE1" w:rsidRDefault="00427AE1" w:rsidP="00675F1C">
      <w:pPr>
        <w:jc w:val="both"/>
        <w:rPr>
          <w:rFonts w:cs="Arial"/>
          <w:color w:val="000000"/>
          <w:lang w:val="en-US"/>
        </w:rPr>
      </w:pPr>
      <w:r w:rsidRPr="00427AE1">
        <w:rPr>
          <w:rFonts w:cs="Arial"/>
          <w:color w:val="000000"/>
          <w:lang w:val="en-US"/>
        </w:rPr>
        <w:t>Meaning that the operation has been queued for later execution.</w:t>
      </w:r>
    </w:p>
    <w:p w:rsidR="00C435BD" w:rsidRDefault="00C435BD" w:rsidP="00675F1C">
      <w:pPr>
        <w:jc w:val="both"/>
        <w:rPr>
          <w:rFonts w:ascii="Courier New" w:hAnsi="Courier New" w:cs="Courier New"/>
          <w:color w:val="000000"/>
          <w:sz w:val="20"/>
          <w:szCs w:val="20"/>
          <w:lang w:val="en-US"/>
        </w:rPr>
      </w:pPr>
    </w:p>
    <w:p w:rsidR="00675F1C" w:rsidRPr="00C86449" w:rsidRDefault="006F682C" w:rsidP="00C435BD">
      <w:pPr>
        <w:pStyle w:val="Titolo3"/>
        <w:rPr>
          <w:i/>
          <w:iCs/>
          <w:lang w:val="en-US"/>
        </w:rPr>
      </w:pPr>
      <w:bookmarkStart w:id="43" w:name="_Toc336500851"/>
      <w:bookmarkStart w:id="44" w:name="_Toc347494730"/>
      <w:proofErr w:type="spellStart"/>
      <w:r>
        <w:rPr>
          <w:lang w:val="en-US"/>
        </w:rPr>
        <w:t>GetStatus</w:t>
      </w:r>
      <w:proofErr w:type="spellEnd"/>
      <w:r w:rsidR="00675F1C" w:rsidRPr="00C86449">
        <w:rPr>
          <w:lang w:val="en-US"/>
        </w:rPr>
        <w:t>, Cancel and Resubmit</w:t>
      </w:r>
      <w:bookmarkEnd w:id="42"/>
      <w:bookmarkEnd w:id="43"/>
      <w:r w:rsidR="0091272E">
        <w:rPr>
          <w:lang w:val="en-US"/>
        </w:rPr>
        <w:t xml:space="preserve"> commands</w:t>
      </w:r>
      <w:bookmarkEnd w:id="44"/>
    </w:p>
    <w:p w:rsidR="00675F1C" w:rsidRDefault="006F682C" w:rsidP="00675F1C">
      <w:pPr>
        <w:jc w:val="both"/>
        <w:rPr>
          <w:rFonts w:cs="Arial"/>
          <w:color w:val="000000"/>
          <w:lang w:val="en-US"/>
        </w:rPr>
      </w:pPr>
      <w:proofErr w:type="spellStart"/>
      <w:r>
        <w:rPr>
          <w:rFonts w:cs="Arial"/>
          <w:b/>
          <w:bCs/>
          <w:color w:val="000000"/>
          <w:lang w:val="en-US"/>
        </w:rPr>
        <w:t>GetStatus</w:t>
      </w:r>
      <w:proofErr w:type="spellEnd"/>
      <w:r w:rsidR="00675F1C">
        <w:rPr>
          <w:rFonts w:cs="Arial"/>
          <w:color w:val="000000"/>
          <w:lang w:val="en-US"/>
        </w:rPr>
        <w:t xml:space="preserve">, </w:t>
      </w:r>
      <w:r w:rsidR="00675F1C">
        <w:rPr>
          <w:rFonts w:cs="Arial"/>
          <w:b/>
          <w:bCs/>
          <w:color w:val="000000"/>
          <w:lang w:val="en-US"/>
        </w:rPr>
        <w:t>Cancel,</w:t>
      </w:r>
      <w:r w:rsidR="00675F1C">
        <w:rPr>
          <w:rFonts w:cs="Arial"/>
          <w:color w:val="000000"/>
          <w:lang w:val="en-US"/>
        </w:rPr>
        <w:t xml:space="preserve"> and </w:t>
      </w:r>
      <w:r w:rsidR="00675F1C">
        <w:rPr>
          <w:rFonts w:cs="Arial"/>
          <w:b/>
          <w:bCs/>
          <w:color w:val="000000"/>
          <w:lang w:val="en-US"/>
        </w:rPr>
        <w:t>Resubmit</w:t>
      </w:r>
      <w:r w:rsidR="00675F1C">
        <w:rPr>
          <w:rFonts w:cs="Arial"/>
          <w:color w:val="000000"/>
          <w:lang w:val="en-US"/>
        </w:rPr>
        <w:t xml:space="preserve"> commands have the same </w:t>
      </w:r>
      <w:r w:rsidR="007B61C8">
        <w:rPr>
          <w:rFonts w:cs="Arial"/>
          <w:color w:val="000000"/>
          <w:lang w:val="en-US"/>
        </w:rPr>
        <w:t xml:space="preserve">syntax, usage and </w:t>
      </w:r>
      <w:r w:rsidR="00675F1C">
        <w:rPr>
          <w:rFonts w:cs="Arial"/>
          <w:color w:val="000000"/>
          <w:lang w:val="en-US"/>
        </w:rPr>
        <w:t xml:space="preserve">meaning </w:t>
      </w:r>
      <w:r w:rsidR="00427AE1">
        <w:rPr>
          <w:rFonts w:cs="Arial"/>
          <w:color w:val="000000"/>
          <w:lang w:val="en-US"/>
        </w:rPr>
        <w:t xml:space="preserve">as for the </w:t>
      </w:r>
      <w:proofErr w:type="spellStart"/>
      <w:r w:rsidR="00675F1C">
        <w:rPr>
          <w:rFonts w:cs="Arial"/>
          <w:color w:val="000000"/>
          <w:lang w:val="en-US"/>
        </w:rPr>
        <w:t>WriteToLTO</w:t>
      </w:r>
      <w:proofErr w:type="spellEnd"/>
      <w:r w:rsidR="00675F1C">
        <w:rPr>
          <w:rFonts w:cs="Arial"/>
          <w:color w:val="000000"/>
          <w:lang w:val="en-US"/>
        </w:rPr>
        <w:t xml:space="preserve"> function.</w:t>
      </w:r>
    </w:p>
    <w:p w:rsidR="00675F1C" w:rsidRDefault="00675F1C" w:rsidP="00675F1C">
      <w:pPr>
        <w:jc w:val="both"/>
        <w:rPr>
          <w:rFonts w:cs="Arial"/>
          <w:color w:val="000000"/>
          <w:lang w:val="en-US"/>
        </w:rPr>
      </w:pPr>
    </w:p>
    <w:p w:rsidR="00675F1C" w:rsidRPr="00C86449" w:rsidRDefault="006F682C" w:rsidP="00C435BD">
      <w:pPr>
        <w:pStyle w:val="Titolo3"/>
        <w:rPr>
          <w:i/>
          <w:iCs/>
          <w:lang w:val="en-US"/>
        </w:rPr>
      </w:pPr>
      <w:bookmarkStart w:id="45" w:name="_Toc347494731"/>
      <w:proofErr w:type="spellStart"/>
      <w:r>
        <w:rPr>
          <w:lang w:val="en-US"/>
        </w:rPr>
        <w:t>GetResult</w:t>
      </w:r>
      <w:proofErr w:type="spellEnd"/>
      <w:r w:rsidR="0091272E">
        <w:rPr>
          <w:lang w:val="en-US"/>
        </w:rPr>
        <w:t xml:space="preserve"> command</w:t>
      </w:r>
      <w:bookmarkEnd w:id="45"/>
    </w:p>
    <w:p w:rsidR="00675F1C" w:rsidRDefault="00675F1C" w:rsidP="00675F1C">
      <w:pPr>
        <w:jc w:val="both"/>
        <w:rPr>
          <w:rFonts w:cs="Arial"/>
          <w:color w:val="000000"/>
          <w:lang w:val="en-US"/>
        </w:rPr>
      </w:pPr>
      <w:r>
        <w:rPr>
          <w:rFonts w:cs="Arial"/>
          <w:color w:val="000000"/>
          <w:lang w:val="en-US"/>
        </w:rPr>
        <w:t xml:space="preserve">The </w:t>
      </w:r>
      <w:proofErr w:type="spellStart"/>
      <w:r w:rsidR="006F682C">
        <w:rPr>
          <w:rFonts w:cs="Arial"/>
          <w:b/>
          <w:bCs/>
          <w:color w:val="000000"/>
          <w:lang w:val="en-US"/>
        </w:rPr>
        <w:t>GetResult</w:t>
      </w:r>
      <w:proofErr w:type="spellEnd"/>
      <w:r>
        <w:rPr>
          <w:rFonts w:cs="Arial"/>
          <w:color w:val="000000"/>
          <w:lang w:val="en-US"/>
        </w:rPr>
        <w:t xml:space="preserve"> command returns the result of the operation</w:t>
      </w:r>
      <w:r w:rsidR="00FB0C52">
        <w:rPr>
          <w:rFonts w:cs="Arial"/>
          <w:color w:val="000000"/>
          <w:lang w:val="en-US"/>
        </w:rPr>
        <w:t>,</w:t>
      </w:r>
      <w:r>
        <w:rPr>
          <w:rFonts w:cs="Arial"/>
          <w:color w:val="000000"/>
          <w:lang w:val="en-US"/>
        </w:rPr>
        <w:t xml:space="preserve"> i.e. if the restore operation has been completed successfully or not.</w:t>
      </w:r>
    </w:p>
    <w:p w:rsidR="00675F1C" w:rsidRDefault="00675F1C" w:rsidP="00675F1C">
      <w:pPr>
        <w:jc w:val="both"/>
        <w:rPr>
          <w:rFonts w:cs="Arial"/>
          <w:color w:val="000000"/>
          <w:lang w:val="en-US"/>
        </w:rPr>
      </w:pPr>
      <w:r>
        <w:rPr>
          <w:rFonts w:cs="Arial"/>
          <w:color w:val="000000"/>
          <w:lang w:val="en-US"/>
        </w:rPr>
        <w:t xml:space="preserve">In case of error, </w:t>
      </w:r>
      <w:r w:rsidR="00427AE1">
        <w:rPr>
          <w:rFonts w:cs="Arial"/>
          <w:color w:val="000000"/>
          <w:lang w:val="en-US"/>
        </w:rPr>
        <w:t xml:space="preserve">a specific description of the </w:t>
      </w:r>
      <w:r w:rsidR="0023451E">
        <w:rPr>
          <w:rFonts w:cs="Arial"/>
          <w:color w:val="000000"/>
          <w:lang w:val="en-US"/>
        </w:rPr>
        <w:t xml:space="preserve">problem </w:t>
      </w:r>
      <w:r w:rsidR="00427AE1">
        <w:rPr>
          <w:rFonts w:cs="Arial"/>
          <w:color w:val="000000"/>
          <w:lang w:val="en-US"/>
        </w:rPr>
        <w:t xml:space="preserve">occurred </w:t>
      </w:r>
      <w:r>
        <w:rPr>
          <w:rFonts w:cs="Arial"/>
          <w:color w:val="000000"/>
          <w:lang w:val="en-US"/>
        </w:rPr>
        <w:t xml:space="preserve">can be retrieved using </w:t>
      </w:r>
      <w:proofErr w:type="spellStart"/>
      <w:r>
        <w:rPr>
          <w:rFonts w:cs="Arial"/>
          <w:color w:val="000000"/>
          <w:lang w:val="en-US"/>
        </w:rPr>
        <w:t>GetErrorDescr</w:t>
      </w:r>
      <w:proofErr w:type="spellEnd"/>
      <w:r>
        <w:rPr>
          <w:rFonts w:cs="Arial"/>
          <w:color w:val="000000"/>
          <w:lang w:val="en-US"/>
        </w:rPr>
        <w:t>.</w:t>
      </w:r>
    </w:p>
    <w:p w:rsidR="00675F1C" w:rsidRDefault="00675F1C" w:rsidP="00675F1C">
      <w:pPr>
        <w:jc w:val="both"/>
        <w:rPr>
          <w:rFonts w:cs="Arial"/>
          <w:color w:val="000000"/>
          <w:lang w:val="en-US"/>
        </w:rPr>
      </w:pPr>
    </w:p>
    <w:p w:rsidR="00675F1C" w:rsidRPr="00261768" w:rsidRDefault="00024120" w:rsidP="00675F1C">
      <w:pPr>
        <w:jc w:val="both"/>
        <w:rPr>
          <w:lang w:val="en-US"/>
        </w:rPr>
      </w:pPr>
      <w:hyperlink r:id="rId25" w:history="1">
        <w:r w:rsidR="00675F1C" w:rsidRPr="00BF5AE2">
          <w:rPr>
            <w:rStyle w:val="Collegamentoipertestuale"/>
            <w:lang w:val="en-US"/>
          </w:rPr>
          <w:t>http://servername/pprime/cgi-bin/GetErrorDescr?TaskID=assigned-uuid</w:t>
        </w:r>
      </w:hyperlink>
    </w:p>
    <w:p w:rsidR="00675F1C" w:rsidRDefault="00675F1C" w:rsidP="00675F1C">
      <w:pPr>
        <w:jc w:val="both"/>
        <w:rPr>
          <w:lang w:val="en-US"/>
        </w:rPr>
      </w:pPr>
    </w:p>
    <w:p w:rsidR="00675F1C" w:rsidRDefault="00675F1C" w:rsidP="00675F1C">
      <w:pPr>
        <w:rPr>
          <w:lang w:val="en-US"/>
        </w:rPr>
      </w:pPr>
    </w:p>
    <w:p w:rsidR="00CD0757" w:rsidRDefault="00CD0757">
      <w:pPr>
        <w:suppressAutoHyphens w:val="0"/>
        <w:spacing w:after="200" w:line="276" w:lineRule="auto"/>
        <w:rPr>
          <w:rFonts w:cs="Arial"/>
          <w:b/>
          <w:bCs/>
          <w:iCs/>
          <w:sz w:val="28"/>
          <w:szCs w:val="28"/>
        </w:rPr>
      </w:pPr>
      <w:bookmarkStart w:id="46" w:name="_Toc332112152"/>
      <w:bookmarkStart w:id="47" w:name="_Toc336500853"/>
      <w:r>
        <w:br w:type="page"/>
      </w:r>
    </w:p>
    <w:p w:rsidR="00675F1C" w:rsidRPr="002A2BEB" w:rsidRDefault="00675F1C" w:rsidP="002A2BEB">
      <w:pPr>
        <w:pStyle w:val="Titolo2"/>
        <w:numPr>
          <w:ilvl w:val="0"/>
          <w:numId w:val="27"/>
        </w:numPr>
      </w:pPr>
      <w:bookmarkStart w:id="48" w:name="_Toc347494732"/>
      <w:r w:rsidRPr="002A2BEB">
        <w:lastRenderedPageBreak/>
        <w:t>Giving access through LTFS direct access (</w:t>
      </w:r>
      <w:proofErr w:type="spellStart"/>
      <w:r w:rsidRPr="002A2BEB">
        <w:t>MakeAvailable</w:t>
      </w:r>
      <w:bookmarkEnd w:id="46"/>
      <w:proofErr w:type="spellEnd"/>
      <w:r w:rsidRPr="002A2BEB">
        <w:t>)</w:t>
      </w:r>
      <w:bookmarkEnd w:id="47"/>
      <w:bookmarkEnd w:id="48"/>
    </w:p>
    <w:p w:rsidR="00CD0757" w:rsidRDefault="00CD0757" w:rsidP="00675F1C">
      <w:pPr>
        <w:pStyle w:val="Testopreformattato"/>
        <w:rPr>
          <w:rFonts w:ascii="Arial" w:hAnsi="Arial" w:cs="Arial"/>
          <w:sz w:val="24"/>
          <w:szCs w:val="24"/>
          <w:lang w:val="en-US"/>
        </w:rPr>
      </w:pPr>
    </w:p>
    <w:p w:rsidR="00CD0757" w:rsidRPr="00AD21B8" w:rsidRDefault="00CD0757" w:rsidP="00CD0757">
      <w:pPr>
        <w:jc w:val="both"/>
        <w:rPr>
          <w:lang w:val="en-US"/>
        </w:rPr>
      </w:pPr>
      <w:r>
        <w:rPr>
          <w:rFonts w:cs="Arial"/>
          <w:lang w:val="en-US"/>
        </w:rPr>
        <w:t>Service URL:</w:t>
      </w:r>
    </w:p>
    <w:p w:rsidR="00675F1C" w:rsidRDefault="00024120" w:rsidP="00675F1C">
      <w:pPr>
        <w:jc w:val="both"/>
        <w:rPr>
          <w:rFonts w:cs="Arial"/>
          <w:lang w:val="en-US"/>
        </w:rPr>
      </w:pPr>
      <w:hyperlink r:id="rId26" w:history="1">
        <w:r w:rsidR="00675F1C" w:rsidRPr="00BF5AE2">
          <w:rPr>
            <w:rStyle w:val="Collegamentoipertestuale"/>
            <w:lang w:val="en-US"/>
          </w:rPr>
          <w:t>http://servername/pprime/cgi-bin/MakeAvailable</w:t>
        </w:r>
      </w:hyperlink>
    </w:p>
    <w:p w:rsidR="00675F1C" w:rsidRDefault="00675F1C" w:rsidP="00675F1C">
      <w:pPr>
        <w:jc w:val="both"/>
        <w:rPr>
          <w:rFonts w:cs="Arial"/>
          <w:lang w:val="en-US"/>
        </w:rPr>
      </w:pPr>
    </w:p>
    <w:p w:rsidR="0023451E" w:rsidRDefault="00675F1C" w:rsidP="00675F1C">
      <w:pPr>
        <w:jc w:val="both"/>
        <w:rPr>
          <w:rFonts w:cs="Arial"/>
          <w:lang w:val="en-US"/>
        </w:rPr>
      </w:pPr>
      <w:r>
        <w:rPr>
          <w:rFonts w:cs="Arial"/>
          <w:lang w:val="en-US"/>
        </w:rPr>
        <w:t xml:space="preserve">It is used to open/close a </w:t>
      </w:r>
      <w:r w:rsidRPr="0023451E">
        <w:rPr>
          <w:rFonts w:cs="Arial"/>
          <w:b/>
          <w:lang w:val="en-US"/>
        </w:rPr>
        <w:t>read only</w:t>
      </w:r>
      <w:r>
        <w:rPr>
          <w:rFonts w:cs="Arial"/>
          <w:lang w:val="en-US"/>
        </w:rPr>
        <w:t xml:space="preserve"> access to the whole content of a LTO. The </w:t>
      </w:r>
      <w:r w:rsidR="0023451E">
        <w:rPr>
          <w:rFonts w:cs="Arial"/>
          <w:lang w:val="en-US"/>
        </w:rPr>
        <w:t>tape will be locally mounted (using</w:t>
      </w:r>
      <w:r>
        <w:rPr>
          <w:rFonts w:cs="Arial"/>
          <w:lang w:val="en-US"/>
        </w:rPr>
        <w:t xml:space="preserve"> LTFS) on the controlling host and possibly made available remotely through a share. </w:t>
      </w:r>
    </w:p>
    <w:p w:rsidR="00675F1C" w:rsidRDefault="00675F1C" w:rsidP="0023451E">
      <w:pPr>
        <w:jc w:val="both"/>
      </w:pPr>
      <w:r>
        <w:t>The client application will be allowed to read data directly from the tape file system</w:t>
      </w:r>
      <w:r w:rsidR="0023451E">
        <w:t xml:space="preserve">, thus </w:t>
      </w:r>
      <w:r>
        <w:t>allow</w:t>
      </w:r>
      <w:r w:rsidR="0023451E">
        <w:t>ing</w:t>
      </w:r>
      <w:r>
        <w:t xml:space="preserve"> services to run processes on archived files without </w:t>
      </w:r>
      <w:r w:rsidR="006E4A51">
        <w:t>need</w:t>
      </w:r>
      <w:r>
        <w:t xml:space="preserve"> to copy them locally. Examples of such use include </w:t>
      </w:r>
      <w:r w:rsidR="0023451E">
        <w:t>partial extraction of big files (e.g. multimedia)</w:t>
      </w:r>
      <w:r>
        <w:t>, services for regular data integrity check, storage or format migration</w:t>
      </w:r>
      <w:r w:rsidR="0023451E">
        <w:t>s</w:t>
      </w:r>
      <w:r>
        <w:t>.</w:t>
      </w:r>
    </w:p>
    <w:p w:rsidR="0023451E" w:rsidRDefault="0023451E" w:rsidP="0023451E">
      <w:pPr>
        <w:jc w:val="both"/>
      </w:pPr>
    </w:p>
    <w:p w:rsidR="0023451E" w:rsidRDefault="0023451E" w:rsidP="0023451E">
      <w:pPr>
        <w:jc w:val="both"/>
        <w:rPr>
          <w:rFonts w:cs="Arial"/>
          <w:lang w:val="en-US"/>
        </w:rPr>
      </w:pPr>
      <w:r>
        <w:rPr>
          <w:rFonts w:cs="Arial"/>
          <w:lang w:val="en-US"/>
        </w:rPr>
        <w:t xml:space="preserve">In Table </w:t>
      </w:r>
      <w:r w:rsidR="006E4A51">
        <w:rPr>
          <w:rFonts w:cs="Arial"/>
          <w:lang w:val="en-US"/>
        </w:rPr>
        <w:t>6</w:t>
      </w:r>
      <w:r>
        <w:rPr>
          <w:rFonts w:cs="Arial"/>
          <w:lang w:val="en-US"/>
        </w:rPr>
        <w:t xml:space="preserve"> are shown all the possible combinations of commands and parameters, N/A means that the parameter is not applicable for that command.</w:t>
      </w:r>
    </w:p>
    <w:p w:rsidR="0023451E" w:rsidRPr="0023451E" w:rsidRDefault="0023451E" w:rsidP="0023451E">
      <w:pPr>
        <w:jc w:val="both"/>
        <w:rPr>
          <w:lang w:val="en-US"/>
        </w:rPr>
      </w:pPr>
    </w:p>
    <w:p w:rsidR="00675F1C" w:rsidRDefault="00675F1C" w:rsidP="00675F1C">
      <w:pPr>
        <w:pStyle w:val="Testopreformattato"/>
        <w:rPr>
          <w:rFonts w:ascii="Arial" w:hAnsi="Arial" w:cs="Arial"/>
          <w:lang w:val="en-US"/>
        </w:rPr>
      </w:pPr>
    </w:p>
    <w:tbl>
      <w:tblPr>
        <w:tblW w:w="0" w:type="auto"/>
        <w:jc w:val="center"/>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468"/>
        <w:gridCol w:w="3285"/>
        <w:gridCol w:w="2743"/>
      </w:tblGrid>
      <w:tr w:rsidR="00675F1C" w:rsidTr="00B20444">
        <w:trPr>
          <w:jc w:val="center"/>
        </w:trPr>
        <w:tc>
          <w:tcPr>
            <w:tcW w:w="1468"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b/>
              </w:rPr>
              <w:t>Command</w:t>
            </w:r>
            <w:proofErr w:type="spellEnd"/>
          </w:p>
        </w:tc>
        <w:tc>
          <w:tcPr>
            <w:tcW w:w="6028" w:type="dxa"/>
            <w:gridSpan w:val="2"/>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b/>
              </w:rPr>
              <w:t>Parameters</w:t>
            </w:r>
            <w:proofErr w:type="spellEnd"/>
          </w:p>
        </w:tc>
      </w:tr>
      <w:tr w:rsidR="00675F1C" w:rsidTr="00B20444">
        <w:trPr>
          <w:jc w:val="center"/>
        </w:trPr>
        <w:tc>
          <w:tcPr>
            <w:tcW w:w="1468" w:type="dxa"/>
            <w:shd w:val="clear" w:color="auto" w:fill="FFFFFF"/>
          </w:tcPr>
          <w:p w:rsidR="00675F1C" w:rsidRDefault="00675F1C" w:rsidP="00B20444">
            <w:pPr>
              <w:pStyle w:val="Contenutotabella"/>
              <w:snapToGrid w:val="0"/>
              <w:jc w:val="both"/>
              <w:rPr>
                <w:rFonts w:ascii="Arial" w:hAnsi="Arial" w:cs="Arial"/>
                <w:b/>
              </w:rPr>
            </w:pPr>
          </w:p>
        </w:tc>
        <w:tc>
          <w:tcPr>
            <w:tcW w:w="3285"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b/>
              </w:rPr>
              <w:t>TapeID</w:t>
            </w:r>
            <w:proofErr w:type="spellEnd"/>
          </w:p>
        </w:tc>
        <w:tc>
          <w:tcPr>
            <w:tcW w:w="2743"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b/>
              </w:rPr>
              <w:t>TaskID</w:t>
            </w:r>
            <w:proofErr w:type="spellEnd"/>
          </w:p>
        </w:tc>
      </w:tr>
      <w:tr w:rsidR="00675F1C" w:rsidTr="00B20444">
        <w:trPr>
          <w:jc w:val="center"/>
        </w:trPr>
        <w:tc>
          <w:tcPr>
            <w:tcW w:w="1468" w:type="dxa"/>
            <w:shd w:val="clear" w:color="auto" w:fill="FFFFFF"/>
          </w:tcPr>
          <w:p w:rsidR="00675F1C" w:rsidRDefault="00675F1C" w:rsidP="00B20444">
            <w:pPr>
              <w:pStyle w:val="Contenutotabella"/>
              <w:jc w:val="both"/>
              <w:rPr>
                <w:rFonts w:ascii="Arial" w:hAnsi="Arial" w:cs="Arial"/>
              </w:rPr>
            </w:pPr>
            <w:r>
              <w:rPr>
                <w:rFonts w:ascii="Arial" w:hAnsi="Arial" w:cs="Arial"/>
                <w:b/>
              </w:rPr>
              <w:t>Mount</w:t>
            </w:r>
          </w:p>
        </w:tc>
        <w:tc>
          <w:tcPr>
            <w:tcW w:w="3285"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rPr>
              <w:t>Mandatory</w:t>
            </w:r>
            <w:proofErr w:type="spellEnd"/>
          </w:p>
        </w:tc>
        <w:tc>
          <w:tcPr>
            <w:tcW w:w="2743" w:type="dxa"/>
            <w:shd w:val="clear" w:color="auto" w:fill="FFFFFF"/>
          </w:tcPr>
          <w:p w:rsidR="00675F1C" w:rsidRDefault="00675F1C" w:rsidP="00B20444">
            <w:pPr>
              <w:pStyle w:val="Contenutotabella"/>
              <w:jc w:val="both"/>
              <w:rPr>
                <w:rFonts w:ascii="Arial" w:hAnsi="Arial" w:cs="Arial"/>
                <w:b/>
              </w:rPr>
            </w:pPr>
            <w:r>
              <w:rPr>
                <w:rFonts w:ascii="Arial" w:hAnsi="Arial" w:cs="Arial"/>
              </w:rPr>
              <w:t>Output</w:t>
            </w:r>
          </w:p>
        </w:tc>
      </w:tr>
      <w:tr w:rsidR="00675F1C" w:rsidTr="00B20444">
        <w:trPr>
          <w:jc w:val="center"/>
        </w:trPr>
        <w:tc>
          <w:tcPr>
            <w:tcW w:w="1468"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b/>
              </w:rPr>
              <w:t>Unmount</w:t>
            </w:r>
            <w:proofErr w:type="spellEnd"/>
          </w:p>
        </w:tc>
        <w:tc>
          <w:tcPr>
            <w:tcW w:w="3285"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rPr>
              <w:t>Mandatory</w:t>
            </w:r>
            <w:proofErr w:type="spellEnd"/>
          </w:p>
        </w:tc>
        <w:tc>
          <w:tcPr>
            <w:tcW w:w="2743" w:type="dxa"/>
            <w:shd w:val="clear" w:color="auto" w:fill="FFFFFF"/>
          </w:tcPr>
          <w:p w:rsidR="00675F1C" w:rsidRDefault="00675F1C" w:rsidP="00B20444">
            <w:pPr>
              <w:pStyle w:val="Contenutotabella"/>
              <w:jc w:val="both"/>
              <w:rPr>
                <w:rFonts w:ascii="Arial" w:hAnsi="Arial" w:cs="Arial"/>
                <w:b/>
              </w:rPr>
            </w:pPr>
            <w:r>
              <w:rPr>
                <w:rFonts w:ascii="Arial" w:hAnsi="Arial" w:cs="Arial"/>
              </w:rPr>
              <w:t>Output</w:t>
            </w:r>
          </w:p>
        </w:tc>
      </w:tr>
      <w:tr w:rsidR="00675F1C" w:rsidTr="00B20444">
        <w:trPr>
          <w:jc w:val="center"/>
        </w:trPr>
        <w:tc>
          <w:tcPr>
            <w:tcW w:w="1468"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b/>
              </w:rPr>
              <w:t>GetStatus</w:t>
            </w:r>
            <w:proofErr w:type="spellEnd"/>
          </w:p>
        </w:tc>
        <w:tc>
          <w:tcPr>
            <w:tcW w:w="3285" w:type="dxa"/>
            <w:shd w:val="clear" w:color="auto" w:fill="FFFFFF"/>
          </w:tcPr>
          <w:p w:rsidR="00675F1C" w:rsidRDefault="0023451E" w:rsidP="00B20444">
            <w:pPr>
              <w:pStyle w:val="Contenutotabella"/>
              <w:jc w:val="both"/>
              <w:rPr>
                <w:rFonts w:ascii="Arial" w:hAnsi="Arial" w:cs="Arial"/>
              </w:rPr>
            </w:pPr>
            <w:r>
              <w:rPr>
                <w:rFonts w:ascii="Arial" w:hAnsi="Arial" w:cs="Arial"/>
              </w:rPr>
              <w:t>N/A</w:t>
            </w:r>
          </w:p>
        </w:tc>
        <w:tc>
          <w:tcPr>
            <w:tcW w:w="2743"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rPr>
              <w:t>Mandatory</w:t>
            </w:r>
            <w:proofErr w:type="spellEnd"/>
          </w:p>
        </w:tc>
      </w:tr>
      <w:tr w:rsidR="00675F1C" w:rsidTr="00B20444">
        <w:trPr>
          <w:jc w:val="center"/>
        </w:trPr>
        <w:tc>
          <w:tcPr>
            <w:tcW w:w="1468"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b/>
              </w:rPr>
              <w:t>GetResult</w:t>
            </w:r>
            <w:proofErr w:type="spellEnd"/>
          </w:p>
        </w:tc>
        <w:tc>
          <w:tcPr>
            <w:tcW w:w="3285" w:type="dxa"/>
            <w:shd w:val="clear" w:color="auto" w:fill="FFFFFF"/>
          </w:tcPr>
          <w:p w:rsidR="00675F1C" w:rsidRDefault="0023451E" w:rsidP="00B20444">
            <w:pPr>
              <w:pStyle w:val="Contenutotabella"/>
              <w:jc w:val="both"/>
              <w:rPr>
                <w:rFonts w:ascii="Arial" w:hAnsi="Arial" w:cs="Arial"/>
              </w:rPr>
            </w:pPr>
            <w:r>
              <w:rPr>
                <w:rFonts w:ascii="Arial" w:hAnsi="Arial" w:cs="Arial"/>
              </w:rPr>
              <w:t>N/A</w:t>
            </w:r>
          </w:p>
        </w:tc>
        <w:tc>
          <w:tcPr>
            <w:tcW w:w="2743"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rPr>
              <w:t>Mandatory</w:t>
            </w:r>
            <w:proofErr w:type="spellEnd"/>
          </w:p>
        </w:tc>
      </w:tr>
      <w:tr w:rsidR="00675F1C" w:rsidTr="00B20444">
        <w:trPr>
          <w:jc w:val="center"/>
        </w:trPr>
        <w:tc>
          <w:tcPr>
            <w:tcW w:w="1468"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b/>
              </w:rPr>
              <w:t>Cancel</w:t>
            </w:r>
            <w:proofErr w:type="spellEnd"/>
          </w:p>
        </w:tc>
        <w:tc>
          <w:tcPr>
            <w:tcW w:w="3285" w:type="dxa"/>
            <w:shd w:val="clear" w:color="auto" w:fill="FFFFFF"/>
          </w:tcPr>
          <w:p w:rsidR="00675F1C" w:rsidRDefault="0023451E" w:rsidP="00B20444">
            <w:pPr>
              <w:pStyle w:val="Contenutotabella"/>
              <w:jc w:val="both"/>
              <w:rPr>
                <w:rFonts w:ascii="Arial" w:hAnsi="Arial" w:cs="Arial"/>
              </w:rPr>
            </w:pPr>
            <w:r>
              <w:rPr>
                <w:rFonts w:ascii="Arial" w:hAnsi="Arial" w:cs="Arial"/>
              </w:rPr>
              <w:t>N/A</w:t>
            </w:r>
          </w:p>
        </w:tc>
        <w:tc>
          <w:tcPr>
            <w:tcW w:w="2743" w:type="dxa"/>
            <w:shd w:val="clear" w:color="auto" w:fill="FFFFFF"/>
          </w:tcPr>
          <w:p w:rsidR="00675F1C" w:rsidRDefault="00675F1C" w:rsidP="00B20444">
            <w:pPr>
              <w:pStyle w:val="Contenutotabella"/>
              <w:jc w:val="both"/>
              <w:rPr>
                <w:rFonts w:ascii="Arial" w:hAnsi="Arial" w:cs="Arial"/>
                <w:b/>
              </w:rPr>
            </w:pPr>
            <w:proofErr w:type="spellStart"/>
            <w:r>
              <w:rPr>
                <w:rFonts w:ascii="Arial" w:hAnsi="Arial" w:cs="Arial"/>
              </w:rPr>
              <w:t>Mandatory</w:t>
            </w:r>
            <w:proofErr w:type="spellEnd"/>
          </w:p>
        </w:tc>
      </w:tr>
      <w:tr w:rsidR="00675F1C" w:rsidTr="00B20444">
        <w:trPr>
          <w:jc w:val="center"/>
        </w:trPr>
        <w:tc>
          <w:tcPr>
            <w:tcW w:w="1468" w:type="dxa"/>
            <w:shd w:val="clear" w:color="auto" w:fill="FFFFFF"/>
          </w:tcPr>
          <w:p w:rsidR="00675F1C" w:rsidRDefault="00675F1C" w:rsidP="00B20444">
            <w:pPr>
              <w:pStyle w:val="Contenutotabella"/>
              <w:jc w:val="both"/>
              <w:rPr>
                <w:rFonts w:ascii="Arial" w:hAnsi="Arial" w:cs="Arial"/>
              </w:rPr>
            </w:pPr>
            <w:proofErr w:type="spellStart"/>
            <w:r>
              <w:rPr>
                <w:rFonts w:ascii="Arial" w:hAnsi="Arial" w:cs="Arial"/>
                <w:b/>
              </w:rPr>
              <w:t>Resubmit</w:t>
            </w:r>
            <w:proofErr w:type="spellEnd"/>
          </w:p>
        </w:tc>
        <w:tc>
          <w:tcPr>
            <w:tcW w:w="3285" w:type="dxa"/>
            <w:shd w:val="clear" w:color="auto" w:fill="FFFFFF"/>
          </w:tcPr>
          <w:p w:rsidR="00675F1C" w:rsidRDefault="0023451E" w:rsidP="00B20444">
            <w:pPr>
              <w:pStyle w:val="Contenutotabella"/>
              <w:jc w:val="both"/>
              <w:rPr>
                <w:rFonts w:ascii="Arial" w:hAnsi="Arial" w:cs="Arial"/>
              </w:rPr>
            </w:pPr>
            <w:r>
              <w:rPr>
                <w:rFonts w:ascii="Arial" w:hAnsi="Arial" w:cs="Arial"/>
              </w:rPr>
              <w:t>N/A</w:t>
            </w:r>
          </w:p>
        </w:tc>
        <w:tc>
          <w:tcPr>
            <w:tcW w:w="2743" w:type="dxa"/>
            <w:shd w:val="clear" w:color="auto" w:fill="FFFFFF"/>
          </w:tcPr>
          <w:p w:rsidR="00675F1C" w:rsidRDefault="00675F1C" w:rsidP="00B20444">
            <w:pPr>
              <w:pStyle w:val="Contenutotabella"/>
              <w:keepNext/>
              <w:jc w:val="both"/>
            </w:pPr>
            <w:proofErr w:type="spellStart"/>
            <w:r>
              <w:rPr>
                <w:rFonts w:ascii="Arial" w:hAnsi="Arial" w:cs="Arial"/>
              </w:rPr>
              <w:t>Mandatory</w:t>
            </w:r>
            <w:proofErr w:type="spellEnd"/>
          </w:p>
        </w:tc>
      </w:tr>
    </w:tbl>
    <w:p w:rsidR="00675F1C" w:rsidRDefault="00675F1C" w:rsidP="00675F1C">
      <w:pPr>
        <w:pStyle w:val="Didascalia"/>
        <w:jc w:val="center"/>
      </w:pPr>
      <w:r>
        <w:t xml:space="preserve">Table </w:t>
      </w:r>
      <w:r w:rsidR="007726E0">
        <w:fldChar w:fldCharType="begin"/>
      </w:r>
      <w:r w:rsidR="007726E0">
        <w:instrText xml:space="preserve"> SEQ Table \* ARABIC </w:instrText>
      </w:r>
      <w:r w:rsidR="007726E0">
        <w:fldChar w:fldCharType="separate"/>
      </w:r>
      <w:r w:rsidR="007726E0">
        <w:rPr>
          <w:noProof/>
        </w:rPr>
        <w:t>6</w:t>
      </w:r>
      <w:r w:rsidR="007726E0">
        <w:fldChar w:fldCharType="end"/>
      </w:r>
      <w:r>
        <w:t xml:space="preserve"> - </w:t>
      </w:r>
      <w:proofErr w:type="spellStart"/>
      <w:r>
        <w:t>MakeAvailable</w:t>
      </w:r>
      <w:proofErr w:type="spellEnd"/>
      <w:r>
        <w:t xml:space="preserve"> commands and related parameters</w:t>
      </w:r>
    </w:p>
    <w:p w:rsidR="0023451E" w:rsidRDefault="0023451E" w:rsidP="00675F1C">
      <w:pPr>
        <w:rPr>
          <w:rFonts w:cs="Arial"/>
          <w:lang w:val="en-US"/>
        </w:rPr>
      </w:pPr>
    </w:p>
    <w:p w:rsidR="00675F1C" w:rsidRDefault="00675F1C" w:rsidP="00675F1C">
      <w:pPr>
        <w:rPr>
          <w:rFonts w:cs="Arial"/>
          <w:lang w:val="en-US"/>
        </w:rPr>
      </w:pPr>
      <w:r>
        <w:rPr>
          <w:rFonts w:cs="Arial"/>
          <w:lang w:val="en-US"/>
        </w:rPr>
        <w:t xml:space="preserve">All of the answers </w:t>
      </w:r>
      <w:r w:rsidR="0023451E">
        <w:rPr>
          <w:rFonts w:cs="Arial"/>
          <w:lang w:val="en-US"/>
        </w:rPr>
        <w:t xml:space="preserve">from the service </w:t>
      </w:r>
      <w:r>
        <w:rPr>
          <w:rFonts w:cs="Arial"/>
          <w:lang w:val="en-US"/>
        </w:rPr>
        <w:t>are plain text, according to the following format:</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RC&lt;TAB&gt;RESULT&lt;TAB&gt;Comment</w:t>
      </w:r>
    </w:p>
    <w:p w:rsidR="00675F1C" w:rsidRDefault="00675F1C" w:rsidP="00675F1C">
      <w:pPr>
        <w:jc w:val="both"/>
        <w:rPr>
          <w:rFonts w:ascii="Courier New" w:hAnsi="Courier New" w:cs="Courier New"/>
          <w:color w:val="000000"/>
          <w:sz w:val="20"/>
          <w:szCs w:val="20"/>
          <w:lang w:val="en-US"/>
        </w:rPr>
      </w:pPr>
    </w:p>
    <w:p w:rsidR="00675F1C" w:rsidRDefault="0023451E" w:rsidP="00675F1C">
      <w:pPr>
        <w:rPr>
          <w:rFonts w:cs="Arial"/>
          <w:lang w:val="en-US"/>
        </w:rPr>
      </w:pPr>
      <w:r>
        <w:rPr>
          <w:rFonts w:cs="Arial"/>
          <w:lang w:val="en-US"/>
        </w:rPr>
        <w:t xml:space="preserve">Where </w:t>
      </w:r>
      <w:r w:rsidR="00675F1C">
        <w:rPr>
          <w:rFonts w:cs="Arial"/>
          <w:lang w:val="en-US"/>
        </w:rPr>
        <w:t>RC will be one of the following:</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200 -&gt; Request satisfied</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400 -&gt; Bad request</w:t>
      </w:r>
    </w:p>
    <w:p w:rsidR="00675F1C" w:rsidRDefault="00675F1C" w:rsidP="00675F1C">
      <w:pPr>
        <w:jc w:val="both"/>
        <w:rPr>
          <w:rFonts w:cs="Arial"/>
          <w:lang w:val="en-US"/>
        </w:rPr>
      </w:pPr>
      <w:r>
        <w:rPr>
          <w:rFonts w:ascii="Courier New" w:hAnsi="Courier New" w:cs="Courier New"/>
          <w:color w:val="000000"/>
          <w:sz w:val="20"/>
          <w:szCs w:val="20"/>
          <w:lang w:val="en-US"/>
        </w:rPr>
        <w:t>500 -&gt; System error</w:t>
      </w:r>
    </w:p>
    <w:p w:rsidR="00675F1C" w:rsidRDefault="00675F1C" w:rsidP="00675F1C">
      <w:pPr>
        <w:rPr>
          <w:rFonts w:cs="Arial"/>
          <w:lang w:val="en-US"/>
        </w:rPr>
      </w:pPr>
    </w:p>
    <w:p w:rsidR="00675F1C" w:rsidRDefault="0023451E" w:rsidP="00675F1C">
      <w:pPr>
        <w:rPr>
          <w:rFonts w:cs="Arial"/>
          <w:lang w:val="en-US"/>
        </w:rPr>
      </w:pPr>
      <w:r>
        <w:rPr>
          <w:rFonts w:cs="Arial"/>
          <w:lang w:val="en-US"/>
        </w:rPr>
        <w:t xml:space="preserve">and </w:t>
      </w:r>
      <w:r w:rsidR="00675F1C">
        <w:rPr>
          <w:rFonts w:cs="Arial"/>
          <w:lang w:val="en-US"/>
        </w:rPr>
        <w:t>RESULT value may vary according to the command issued.</w:t>
      </w:r>
    </w:p>
    <w:p w:rsidR="00675F1C" w:rsidRDefault="00675F1C" w:rsidP="00675F1C">
      <w:pPr>
        <w:rPr>
          <w:rFonts w:cs="Arial"/>
          <w:lang w:val="en-US"/>
        </w:rPr>
      </w:pPr>
    </w:p>
    <w:p w:rsidR="00675F1C" w:rsidRPr="00863BF0" w:rsidRDefault="00675F1C" w:rsidP="00C435BD">
      <w:pPr>
        <w:pStyle w:val="Titolo3"/>
        <w:rPr>
          <w:i/>
          <w:iCs/>
          <w:lang w:val="en-US"/>
        </w:rPr>
      </w:pPr>
      <w:bookmarkStart w:id="49" w:name="_Toc332112153"/>
      <w:bookmarkStart w:id="50" w:name="_Toc336500854"/>
      <w:bookmarkStart w:id="51" w:name="_Toc347494733"/>
      <w:r w:rsidRPr="00863BF0">
        <w:rPr>
          <w:lang w:val="en-US"/>
        </w:rPr>
        <w:t>Mount</w:t>
      </w:r>
      <w:bookmarkEnd w:id="49"/>
      <w:r w:rsidRPr="00863BF0">
        <w:rPr>
          <w:lang w:val="en-US"/>
        </w:rPr>
        <w:t xml:space="preserve"> command</w:t>
      </w:r>
      <w:bookmarkEnd w:id="50"/>
      <w:bookmarkEnd w:id="51"/>
    </w:p>
    <w:p w:rsidR="00675F1C" w:rsidRDefault="00675F1C" w:rsidP="00675F1C">
      <w:pPr>
        <w:rPr>
          <w:rFonts w:cs="Arial"/>
          <w:lang w:val="en-US"/>
        </w:rPr>
      </w:pPr>
      <w:r>
        <w:rPr>
          <w:rFonts w:cs="Arial"/>
          <w:lang w:val="en-US"/>
        </w:rPr>
        <w:t>This command is used to get access (in read only mode) to the whole content of a single tape.</w:t>
      </w:r>
    </w:p>
    <w:p w:rsidR="00675F1C" w:rsidRDefault="00675F1C" w:rsidP="00675F1C">
      <w:pPr>
        <w:rPr>
          <w:rFonts w:cs="Arial"/>
          <w:lang w:val="en-US"/>
        </w:rPr>
      </w:pPr>
    </w:p>
    <w:p w:rsidR="00675F1C" w:rsidRDefault="00675F1C" w:rsidP="00675F1C">
      <w:pPr>
        <w:rPr>
          <w:rFonts w:cs="Arial"/>
          <w:lang w:val="en-US"/>
        </w:rPr>
      </w:pPr>
      <w:proofErr w:type="spellStart"/>
      <w:r>
        <w:rPr>
          <w:rFonts w:cs="Arial"/>
          <w:u w:val="single"/>
          <w:lang w:val="en-US"/>
        </w:rPr>
        <w:t>TapeID</w:t>
      </w:r>
      <w:proofErr w:type="spellEnd"/>
      <w:r>
        <w:rPr>
          <w:rFonts w:cs="Arial"/>
          <w:u w:val="single"/>
          <w:lang w:val="en-US"/>
        </w:rPr>
        <w:t xml:space="preserve"> </w:t>
      </w:r>
    </w:p>
    <w:p w:rsidR="00675F1C" w:rsidRDefault="00675F1C" w:rsidP="00675F1C">
      <w:pPr>
        <w:rPr>
          <w:rFonts w:cs="Arial"/>
          <w:lang w:val="en-US"/>
        </w:rPr>
      </w:pPr>
      <w:r>
        <w:rPr>
          <w:rFonts w:cs="Arial"/>
          <w:lang w:val="en-US"/>
        </w:rPr>
        <w:t>Is the only needed (and mandatory) parameter to supply and is the label of the tape to get read only access to.</w:t>
      </w:r>
    </w:p>
    <w:p w:rsidR="00675F1C" w:rsidRDefault="00675F1C" w:rsidP="00675F1C">
      <w:pPr>
        <w:rPr>
          <w:rFonts w:cs="Arial"/>
          <w:lang w:val="en-US"/>
        </w:rPr>
      </w:pPr>
    </w:p>
    <w:p w:rsidR="00675F1C" w:rsidRDefault="00675F1C" w:rsidP="00675F1C">
      <w:pPr>
        <w:rPr>
          <w:rFonts w:cs="Arial"/>
          <w:lang w:val="en-US"/>
        </w:rPr>
      </w:pPr>
      <w:r>
        <w:rPr>
          <w:rFonts w:cs="Arial"/>
          <w:lang w:val="en-US"/>
        </w:rPr>
        <w:t>Example:</w:t>
      </w:r>
    </w:p>
    <w:p w:rsidR="00675F1C" w:rsidRDefault="00024120" w:rsidP="00675F1C">
      <w:pPr>
        <w:jc w:val="both"/>
        <w:rPr>
          <w:rFonts w:cs="Arial"/>
          <w:lang w:val="en-US"/>
        </w:rPr>
      </w:pPr>
      <w:hyperlink r:id="rId27" w:history="1">
        <w:r w:rsidR="00675F1C" w:rsidRPr="00BF5AE2">
          <w:rPr>
            <w:rStyle w:val="Collegamentoipertestuale"/>
            <w:lang w:val="en-US"/>
          </w:rPr>
          <w:t>http://servername/pprime/cgi-bin/MakeAvail?Command=Mount&amp;LTOLabel=ThisTape</w:t>
        </w:r>
      </w:hyperlink>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If the </w:t>
      </w:r>
      <w:proofErr w:type="spellStart"/>
      <w:r>
        <w:rPr>
          <w:rFonts w:cs="Arial"/>
          <w:lang w:val="en-US"/>
        </w:rPr>
        <w:t>TapeID</w:t>
      </w:r>
      <w:proofErr w:type="spellEnd"/>
      <w:r>
        <w:rPr>
          <w:rFonts w:cs="Arial"/>
          <w:lang w:val="en-US"/>
        </w:rPr>
        <w:t xml:space="preserve"> supplied exists in one of the available pool, the answer is:</w:t>
      </w:r>
    </w:p>
    <w:p w:rsidR="00675F1C" w:rsidRDefault="00675F1C" w:rsidP="00675F1C">
      <w:pPr>
        <w:jc w:val="both"/>
        <w:rPr>
          <w:rFonts w:cs="Arial"/>
          <w:lang w:val="en-US"/>
        </w:rPr>
      </w:pPr>
      <w:r>
        <w:rPr>
          <w:rFonts w:ascii="Courier New" w:hAnsi="Courier New" w:cs="Courier New"/>
          <w:color w:val="000000"/>
          <w:sz w:val="20"/>
          <w:szCs w:val="20"/>
          <w:lang w:val="en-US"/>
        </w:rPr>
        <w:t>200&lt;TAB&gt;assigned-</w:t>
      </w:r>
      <w:proofErr w:type="spellStart"/>
      <w:r>
        <w:rPr>
          <w:rFonts w:ascii="Courier New" w:hAnsi="Courier New" w:cs="Courier New"/>
          <w:color w:val="000000"/>
          <w:sz w:val="20"/>
          <w:szCs w:val="20"/>
          <w:lang w:val="en-US"/>
        </w:rPr>
        <w:t>uuid</w:t>
      </w:r>
      <w:proofErr w:type="spellEnd"/>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where assigned-</w:t>
      </w:r>
      <w:proofErr w:type="spellStart"/>
      <w:r>
        <w:rPr>
          <w:rFonts w:cs="Arial"/>
          <w:lang w:val="en-US"/>
        </w:rPr>
        <w:t>uuid</w:t>
      </w:r>
      <w:proofErr w:type="spellEnd"/>
      <w:r>
        <w:rPr>
          <w:rFonts w:cs="Arial"/>
          <w:lang w:val="en-US"/>
        </w:rPr>
        <w:t xml:space="preserve"> is the unique identifier assigned to the request.</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If the supplied </w:t>
      </w:r>
      <w:proofErr w:type="spellStart"/>
      <w:r>
        <w:rPr>
          <w:rFonts w:cs="Arial"/>
          <w:lang w:val="en-US"/>
        </w:rPr>
        <w:t>TapeID</w:t>
      </w:r>
      <w:proofErr w:type="spellEnd"/>
      <w:r>
        <w:rPr>
          <w:rFonts w:cs="Arial"/>
          <w:lang w:val="en-US"/>
        </w:rPr>
        <w:t xml:space="preserve"> is not found in the system, the answer is:</w:t>
      </w:r>
    </w:p>
    <w:p w:rsidR="00675F1C" w:rsidRDefault="00675F1C" w:rsidP="00675F1C">
      <w:pPr>
        <w:jc w:val="both"/>
        <w:rPr>
          <w:rFonts w:cs="Arial"/>
          <w:lang w:val="en-US"/>
        </w:rPr>
      </w:pPr>
      <w:r>
        <w:rPr>
          <w:rFonts w:ascii="Courier New" w:hAnsi="Courier New" w:cs="Courier New"/>
          <w:color w:val="000000"/>
          <w:sz w:val="20"/>
          <w:szCs w:val="20"/>
          <w:lang w:val="en-US"/>
        </w:rPr>
        <w:t xml:space="preserve">400&lt;TAB&gt;LTO with label: </w:t>
      </w:r>
      <w:proofErr w:type="spellStart"/>
      <w:r>
        <w:rPr>
          <w:rFonts w:ascii="Courier New" w:hAnsi="Courier New" w:cs="Courier New"/>
          <w:color w:val="000000"/>
          <w:sz w:val="20"/>
          <w:szCs w:val="20"/>
          <w:lang w:val="en-US"/>
        </w:rPr>
        <w:t>ThisDoesntExists</w:t>
      </w:r>
      <w:proofErr w:type="spellEnd"/>
      <w:r>
        <w:rPr>
          <w:rFonts w:ascii="Courier New" w:hAnsi="Courier New" w:cs="Courier New"/>
          <w:color w:val="000000"/>
          <w:sz w:val="20"/>
          <w:szCs w:val="20"/>
          <w:lang w:val="en-US"/>
        </w:rPr>
        <w:t xml:space="preserve"> does not exists</w:t>
      </w:r>
    </w:p>
    <w:p w:rsidR="00675F1C" w:rsidRDefault="00675F1C" w:rsidP="00675F1C">
      <w:pPr>
        <w:jc w:val="both"/>
        <w:rPr>
          <w:rFonts w:cs="Arial"/>
          <w:lang w:val="en-US"/>
        </w:rPr>
      </w:pPr>
    </w:p>
    <w:p w:rsidR="00675F1C" w:rsidRPr="00863BF0" w:rsidRDefault="006F682C" w:rsidP="00C435BD">
      <w:pPr>
        <w:pStyle w:val="Titolo3"/>
      </w:pPr>
      <w:bookmarkStart w:id="52" w:name="_Toc347494734"/>
      <w:proofErr w:type="spellStart"/>
      <w:r>
        <w:rPr>
          <w:lang w:val="en-US"/>
        </w:rPr>
        <w:t>GetStatus</w:t>
      </w:r>
      <w:proofErr w:type="spellEnd"/>
      <w:r w:rsidR="00675F1C" w:rsidRPr="00863BF0">
        <w:rPr>
          <w:lang w:val="en-US"/>
        </w:rPr>
        <w:t xml:space="preserve"> </w:t>
      </w:r>
      <w:r w:rsidR="0091272E">
        <w:rPr>
          <w:lang w:val="en-US"/>
        </w:rPr>
        <w:t>command</w:t>
      </w:r>
      <w:bookmarkEnd w:id="52"/>
    </w:p>
    <w:p w:rsidR="00675F1C" w:rsidRDefault="00675F1C" w:rsidP="00675F1C">
      <w:pPr>
        <w:jc w:val="both"/>
        <w:rPr>
          <w:rFonts w:cs="Arial"/>
          <w:lang w:val="en-US"/>
        </w:rPr>
      </w:pPr>
      <w:r>
        <w:rPr>
          <w:rFonts w:cs="Arial"/>
          <w:lang w:val="en-US"/>
        </w:rPr>
        <w:t xml:space="preserve">The </w:t>
      </w:r>
      <w:proofErr w:type="spellStart"/>
      <w:r>
        <w:rPr>
          <w:rFonts w:cs="Arial"/>
          <w:lang w:val="en-US"/>
        </w:rPr>
        <w:t>GetStatus</w:t>
      </w:r>
      <w:proofErr w:type="spellEnd"/>
      <w:r>
        <w:rPr>
          <w:rFonts w:cs="Arial"/>
          <w:lang w:val="en-US"/>
        </w:rPr>
        <w:t xml:space="preserve"> command is used to know if the request “assigned-</w:t>
      </w:r>
      <w:proofErr w:type="spellStart"/>
      <w:r>
        <w:rPr>
          <w:rFonts w:cs="Arial"/>
          <w:lang w:val="en-US"/>
        </w:rPr>
        <w:t>uuid</w:t>
      </w:r>
      <w:proofErr w:type="spellEnd"/>
      <w:r>
        <w:rPr>
          <w:rFonts w:cs="Arial"/>
          <w:lang w:val="en-US"/>
        </w:rPr>
        <w:t xml:space="preserve">” is still waiting to be satisfied or it has been executed. </w:t>
      </w:r>
      <w:proofErr w:type="spellStart"/>
      <w:r>
        <w:rPr>
          <w:rFonts w:cs="Arial"/>
          <w:lang w:val="en-US"/>
        </w:rPr>
        <w:t>TaskID</w:t>
      </w:r>
      <w:proofErr w:type="spellEnd"/>
      <w:r>
        <w:rPr>
          <w:rFonts w:cs="Arial"/>
          <w:lang w:val="en-US"/>
        </w:rPr>
        <w:t xml:space="preserve"> must be supplied, and must match the </w:t>
      </w:r>
      <w:proofErr w:type="spellStart"/>
      <w:r>
        <w:rPr>
          <w:rFonts w:cs="Arial"/>
          <w:lang w:val="en-US"/>
        </w:rPr>
        <w:t>uuid</w:t>
      </w:r>
      <w:proofErr w:type="spellEnd"/>
      <w:r>
        <w:rPr>
          <w:rFonts w:cs="Arial"/>
          <w:lang w:val="en-US"/>
        </w:rPr>
        <w:t xml:space="preserve"> given as answer returned when issuing the Mount command.</w:t>
      </w:r>
    </w:p>
    <w:p w:rsidR="00675F1C" w:rsidRDefault="00675F1C" w:rsidP="00675F1C">
      <w:pPr>
        <w:jc w:val="both"/>
        <w:rPr>
          <w:rFonts w:cs="Arial"/>
          <w:lang w:val="en-US"/>
        </w:rPr>
      </w:pPr>
    </w:p>
    <w:p w:rsidR="00675F1C" w:rsidRPr="0023451E" w:rsidRDefault="00024120" w:rsidP="00675F1C">
      <w:pPr>
        <w:jc w:val="both"/>
        <w:rPr>
          <w:rFonts w:cs="Arial"/>
          <w:sz w:val="22"/>
          <w:szCs w:val="22"/>
          <w:lang w:val="en-US"/>
        </w:rPr>
      </w:pPr>
      <w:hyperlink r:id="rId28" w:history="1">
        <w:r w:rsidR="00675F1C" w:rsidRPr="0023451E">
          <w:rPr>
            <w:rStyle w:val="Collegamentoipertestuale"/>
            <w:sz w:val="22"/>
            <w:szCs w:val="22"/>
            <w:lang w:val="en-US"/>
          </w:rPr>
          <w:t>http://servername/pprime/cgi-bin/MakeAvail?Command=GetStatus&amp;TaskID=assigned-uuid</w:t>
        </w:r>
      </w:hyperlink>
      <w:r w:rsidR="00675F1C" w:rsidRPr="0023451E">
        <w:rPr>
          <w:rFonts w:cs="Arial"/>
          <w:sz w:val="22"/>
          <w:szCs w:val="22"/>
          <w:lang w:val="en-US"/>
        </w:rPr>
        <w:t xml:space="preserve"> </w:t>
      </w:r>
    </w:p>
    <w:p w:rsidR="0023451E" w:rsidRDefault="0023451E" w:rsidP="00675F1C">
      <w:pPr>
        <w:jc w:val="both"/>
        <w:rPr>
          <w:rFonts w:cs="Arial"/>
          <w:lang w:val="en-US"/>
        </w:rPr>
      </w:pPr>
    </w:p>
    <w:p w:rsidR="00675F1C" w:rsidRDefault="00675F1C" w:rsidP="00675F1C">
      <w:pPr>
        <w:jc w:val="both"/>
        <w:rPr>
          <w:rFonts w:cs="Arial"/>
          <w:lang w:val="en-US"/>
        </w:rPr>
      </w:pPr>
      <w:r>
        <w:rPr>
          <w:rFonts w:cs="Arial"/>
          <w:lang w:val="en-US"/>
        </w:rPr>
        <w:t>Possible answers are:</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400&lt;TAB&gt;</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doesn't exist</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200&lt;TAB&gt;wait</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200&lt;TAB&gt;running</w:t>
      </w:r>
    </w:p>
    <w:p w:rsidR="00675F1C" w:rsidRDefault="00675F1C" w:rsidP="00675F1C">
      <w:pPr>
        <w:jc w:val="both"/>
        <w:rPr>
          <w:rFonts w:cs="Arial"/>
          <w:lang w:val="en-US"/>
        </w:rPr>
      </w:pPr>
      <w:r>
        <w:rPr>
          <w:rFonts w:ascii="Courier New" w:hAnsi="Courier New" w:cs="Courier New"/>
          <w:color w:val="000000"/>
          <w:sz w:val="20"/>
          <w:szCs w:val="20"/>
          <w:lang w:val="en-US"/>
        </w:rPr>
        <w:t>200&lt;TAB&gt;completed</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400 is self-explaining: the </w:t>
      </w:r>
      <w:proofErr w:type="spellStart"/>
      <w:r>
        <w:rPr>
          <w:rFonts w:cs="Arial"/>
          <w:lang w:val="en-US"/>
        </w:rPr>
        <w:t>GetStatus</w:t>
      </w:r>
      <w:proofErr w:type="spellEnd"/>
      <w:r>
        <w:rPr>
          <w:rFonts w:cs="Arial"/>
          <w:lang w:val="en-US"/>
        </w:rPr>
        <w:t xml:space="preserve"> has been issued on a non-existin</w:t>
      </w:r>
      <w:r w:rsidR="0023451E">
        <w:rPr>
          <w:rFonts w:cs="Arial"/>
          <w:lang w:val="en-US"/>
        </w:rPr>
        <w:t>g</w:t>
      </w:r>
      <w:r>
        <w:rPr>
          <w:rFonts w:cs="Arial"/>
          <w:lang w:val="en-US"/>
        </w:rPr>
        <w:t xml:space="preserve"> operation.</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The “wait” status means that the operation is waiting for its execution. The cause of this is in general that no free resources are available (tape in use by another operation, all of the tape drives are already in use) or, in case a manual operation required, that the physical tape loading has not been done and confirmed by the operator.</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The “running” status means that the tape is in loading/positioning status. Normally the operation is going to be completed in  few seconds.</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The “completed” status means that the agent has completed the load / position / check operation. This status DOES NOT ASSURE that the tape has been made available successfully (It could have failed to an I</w:t>
      </w:r>
      <w:r w:rsidR="0023451E">
        <w:rPr>
          <w:rFonts w:cs="Arial"/>
          <w:lang w:val="en-US"/>
        </w:rPr>
        <w:t xml:space="preserve">/O error or FS error). To know </w:t>
      </w:r>
      <w:r>
        <w:rPr>
          <w:rFonts w:cs="Arial"/>
          <w:lang w:val="en-US"/>
        </w:rPr>
        <w:t xml:space="preserve">the </w:t>
      </w:r>
      <w:r w:rsidR="0023451E">
        <w:rPr>
          <w:rFonts w:cs="Arial"/>
          <w:lang w:val="en-US"/>
        </w:rPr>
        <w:t xml:space="preserve">real result of the command it is necessary to </w:t>
      </w:r>
      <w:r>
        <w:rPr>
          <w:rFonts w:cs="Arial"/>
          <w:lang w:val="en-US"/>
        </w:rPr>
        <w:t xml:space="preserve">issue the </w:t>
      </w:r>
      <w:proofErr w:type="spellStart"/>
      <w:r>
        <w:rPr>
          <w:rFonts w:cs="Arial"/>
          <w:lang w:val="en-US"/>
        </w:rPr>
        <w:t>GetResult</w:t>
      </w:r>
      <w:proofErr w:type="spellEnd"/>
      <w:r>
        <w:rPr>
          <w:rFonts w:cs="Arial"/>
          <w:lang w:val="en-US"/>
        </w:rPr>
        <w:t xml:space="preserve"> command (see further).</w:t>
      </w:r>
    </w:p>
    <w:p w:rsidR="00675F1C" w:rsidRDefault="00675F1C" w:rsidP="00675F1C">
      <w:pPr>
        <w:jc w:val="both"/>
        <w:rPr>
          <w:rFonts w:cs="Arial"/>
          <w:lang w:val="en-US"/>
        </w:rPr>
      </w:pPr>
    </w:p>
    <w:p w:rsidR="00675F1C" w:rsidRDefault="006F682C" w:rsidP="00C435BD">
      <w:pPr>
        <w:pStyle w:val="Titolo3"/>
        <w:rPr>
          <w:lang w:val="en-US"/>
        </w:rPr>
      </w:pPr>
      <w:bookmarkStart w:id="53" w:name="_Toc336500856"/>
      <w:bookmarkStart w:id="54" w:name="_Toc347494735"/>
      <w:proofErr w:type="spellStart"/>
      <w:r>
        <w:rPr>
          <w:lang w:val="en-US"/>
        </w:rPr>
        <w:t>GetResult</w:t>
      </w:r>
      <w:proofErr w:type="spellEnd"/>
      <w:r w:rsidR="00675F1C">
        <w:rPr>
          <w:lang w:val="en-US"/>
        </w:rPr>
        <w:t xml:space="preserve"> command</w:t>
      </w:r>
      <w:bookmarkEnd w:id="53"/>
      <w:bookmarkEnd w:id="54"/>
    </w:p>
    <w:p w:rsidR="00675F1C" w:rsidRDefault="00675F1C" w:rsidP="00675F1C">
      <w:pPr>
        <w:jc w:val="both"/>
        <w:rPr>
          <w:rFonts w:cs="Arial"/>
          <w:lang w:val="en-US"/>
        </w:rPr>
      </w:pPr>
      <w:r>
        <w:rPr>
          <w:rFonts w:cs="Arial"/>
          <w:lang w:val="en-US"/>
        </w:rPr>
        <w:t xml:space="preserve">This command is used to know if a </w:t>
      </w:r>
      <w:proofErr w:type="spellStart"/>
      <w:r>
        <w:rPr>
          <w:rFonts w:cs="Arial"/>
          <w:lang w:val="en-US"/>
        </w:rPr>
        <w:t>MakeAvailble</w:t>
      </w:r>
      <w:proofErr w:type="spellEnd"/>
      <w:r>
        <w:rPr>
          <w:rFonts w:cs="Arial"/>
          <w:lang w:val="en-US"/>
        </w:rPr>
        <w:t xml:space="preserve"> request had an happy ending or not.</w:t>
      </w:r>
    </w:p>
    <w:p w:rsidR="00675F1C" w:rsidRDefault="00675F1C" w:rsidP="00675F1C">
      <w:pPr>
        <w:jc w:val="both"/>
        <w:rPr>
          <w:rFonts w:cs="Arial"/>
          <w:lang w:val="en-US"/>
        </w:rPr>
      </w:pPr>
    </w:p>
    <w:p w:rsidR="00675F1C" w:rsidRPr="002A2BEB" w:rsidRDefault="00024120" w:rsidP="00675F1C">
      <w:pPr>
        <w:jc w:val="both"/>
        <w:rPr>
          <w:rFonts w:cs="Arial"/>
          <w:sz w:val="22"/>
          <w:szCs w:val="22"/>
          <w:lang w:val="en-US"/>
        </w:rPr>
      </w:pPr>
      <w:hyperlink r:id="rId29" w:history="1">
        <w:r w:rsidR="00675F1C" w:rsidRPr="002A2BEB">
          <w:rPr>
            <w:rStyle w:val="Collegamentoipertestuale"/>
            <w:sz w:val="22"/>
            <w:szCs w:val="22"/>
            <w:lang w:val="en-US"/>
          </w:rPr>
          <w:t>http://servername/pprime/cgi-bin/MakeAvail?Command=GetResult&amp;TaskID=assigned-uuid</w:t>
        </w:r>
      </w:hyperlink>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Possible answers are:</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200&lt;TAB&gt;Success&lt;TAB&gt;local-path-to-LTFS</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400&lt;TAB&gt;</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doesn't exist</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400&lt;TAB&gt;Not completed</w:t>
      </w:r>
    </w:p>
    <w:p w:rsidR="00675F1C" w:rsidRDefault="00675F1C" w:rsidP="00675F1C">
      <w:pPr>
        <w:jc w:val="both"/>
        <w:rPr>
          <w:rFonts w:cs="Arial"/>
          <w:lang w:val="en-US"/>
        </w:rPr>
      </w:pPr>
      <w:r>
        <w:rPr>
          <w:rFonts w:ascii="Courier New" w:hAnsi="Courier New" w:cs="Courier New"/>
          <w:color w:val="000000"/>
          <w:sz w:val="20"/>
          <w:szCs w:val="20"/>
          <w:lang w:val="en-US"/>
        </w:rPr>
        <w:lastRenderedPageBreak/>
        <w:t>500&lt;TAB&gt;Failure</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200 Success means that the command was completed without errors, and the LTO content is accessible through the path “local-path-to-LTFS”</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400 messages are self-explaining: the </w:t>
      </w:r>
      <w:proofErr w:type="spellStart"/>
      <w:r>
        <w:rPr>
          <w:rFonts w:cs="Arial"/>
          <w:lang w:val="en-US"/>
        </w:rPr>
        <w:t>GetStatus</w:t>
      </w:r>
      <w:proofErr w:type="spellEnd"/>
      <w:r>
        <w:rPr>
          <w:rFonts w:cs="Arial"/>
          <w:lang w:val="en-US"/>
        </w:rPr>
        <w:t xml:space="preserve"> has been issued on a non-existent or uncompleted operation</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500 Means that something went wrong, e.g. FS errors, wrong tape loaded, etc.</w:t>
      </w:r>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 xml:space="preserve">To know exactly which error occurred, the generic </w:t>
      </w:r>
      <w:proofErr w:type="spellStart"/>
      <w:r>
        <w:rPr>
          <w:rFonts w:cs="Arial"/>
          <w:lang w:val="en-US"/>
        </w:rPr>
        <w:t>GetErrorDescr</w:t>
      </w:r>
      <w:proofErr w:type="spellEnd"/>
      <w:r>
        <w:rPr>
          <w:rFonts w:cs="Arial"/>
          <w:lang w:val="en-US"/>
        </w:rPr>
        <w:t xml:space="preserve"> </w:t>
      </w:r>
      <w:r w:rsidR="006B62F6">
        <w:rPr>
          <w:rFonts w:cs="Arial"/>
          <w:lang w:val="en-US"/>
        </w:rPr>
        <w:t>service</w:t>
      </w:r>
      <w:r>
        <w:rPr>
          <w:rFonts w:cs="Arial"/>
          <w:lang w:val="en-US"/>
        </w:rPr>
        <w:t xml:space="preserve"> has to be called:</w:t>
      </w:r>
    </w:p>
    <w:p w:rsidR="00675F1C" w:rsidRDefault="00675F1C" w:rsidP="00675F1C">
      <w:pPr>
        <w:jc w:val="both"/>
        <w:rPr>
          <w:rFonts w:cs="Arial"/>
          <w:lang w:val="en-US"/>
        </w:rPr>
      </w:pPr>
    </w:p>
    <w:p w:rsidR="00675F1C" w:rsidRPr="00FC79B5" w:rsidRDefault="00024120" w:rsidP="00675F1C">
      <w:pPr>
        <w:jc w:val="both"/>
        <w:rPr>
          <w:rFonts w:cs="Arial"/>
          <w:sz w:val="22"/>
          <w:szCs w:val="22"/>
          <w:lang w:val="en-US"/>
        </w:rPr>
      </w:pPr>
      <w:hyperlink r:id="rId30" w:history="1">
        <w:r w:rsidR="00675F1C" w:rsidRPr="00FC79B5">
          <w:rPr>
            <w:rStyle w:val="Collegamentoipertestuale"/>
            <w:sz w:val="22"/>
            <w:szCs w:val="22"/>
            <w:lang w:val="en-US"/>
          </w:rPr>
          <w:t>http://servername/pprime/cgi-bin/GetErrorDescr?TaskID=assigned-uuid</w:t>
        </w:r>
      </w:hyperlink>
    </w:p>
    <w:p w:rsidR="00675F1C" w:rsidRDefault="00675F1C" w:rsidP="00675F1C">
      <w:pPr>
        <w:jc w:val="both"/>
        <w:rPr>
          <w:rFonts w:cs="Arial"/>
          <w:lang w:val="en-US"/>
        </w:rPr>
      </w:pPr>
    </w:p>
    <w:p w:rsidR="00675F1C" w:rsidRDefault="00675F1C" w:rsidP="00675F1C">
      <w:pPr>
        <w:jc w:val="both"/>
        <w:rPr>
          <w:rFonts w:cs="Arial"/>
          <w:lang w:val="en-US"/>
        </w:rPr>
      </w:pPr>
      <w:r>
        <w:rPr>
          <w:rFonts w:cs="Arial"/>
          <w:lang w:val="en-US"/>
        </w:rPr>
        <w:t>The answer will be one of the following:</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is not in fallout status</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w:t>
      </w:r>
      <w:proofErr w:type="spellStart"/>
      <w:r>
        <w:rPr>
          <w:rFonts w:ascii="Courier New" w:hAnsi="Courier New" w:cs="Courier New"/>
          <w:color w:val="000000"/>
          <w:sz w:val="20"/>
          <w:szCs w:val="20"/>
          <w:lang w:val="en-US"/>
        </w:rPr>
        <w:t>NumericErrorcode</w:t>
      </w:r>
      <w:proofErr w:type="spellEnd"/>
      <w:r>
        <w:rPr>
          <w:rFonts w:ascii="Courier New" w:hAnsi="Courier New" w:cs="Courier New"/>
          <w:color w:val="000000"/>
          <w:sz w:val="20"/>
          <w:szCs w:val="20"/>
          <w:lang w:val="en-US"/>
        </w:rPr>
        <w:t>&lt;TAB&gt;</w:t>
      </w:r>
      <w:proofErr w:type="spellStart"/>
      <w:r>
        <w:rPr>
          <w:rFonts w:ascii="Courier New" w:hAnsi="Courier New" w:cs="Courier New"/>
          <w:color w:val="000000"/>
          <w:sz w:val="20"/>
          <w:szCs w:val="20"/>
          <w:lang w:val="en-US"/>
        </w:rPr>
        <w:t>Errordescription</w:t>
      </w:r>
      <w:proofErr w:type="spellEnd"/>
    </w:p>
    <w:p w:rsidR="00675F1C" w:rsidRDefault="00675F1C" w:rsidP="00675F1C">
      <w:pPr>
        <w:jc w:val="both"/>
        <w:rPr>
          <w:rFonts w:ascii="Courier New" w:hAnsi="Courier New" w:cs="Courier New"/>
          <w:color w:val="000000"/>
          <w:sz w:val="20"/>
          <w:szCs w:val="20"/>
          <w:lang w:val="en-US"/>
        </w:rPr>
      </w:pPr>
    </w:p>
    <w:p w:rsidR="00675F1C" w:rsidRPr="000E3698" w:rsidRDefault="00675F1C" w:rsidP="00C435BD">
      <w:pPr>
        <w:pStyle w:val="Titolo3"/>
        <w:rPr>
          <w:i/>
          <w:iCs/>
          <w:lang w:val="en-US"/>
        </w:rPr>
      </w:pPr>
      <w:bookmarkStart w:id="55" w:name="_Toc332112156"/>
      <w:bookmarkStart w:id="56" w:name="_Toc336500857"/>
      <w:bookmarkStart w:id="57" w:name="_Toc347494736"/>
      <w:r w:rsidRPr="000E3698">
        <w:rPr>
          <w:lang w:val="en-US"/>
        </w:rPr>
        <w:t>Cancel</w:t>
      </w:r>
      <w:bookmarkEnd w:id="55"/>
      <w:r w:rsidRPr="000E3698">
        <w:rPr>
          <w:lang w:val="en-US"/>
        </w:rPr>
        <w:t xml:space="preserve"> command</w:t>
      </w:r>
      <w:bookmarkEnd w:id="56"/>
      <w:bookmarkEnd w:id="57"/>
    </w:p>
    <w:p w:rsidR="00F86BAA" w:rsidRDefault="00675F1C" w:rsidP="00675F1C">
      <w:pPr>
        <w:jc w:val="both"/>
        <w:rPr>
          <w:rFonts w:cs="Arial"/>
          <w:lang w:val="en-US"/>
        </w:rPr>
      </w:pPr>
      <w:r>
        <w:rPr>
          <w:rFonts w:cs="Arial"/>
          <w:lang w:val="en-US"/>
        </w:rPr>
        <w:t>This command c</w:t>
      </w:r>
      <w:r w:rsidR="006B62F6">
        <w:rPr>
          <w:rFonts w:cs="Arial"/>
          <w:lang w:val="en-US"/>
        </w:rPr>
        <w:t xml:space="preserve">an be used to delete a </w:t>
      </w:r>
      <w:proofErr w:type="spellStart"/>
      <w:r w:rsidR="006B62F6">
        <w:rPr>
          <w:rFonts w:cs="Arial"/>
          <w:lang w:val="en-US"/>
        </w:rPr>
        <w:t>M</w:t>
      </w:r>
      <w:r>
        <w:rPr>
          <w:rFonts w:cs="Arial"/>
          <w:lang w:val="en-US"/>
        </w:rPr>
        <w:t>akeavailable</w:t>
      </w:r>
      <w:proofErr w:type="spellEnd"/>
      <w:r>
        <w:rPr>
          <w:rFonts w:cs="Arial"/>
          <w:lang w:val="en-US"/>
        </w:rPr>
        <w:t xml:space="preserve"> request</w:t>
      </w:r>
      <w:r w:rsidR="00F86BAA">
        <w:rPr>
          <w:rFonts w:cs="Arial"/>
          <w:lang w:val="en-US"/>
        </w:rPr>
        <w:t>.</w:t>
      </w:r>
    </w:p>
    <w:p w:rsidR="00F86BAA" w:rsidRDefault="00F86BAA" w:rsidP="00F86BAA">
      <w:pPr>
        <w:rPr>
          <w:lang w:val="en-US"/>
        </w:rPr>
      </w:pPr>
      <w:r>
        <w:rPr>
          <w:lang w:val="en-US"/>
        </w:rPr>
        <w:t>An operation can be deleted only if it is still waiting for some resource assignment.</w:t>
      </w:r>
    </w:p>
    <w:p w:rsidR="00675F1C" w:rsidRDefault="00675F1C" w:rsidP="00675F1C">
      <w:pPr>
        <w:jc w:val="both"/>
        <w:rPr>
          <w:rFonts w:cs="Arial"/>
          <w:lang w:val="en-US"/>
        </w:rPr>
      </w:pPr>
    </w:p>
    <w:p w:rsidR="00675F1C" w:rsidRPr="002A2BEB" w:rsidRDefault="00024120" w:rsidP="00675F1C">
      <w:pPr>
        <w:jc w:val="both"/>
        <w:rPr>
          <w:rFonts w:cs="Arial"/>
          <w:sz w:val="22"/>
          <w:szCs w:val="22"/>
          <w:lang w:val="en-US"/>
        </w:rPr>
      </w:pPr>
      <w:hyperlink r:id="rId31" w:history="1">
        <w:r w:rsidR="00675F1C" w:rsidRPr="002A2BEB">
          <w:rPr>
            <w:rStyle w:val="Collegamentoipertestuale"/>
            <w:sz w:val="22"/>
            <w:szCs w:val="22"/>
            <w:lang w:val="en-US"/>
          </w:rPr>
          <w:t>http://servername/pprime/cgi-bin/MakeAvail?Command=Cancel&amp;TaskID=assigned-uuid</w:t>
        </w:r>
      </w:hyperlink>
    </w:p>
    <w:p w:rsidR="00675F1C" w:rsidRDefault="00675F1C" w:rsidP="00675F1C">
      <w:pPr>
        <w:jc w:val="both"/>
        <w:rPr>
          <w:rFonts w:cs="Arial"/>
          <w:lang w:val="en-US"/>
        </w:rPr>
      </w:pPr>
    </w:p>
    <w:p w:rsidR="00675F1C" w:rsidRDefault="00675F1C" w:rsidP="002A2BEB">
      <w:pPr>
        <w:jc w:val="both"/>
        <w:rPr>
          <w:rFonts w:cs="Arial"/>
          <w:color w:val="000000"/>
          <w:lang w:val="en-US"/>
        </w:rPr>
      </w:pPr>
      <w:r>
        <w:rPr>
          <w:rFonts w:cs="Arial"/>
          <w:lang w:val="en-US"/>
        </w:rPr>
        <w:t>possible answer are:</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200&lt;TAB&gt;assigned-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deleted</w:t>
      </w:r>
    </w:p>
    <w:p w:rsidR="00675F1C" w:rsidRDefault="00675F1C" w:rsidP="00675F1C">
      <w:pPr>
        <w:jc w:val="both"/>
        <w:rPr>
          <w:rFonts w:ascii="Courier New" w:hAnsi="Courier New" w:cs="Courier New"/>
          <w:color w:val="000000"/>
          <w:sz w:val="20"/>
          <w:szCs w:val="20"/>
          <w:lang w:val="en-US"/>
        </w:rPr>
      </w:pPr>
      <w:r>
        <w:rPr>
          <w:rFonts w:ascii="Courier New" w:hAnsi="Courier New" w:cs="Courier New"/>
          <w:color w:val="000000"/>
          <w:sz w:val="20"/>
          <w:szCs w:val="20"/>
          <w:lang w:val="en-US"/>
        </w:rPr>
        <w:t>400&lt;TAB&gt;assigned-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doesn't exist</w:t>
      </w:r>
    </w:p>
    <w:p w:rsidR="00675F1C" w:rsidRDefault="00675F1C" w:rsidP="00675F1C">
      <w:pPr>
        <w:jc w:val="both"/>
        <w:rPr>
          <w:rFonts w:cs="Arial"/>
          <w:color w:val="000000"/>
          <w:lang w:val="en-US"/>
        </w:rPr>
      </w:pPr>
      <w:r>
        <w:rPr>
          <w:rFonts w:ascii="Courier New" w:hAnsi="Courier New" w:cs="Courier New"/>
          <w:color w:val="000000"/>
          <w:sz w:val="20"/>
          <w:szCs w:val="20"/>
          <w:lang w:val="en-US"/>
        </w:rPr>
        <w:t>400&lt;TAB&gt;assigned-</w:t>
      </w:r>
      <w:proofErr w:type="spellStart"/>
      <w:r>
        <w:rPr>
          <w:rFonts w:ascii="Courier New" w:hAnsi="Courier New" w:cs="Courier New"/>
          <w:color w:val="000000"/>
          <w:sz w:val="20"/>
          <w:szCs w:val="20"/>
          <w:lang w:val="en-US"/>
        </w:rPr>
        <w:t>uuid</w:t>
      </w:r>
      <w:proofErr w:type="spellEnd"/>
      <w:r>
        <w:rPr>
          <w:rFonts w:ascii="Courier New" w:hAnsi="Courier New" w:cs="Courier New"/>
          <w:color w:val="000000"/>
          <w:sz w:val="20"/>
          <w:szCs w:val="20"/>
          <w:lang w:val="en-US"/>
        </w:rPr>
        <w:t xml:space="preserve"> is not in wait status</w:t>
      </w:r>
    </w:p>
    <w:p w:rsidR="00675F1C" w:rsidRDefault="00675F1C" w:rsidP="00C435BD">
      <w:pPr>
        <w:pStyle w:val="Titolo3"/>
        <w:rPr>
          <w:lang w:val="en-US"/>
        </w:rPr>
      </w:pPr>
      <w:bookmarkStart w:id="58" w:name="_Toc332112157"/>
      <w:bookmarkStart w:id="59" w:name="_Toc336500858"/>
      <w:bookmarkStart w:id="60" w:name="_Toc347494737"/>
      <w:proofErr w:type="spellStart"/>
      <w:r w:rsidRPr="000E3698">
        <w:rPr>
          <w:lang w:val="en-US"/>
        </w:rPr>
        <w:t>Unmount</w:t>
      </w:r>
      <w:bookmarkEnd w:id="58"/>
      <w:proofErr w:type="spellEnd"/>
      <w:r>
        <w:rPr>
          <w:lang w:val="en-US"/>
        </w:rPr>
        <w:t xml:space="preserve"> command</w:t>
      </w:r>
      <w:bookmarkEnd w:id="59"/>
      <w:bookmarkEnd w:id="60"/>
    </w:p>
    <w:p w:rsidR="00675F1C" w:rsidRDefault="00675F1C" w:rsidP="00675F1C">
      <w:pPr>
        <w:rPr>
          <w:rFonts w:cs="Arial"/>
          <w:lang w:val="en-US"/>
        </w:rPr>
      </w:pPr>
      <w:r>
        <w:rPr>
          <w:rFonts w:cs="Arial"/>
          <w:lang w:val="en-US"/>
        </w:rPr>
        <w:t xml:space="preserve">This command is used to </w:t>
      </w:r>
      <w:r w:rsidR="006B62F6">
        <w:rPr>
          <w:rFonts w:cs="Arial"/>
          <w:lang w:val="en-US"/>
        </w:rPr>
        <w:t xml:space="preserve">break off the read only </w:t>
      </w:r>
      <w:r>
        <w:rPr>
          <w:rFonts w:cs="Arial"/>
          <w:lang w:val="en-US"/>
        </w:rPr>
        <w:t xml:space="preserve">access previously </w:t>
      </w:r>
      <w:r w:rsidR="006B62F6">
        <w:rPr>
          <w:rFonts w:cs="Arial"/>
          <w:lang w:val="en-US"/>
        </w:rPr>
        <w:t xml:space="preserve">given to a tape through </w:t>
      </w:r>
      <w:r>
        <w:rPr>
          <w:rFonts w:cs="Arial"/>
          <w:lang w:val="en-US"/>
        </w:rPr>
        <w:t>the Mount command.</w:t>
      </w:r>
    </w:p>
    <w:p w:rsidR="00675F1C" w:rsidRDefault="00675F1C" w:rsidP="00675F1C">
      <w:pPr>
        <w:rPr>
          <w:rFonts w:cs="Arial"/>
          <w:lang w:val="en-US"/>
        </w:rPr>
      </w:pPr>
    </w:p>
    <w:p w:rsidR="00675F1C" w:rsidRDefault="00675F1C" w:rsidP="00675F1C">
      <w:pPr>
        <w:rPr>
          <w:rFonts w:cs="Arial"/>
          <w:lang w:val="en-US"/>
        </w:rPr>
      </w:pPr>
      <w:proofErr w:type="spellStart"/>
      <w:r>
        <w:rPr>
          <w:rFonts w:cs="Arial"/>
          <w:lang w:val="en-US"/>
        </w:rPr>
        <w:t>LTOLabel</w:t>
      </w:r>
      <w:proofErr w:type="spellEnd"/>
      <w:r>
        <w:rPr>
          <w:rFonts w:cs="Arial"/>
          <w:lang w:val="en-US"/>
        </w:rPr>
        <w:t xml:space="preserve"> is the only needed (and mandatory) parameter to supply and is the label of the made available tape.</w:t>
      </w:r>
    </w:p>
    <w:p w:rsidR="00675F1C" w:rsidRDefault="00675F1C" w:rsidP="00675F1C">
      <w:pPr>
        <w:rPr>
          <w:rFonts w:cs="Arial"/>
          <w:lang w:val="en-US"/>
        </w:rPr>
      </w:pPr>
    </w:p>
    <w:p w:rsidR="00675F1C" w:rsidRPr="006B62F6" w:rsidRDefault="00024120" w:rsidP="00675F1C">
      <w:pPr>
        <w:jc w:val="both"/>
        <w:rPr>
          <w:rFonts w:cs="Arial"/>
          <w:color w:val="000000"/>
          <w:sz w:val="22"/>
          <w:szCs w:val="22"/>
          <w:lang w:val="en-US"/>
        </w:rPr>
      </w:pPr>
      <w:hyperlink r:id="rId32" w:history="1">
        <w:r w:rsidR="00675F1C" w:rsidRPr="006B62F6">
          <w:rPr>
            <w:rStyle w:val="Collegamentoipertestuale"/>
            <w:sz w:val="22"/>
            <w:szCs w:val="22"/>
            <w:lang w:val="en-US"/>
          </w:rPr>
          <w:t>http://servername/pprime/cgi-bin/MakeAvail?Command=Unmount&amp;TapeID=</w:t>
        </w:r>
      </w:hyperlink>
      <w:hyperlink r:id="rId33" w:history="1">
        <w:r w:rsidR="00675F1C" w:rsidRPr="006B62F6">
          <w:rPr>
            <w:rStyle w:val="Collegamentoipertestuale"/>
            <w:sz w:val="22"/>
            <w:szCs w:val="22"/>
            <w:lang w:val="en-US"/>
          </w:rPr>
          <w:t>ThisTape</w:t>
        </w:r>
      </w:hyperlink>
      <w:r w:rsidR="00675F1C" w:rsidRPr="006B62F6">
        <w:rPr>
          <w:rFonts w:cs="Arial"/>
          <w:sz w:val="22"/>
          <w:szCs w:val="22"/>
          <w:lang w:val="en-US"/>
        </w:rPr>
        <w:t xml:space="preserve"> </w:t>
      </w:r>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lang w:val="en-US"/>
        </w:rPr>
        <w:t xml:space="preserve">If the </w:t>
      </w:r>
      <w:proofErr w:type="spellStart"/>
      <w:r>
        <w:rPr>
          <w:rFonts w:cs="Arial"/>
          <w:lang w:val="en-US"/>
        </w:rPr>
        <w:t>TapeID</w:t>
      </w:r>
      <w:proofErr w:type="spellEnd"/>
      <w:r>
        <w:rPr>
          <w:rFonts w:cs="Arial"/>
          <w:lang w:val="en-US"/>
        </w:rPr>
        <w:t xml:space="preserve"> supplied refers to an LTO tape currently available as a local file system</w:t>
      </w:r>
      <w:r w:rsidR="006B62F6">
        <w:rPr>
          <w:rFonts w:cs="Arial"/>
          <w:lang w:val="en-US"/>
        </w:rPr>
        <w:t>,</w:t>
      </w:r>
      <w:r>
        <w:rPr>
          <w:rFonts w:cs="Arial"/>
          <w:lang w:val="en-US"/>
        </w:rPr>
        <w:t xml:space="preserve"> the answer will be:</w:t>
      </w:r>
    </w:p>
    <w:p w:rsidR="00675F1C" w:rsidRPr="006B62F6" w:rsidRDefault="00675F1C" w:rsidP="00675F1C">
      <w:pPr>
        <w:jc w:val="both"/>
        <w:rPr>
          <w:rFonts w:ascii="Courier New" w:hAnsi="Courier New" w:cs="Courier New"/>
          <w:color w:val="000000"/>
          <w:sz w:val="20"/>
          <w:szCs w:val="20"/>
          <w:lang w:val="en-US"/>
        </w:rPr>
      </w:pPr>
      <w:r w:rsidRPr="006B62F6">
        <w:rPr>
          <w:rFonts w:ascii="Courier New" w:hAnsi="Courier New" w:cs="Courier New"/>
          <w:color w:val="000000"/>
          <w:sz w:val="20"/>
          <w:szCs w:val="20"/>
          <w:lang w:val="en-US"/>
        </w:rPr>
        <w:t>200&lt;TAB&gt;assigned-</w:t>
      </w:r>
      <w:proofErr w:type="spellStart"/>
      <w:r w:rsidRPr="006B62F6">
        <w:rPr>
          <w:rFonts w:ascii="Courier New" w:hAnsi="Courier New" w:cs="Courier New"/>
          <w:color w:val="000000"/>
          <w:sz w:val="20"/>
          <w:szCs w:val="20"/>
          <w:lang w:val="en-US"/>
        </w:rPr>
        <w:t>uuid</w:t>
      </w:r>
      <w:proofErr w:type="spellEnd"/>
    </w:p>
    <w:p w:rsidR="00675F1C" w:rsidRDefault="00675F1C" w:rsidP="00675F1C">
      <w:pPr>
        <w:jc w:val="both"/>
        <w:rPr>
          <w:rFonts w:cs="Arial"/>
          <w:color w:val="000000"/>
          <w:lang w:val="en-US"/>
        </w:rPr>
      </w:pPr>
    </w:p>
    <w:p w:rsidR="00675F1C" w:rsidRDefault="00675F1C" w:rsidP="00675F1C">
      <w:pPr>
        <w:jc w:val="both"/>
        <w:rPr>
          <w:rFonts w:cs="Arial"/>
          <w:color w:val="000000"/>
          <w:lang w:val="en-US"/>
        </w:rPr>
      </w:pPr>
      <w:r>
        <w:rPr>
          <w:rFonts w:cs="Arial"/>
          <w:lang w:val="en-US"/>
        </w:rPr>
        <w:t xml:space="preserve">If the supplied </w:t>
      </w:r>
      <w:proofErr w:type="spellStart"/>
      <w:r>
        <w:rPr>
          <w:rFonts w:cs="Arial"/>
          <w:lang w:val="en-US"/>
        </w:rPr>
        <w:t>TapeID</w:t>
      </w:r>
      <w:proofErr w:type="spellEnd"/>
      <w:r>
        <w:rPr>
          <w:rFonts w:cs="Arial"/>
          <w:lang w:val="en-US"/>
        </w:rPr>
        <w:t xml:space="preserve"> </w:t>
      </w:r>
      <w:r w:rsidR="006B62F6">
        <w:rPr>
          <w:rFonts w:cs="Arial"/>
          <w:lang w:val="en-US"/>
        </w:rPr>
        <w:t xml:space="preserve">is not currently in a </w:t>
      </w:r>
      <w:proofErr w:type="spellStart"/>
      <w:r>
        <w:rPr>
          <w:rFonts w:cs="Arial"/>
          <w:lang w:val="en-US"/>
        </w:rPr>
        <w:t>makeavailable</w:t>
      </w:r>
      <w:proofErr w:type="spellEnd"/>
      <w:r>
        <w:rPr>
          <w:rFonts w:cs="Arial"/>
          <w:lang w:val="en-US"/>
        </w:rPr>
        <w:t xml:space="preserve"> status, the answer is:</w:t>
      </w:r>
    </w:p>
    <w:p w:rsidR="00675F1C" w:rsidRPr="006B62F6" w:rsidRDefault="00675F1C" w:rsidP="00675F1C">
      <w:pPr>
        <w:pStyle w:val="Testopreformattato"/>
        <w:widowControl/>
        <w:jc w:val="both"/>
        <w:rPr>
          <w:rFonts w:eastAsia="Times New Roman"/>
          <w:color w:val="000000"/>
          <w:kern w:val="0"/>
          <w:lang w:val="en-US" w:eastAsia="ar-SA" w:bidi="ar-SA"/>
        </w:rPr>
      </w:pPr>
      <w:r w:rsidRPr="006B62F6">
        <w:rPr>
          <w:rFonts w:eastAsia="Times New Roman"/>
          <w:color w:val="000000"/>
          <w:kern w:val="0"/>
          <w:lang w:val="en-US" w:eastAsia="ar-SA" w:bidi="ar-SA"/>
        </w:rPr>
        <w:t>400&lt;TAB&gt;</w:t>
      </w:r>
      <w:proofErr w:type="spellStart"/>
      <w:r w:rsidRPr="006B62F6">
        <w:rPr>
          <w:rFonts w:eastAsia="Times New Roman"/>
          <w:color w:val="000000"/>
          <w:kern w:val="0"/>
          <w:lang w:val="en-US" w:eastAsia="ar-SA" w:bidi="ar-SA"/>
        </w:rPr>
        <w:t>ThisTape</w:t>
      </w:r>
      <w:proofErr w:type="spellEnd"/>
      <w:r w:rsidRPr="006B62F6">
        <w:rPr>
          <w:rFonts w:eastAsia="Times New Roman"/>
          <w:color w:val="000000"/>
          <w:kern w:val="0"/>
          <w:lang w:val="en-US" w:eastAsia="ar-SA" w:bidi="ar-SA"/>
        </w:rPr>
        <w:t xml:space="preserve"> is not a made available tape at time</w:t>
      </w:r>
    </w:p>
    <w:p w:rsidR="00675F1C" w:rsidRDefault="00675F1C" w:rsidP="00675F1C">
      <w:pPr>
        <w:pStyle w:val="Testopreformattato"/>
        <w:widowControl/>
        <w:jc w:val="both"/>
        <w:rPr>
          <w:rFonts w:ascii="Arial" w:hAnsi="Arial" w:cs="Arial"/>
          <w:color w:val="000000"/>
          <w:sz w:val="24"/>
          <w:szCs w:val="24"/>
          <w:lang w:val="en-US"/>
        </w:rPr>
      </w:pPr>
    </w:p>
    <w:p w:rsidR="00675F1C" w:rsidRDefault="00675F1C" w:rsidP="00675F1C">
      <w:pPr>
        <w:jc w:val="both"/>
        <w:rPr>
          <w:rFonts w:cs="Arial"/>
          <w:color w:val="000000"/>
          <w:lang w:val="en-US"/>
        </w:rPr>
      </w:pPr>
      <w:r>
        <w:rPr>
          <w:rFonts w:cs="Arial"/>
          <w:color w:val="000000"/>
          <w:lang w:val="en-US"/>
        </w:rPr>
        <w:t xml:space="preserve">The commands: </w:t>
      </w:r>
      <w:proofErr w:type="spellStart"/>
      <w:r>
        <w:rPr>
          <w:rFonts w:cs="Arial"/>
          <w:b/>
          <w:bCs/>
          <w:color w:val="000000"/>
          <w:lang w:val="en-US"/>
        </w:rPr>
        <w:t>GetStatus</w:t>
      </w:r>
      <w:proofErr w:type="spellEnd"/>
      <w:r>
        <w:rPr>
          <w:rFonts w:cs="Arial"/>
          <w:color w:val="000000"/>
          <w:lang w:val="en-US"/>
        </w:rPr>
        <w:t xml:space="preserve">, </w:t>
      </w:r>
      <w:proofErr w:type="spellStart"/>
      <w:r>
        <w:rPr>
          <w:rFonts w:cs="Arial"/>
          <w:b/>
          <w:bCs/>
          <w:color w:val="000000"/>
          <w:lang w:val="en-US"/>
        </w:rPr>
        <w:t>GetResult</w:t>
      </w:r>
      <w:proofErr w:type="spellEnd"/>
      <w:r>
        <w:rPr>
          <w:rFonts w:cs="Arial"/>
          <w:color w:val="000000"/>
          <w:lang w:val="en-US"/>
        </w:rPr>
        <w:t xml:space="preserve">, </w:t>
      </w:r>
      <w:r>
        <w:rPr>
          <w:rFonts w:cs="Arial"/>
          <w:b/>
          <w:bCs/>
          <w:color w:val="000000"/>
          <w:lang w:val="en-US"/>
        </w:rPr>
        <w:t>Cancel</w:t>
      </w:r>
      <w:r>
        <w:rPr>
          <w:rFonts w:cs="Arial"/>
          <w:color w:val="000000"/>
          <w:lang w:val="en-US"/>
        </w:rPr>
        <w:t xml:space="preserve"> and </w:t>
      </w:r>
      <w:r>
        <w:rPr>
          <w:rFonts w:cs="Arial"/>
          <w:b/>
          <w:bCs/>
          <w:color w:val="000000"/>
          <w:lang w:val="en-US"/>
        </w:rPr>
        <w:t>Resubmit</w:t>
      </w:r>
      <w:r>
        <w:rPr>
          <w:rFonts w:cs="Arial"/>
          <w:color w:val="000000"/>
          <w:lang w:val="en-US"/>
        </w:rPr>
        <w:t xml:space="preserve"> have the same meaning and behavior as when used in conjunction with a </w:t>
      </w:r>
      <w:proofErr w:type="spellStart"/>
      <w:r>
        <w:rPr>
          <w:rFonts w:cs="Arial"/>
          <w:color w:val="000000"/>
          <w:lang w:val="en-US"/>
        </w:rPr>
        <w:t>uuid</w:t>
      </w:r>
      <w:proofErr w:type="spellEnd"/>
      <w:r>
        <w:rPr>
          <w:rFonts w:cs="Arial"/>
          <w:color w:val="000000"/>
          <w:lang w:val="en-US"/>
        </w:rPr>
        <w:t xml:space="preserve"> assigned to a Mount operations.</w:t>
      </w:r>
    </w:p>
    <w:p w:rsidR="00675F1C" w:rsidRDefault="00675F1C" w:rsidP="00675F1C">
      <w:pPr>
        <w:jc w:val="both"/>
        <w:rPr>
          <w:rFonts w:cs="Arial"/>
          <w:color w:val="000000"/>
          <w:lang w:val="en-US"/>
        </w:rPr>
      </w:pPr>
    </w:p>
    <w:p w:rsidR="00F86BAA" w:rsidRDefault="00F86BAA">
      <w:pPr>
        <w:suppressAutoHyphens w:val="0"/>
        <w:spacing w:after="200" w:line="276" w:lineRule="auto"/>
        <w:rPr>
          <w:rFonts w:cs="Arial"/>
          <w:b/>
          <w:color w:val="000000"/>
          <w:lang w:val="en-US"/>
        </w:rPr>
      </w:pPr>
      <w:r>
        <w:rPr>
          <w:rFonts w:cs="Arial"/>
          <w:b/>
          <w:color w:val="000000"/>
          <w:lang w:val="en-US"/>
        </w:rPr>
        <w:br w:type="page"/>
      </w:r>
    </w:p>
    <w:p w:rsidR="00675F1C" w:rsidRDefault="002A2BEB" w:rsidP="00675F1C">
      <w:pPr>
        <w:jc w:val="both"/>
        <w:rPr>
          <w:rFonts w:cs="Arial"/>
          <w:color w:val="000000"/>
          <w:lang w:val="en-US"/>
        </w:rPr>
      </w:pPr>
      <w:r>
        <w:rPr>
          <w:rFonts w:cs="Arial"/>
          <w:b/>
          <w:color w:val="000000"/>
          <w:lang w:val="en-US"/>
        </w:rPr>
        <w:lastRenderedPageBreak/>
        <w:t>Warning</w:t>
      </w:r>
      <w:r w:rsidR="00675F1C">
        <w:rPr>
          <w:rFonts w:cs="Arial"/>
          <w:b/>
          <w:color w:val="000000"/>
          <w:lang w:val="en-US"/>
        </w:rPr>
        <w:t>:</w:t>
      </w:r>
    </w:p>
    <w:p w:rsidR="00F86BAA" w:rsidRDefault="00F86BAA" w:rsidP="00675F1C">
      <w:pPr>
        <w:jc w:val="both"/>
        <w:rPr>
          <w:rFonts w:cs="Arial"/>
          <w:color w:val="000000"/>
          <w:lang w:val="en-US"/>
        </w:rPr>
      </w:pPr>
    </w:p>
    <w:p w:rsidR="00675F1C" w:rsidRPr="00F86BAA" w:rsidRDefault="00675F1C" w:rsidP="00675F1C">
      <w:pPr>
        <w:jc w:val="both"/>
        <w:rPr>
          <w:rFonts w:cs="Arial"/>
          <w:color w:val="000000"/>
          <w:u w:val="single"/>
          <w:lang w:val="en-US"/>
        </w:rPr>
      </w:pPr>
      <w:r w:rsidRPr="00F86BAA">
        <w:rPr>
          <w:rFonts w:cs="Arial"/>
          <w:color w:val="000000"/>
          <w:u w:val="single"/>
          <w:lang w:val="en-US"/>
        </w:rPr>
        <w:t xml:space="preserve">If a client is still accessing the made available LTO content, the </w:t>
      </w:r>
      <w:proofErr w:type="spellStart"/>
      <w:r w:rsidRPr="00F86BAA">
        <w:rPr>
          <w:rFonts w:cs="Arial"/>
          <w:color w:val="000000"/>
          <w:u w:val="single"/>
          <w:lang w:val="en-US"/>
        </w:rPr>
        <w:t>Unmount</w:t>
      </w:r>
      <w:proofErr w:type="spellEnd"/>
      <w:r w:rsidRPr="00F86BAA">
        <w:rPr>
          <w:rFonts w:cs="Arial"/>
          <w:color w:val="000000"/>
          <w:u w:val="single"/>
          <w:lang w:val="en-US"/>
        </w:rPr>
        <w:t xml:space="preserve"> request will fail and the request automatically </w:t>
      </w:r>
      <w:proofErr w:type="spellStart"/>
      <w:r w:rsidRPr="00F86BAA">
        <w:rPr>
          <w:rFonts w:cs="Arial"/>
          <w:color w:val="000000"/>
          <w:u w:val="single"/>
          <w:lang w:val="en-US"/>
        </w:rPr>
        <w:t>requeued</w:t>
      </w:r>
      <w:proofErr w:type="spellEnd"/>
      <w:r w:rsidRPr="00F86BAA">
        <w:rPr>
          <w:rFonts w:cs="Arial"/>
          <w:color w:val="000000"/>
          <w:u w:val="single"/>
          <w:lang w:val="en-US"/>
        </w:rPr>
        <w:t>.</w:t>
      </w:r>
      <w:r w:rsidR="001A5305" w:rsidRPr="00F86BAA">
        <w:rPr>
          <w:rFonts w:cs="Arial"/>
          <w:color w:val="000000"/>
          <w:u w:val="single"/>
          <w:lang w:val="en-US"/>
        </w:rPr>
        <w:t xml:space="preserve"> </w:t>
      </w:r>
      <w:r w:rsidRPr="00F86BAA">
        <w:rPr>
          <w:rFonts w:cs="Arial"/>
          <w:color w:val="000000"/>
          <w:u w:val="single"/>
          <w:lang w:val="en-US"/>
        </w:rPr>
        <w:t xml:space="preserve">Be sure to release every access to it before </w:t>
      </w:r>
      <w:proofErr w:type="spellStart"/>
      <w:r w:rsidRPr="00F86BAA">
        <w:rPr>
          <w:rFonts w:cs="Arial"/>
          <w:color w:val="000000"/>
          <w:u w:val="single"/>
          <w:lang w:val="en-US"/>
        </w:rPr>
        <w:t>unmounting</w:t>
      </w:r>
      <w:proofErr w:type="spellEnd"/>
      <w:r w:rsidRPr="00F86BAA">
        <w:rPr>
          <w:rFonts w:cs="Arial"/>
          <w:color w:val="000000"/>
          <w:u w:val="single"/>
          <w:lang w:val="en-US"/>
        </w:rPr>
        <w:t xml:space="preserve"> the tape.</w:t>
      </w:r>
    </w:p>
    <w:p w:rsidR="00C73D87" w:rsidRDefault="00C73D87">
      <w:pPr>
        <w:suppressAutoHyphens w:val="0"/>
        <w:spacing w:after="200" w:line="276" w:lineRule="auto"/>
        <w:rPr>
          <w:lang w:val="en-US"/>
        </w:rPr>
      </w:pPr>
      <w:r>
        <w:rPr>
          <w:lang w:val="en-US"/>
        </w:rPr>
        <w:br w:type="page"/>
      </w:r>
    </w:p>
    <w:p w:rsidR="00C73D87" w:rsidRDefault="00C73D87" w:rsidP="00F17FAB">
      <w:pPr>
        <w:pStyle w:val="Titolo2"/>
        <w:rPr>
          <w:lang w:val="en-US"/>
        </w:rPr>
      </w:pPr>
      <w:bookmarkStart w:id="61" w:name="_Toc347494738"/>
      <w:r>
        <w:rPr>
          <w:lang w:val="en-US"/>
        </w:rPr>
        <w:lastRenderedPageBreak/>
        <w:t>Appendix A</w:t>
      </w:r>
      <w:r w:rsidR="00830C09">
        <w:rPr>
          <w:lang w:val="en-US"/>
        </w:rPr>
        <w:t xml:space="preserve"> - </w:t>
      </w:r>
      <w:r>
        <w:rPr>
          <w:lang w:val="en-US"/>
        </w:rPr>
        <w:t xml:space="preserve">Status and </w:t>
      </w:r>
      <w:proofErr w:type="spellStart"/>
      <w:r>
        <w:rPr>
          <w:lang w:val="en-US"/>
        </w:rPr>
        <w:t>substatus</w:t>
      </w:r>
      <w:proofErr w:type="spellEnd"/>
      <w:r>
        <w:rPr>
          <w:lang w:val="en-US"/>
        </w:rPr>
        <w:t xml:space="preserve"> description</w:t>
      </w:r>
      <w:bookmarkEnd w:id="61"/>
    </w:p>
    <w:p w:rsidR="00830C09" w:rsidRDefault="00830C09" w:rsidP="00830C09">
      <w:pPr>
        <w:rPr>
          <w:lang w:val="en-US"/>
        </w:rPr>
      </w:pPr>
    </w:p>
    <w:p w:rsidR="00830C09" w:rsidRDefault="00830C09" w:rsidP="00830C09">
      <w:pPr>
        <w:rPr>
          <w:lang w:val="en-US"/>
        </w:rPr>
      </w:pPr>
      <w:r>
        <w:rPr>
          <w:lang w:val="en-US"/>
        </w:rPr>
        <w:t xml:space="preserve">All of the interfaces descripted  (except  Withdraw in </w:t>
      </w:r>
      <w:proofErr w:type="spellStart"/>
      <w:r>
        <w:rPr>
          <w:lang w:val="en-US"/>
        </w:rPr>
        <w:t>Tap</w:t>
      </w:r>
      <w:r w:rsidR="00AA4C6D">
        <w:rPr>
          <w:lang w:val="en-US"/>
        </w:rPr>
        <w:t>eManager</w:t>
      </w:r>
      <w:proofErr w:type="spellEnd"/>
      <w:r w:rsidR="00AA4C6D">
        <w:rPr>
          <w:lang w:val="en-US"/>
        </w:rPr>
        <w:t xml:space="preserve">) support </w:t>
      </w:r>
      <w:proofErr w:type="spellStart"/>
      <w:r w:rsidR="006F682C">
        <w:rPr>
          <w:lang w:val="en-US"/>
        </w:rPr>
        <w:t>GetStatus</w:t>
      </w:r>
      <w:proofErr w:type="spellEnd"/>
      <w:r w:rsidR="00AA4C6D">
        <w:rPr>
          <w:lang w:val="en-US"/>
        </w:rPr>
        <w:t xml:space="preserve"> </w:t>
      </w:r>
      <w:r>
        <w:rPr>
          <w:lang w:val="en-US"/>
        </w:rPr>
        <w:t>command.</w:t>
      </w:r>
    </w:p>
    <w:p w:rsidR="00830C09" w:rsidRDefault="00830C09" w:rsidP="00830C09">
      <w:pPr>
        <w:rPr>
          <w:lang w:val="en-US"/>
        </w:rPr>
      </w:pPr>
    </w:p>
    <w:p w:rsidR="00830C09" w:rsidRDefault="00830C09" w:rsidP="00830C09">
      <w:pPr>
        <w:rPr>
          <w:lang w:val="en-US"/>
        </w:rPr>
      </w:pPr>
      <w:r>
        <w:rPr>
          <w:lang w:val="en-US"/>
        </w:rPr>
        <w:t xml:space="preserve">The </w:t>
      </w:r>
      <w:proofErr w:type="spellStart"/>
      <w:r w:rsidR="006F682C">
        <w:rPr>
          <w:lang w:val="en-US"/>
        </w:rPr>
        <w:t>GetStatus</w:t>
      </w:r>
      <w:proofErr w:type="spellEnd"/>
      <w:r>
        <w:rPr>
          <w:lang w:val="en-US"/>
        </w:rPr>
        <w:t xml:space="preserve"> command output may</w:t>
      </w:r>
      <w:r w:rsidR="00291EF1">
        <w:rPr>
          <w:lang w:val="en-US"/>
        </w:rPr>
        <w:t xml:space="preserve"> slightly</w:t>
      </w:r>
      <w:r>
        <w:rPr>
          <w:lang w:val="en-US"/>
        </w:rPr>
        <w:t xml:space="preserve"> vary according to the interface used, but the common following rules as always applied:</w:t>
      </w:r>
    </w:p>
    <w:p w:rsidR="00830C09" w:rsidRDefault="00830C09" w:rsidP="00830C09">
      <w:pPr>
        <w:rPr>
          <w:lang w:val="en-US"/>
        </w:rPr>
      </w:pPr>
    </w:p>
    <w:p w:rsidR="00830C09" w:rsidRDefault="00E2636B" w:rsidP="00E2636B">
      <w:pPr>
        <w:pStyle w:val="Paragrafoelenco"/>
        <w:numPr>
          <w:ilvl w:val="0"/>
          <w:numId w:val="29"/>
        </w:numPr>
        <w:rPr>
          <w:lang w:val="en-US"/>
        </w:rPr>
      </w:pPr>
      <w:r>
        <w:rPr>
          <w:lang w:val="en-US"/>
        </w:rPr>
        <w:t xml:space="preserve">All the </w:t>
      </w:r>
      <w:r w:rsidR="005F55E0">
        <w:rPr>
          <w:lang w:val="en-US"/>
        </w:rPr>
        <w:t>fields</w:t>
      </w:r>
      <w:r>
        <w:rPr>
          <w:lang w:val="en-US"/>
        </w:rPr>
        <w:t xml:space="preserve"> are separated by a &lt;TAB&gt; (Hex 09) character</w:t>
      </w:r>
    </w:p>
    <w:p w:rsidR="00E2636B" w:rsidRDefault="00E2636B" w:rsidP="00E2636B">
      <w:pPr>
        <w:pStyle w:val="Paragrafoelenco"/>
        <w:numPr>
          <w:ilvl w:val="0"/>
          <w:numId w:val="29"/>
        </w:numPr>
        <w:rPr>
          <w:lang w:val="en-US"/>
        </w:rPr>
      </w:pPr>
      <w:r>
        <w:rPr>
          <w:lang w:val="en-US"/>
        </w:rPr>
        <w:t>The first field is a numeric code (see table)</w:t>
      </w:r>
    </w:p>
    <w:p w:rsidR="00E2636B" w:rsidRDefault="00E2636B" w:rsidP="00E2636B">
      <w:pPr>
        <w:pStyle w:val="Paragrafoelenco"/>
        <w:numPr>
          <w:ilvl w:val="0"/>
          <w:numId w:val="29"/>
        </w:numPr>
        <w:rPr>
          <w:lang w:val="en-US"/>
        </w:rPr>
      </w:pPr>
      <w:r>
        <w:rPr>
          <w:lang w:val="en-US"/>
        </w:rPr>
        <w:t>The second field is a single world describing the main status</w:t>
      </w:r>
    </w:p>
    <w:p w:rsidR="00E2636B" w:rsidRDefault="00E2636B" w:rsidP="00E2636B">
      <w:pPr>
        <w:pStyle w:val="Paragrafoelenco"/>
        <w:numPr>
          <w:ilvl w:val="0"/>
          <w:numId w:val="29"/>
        </w:numPr>
        <w:rPr>
          <w:lang w:val="en-US"/>
        </w:rPr>
      </w:pPr>
      <w:r>
        <w:rPr>
          <w:lang w:val="en-US"/>
        </w:rPr>
        <w:t xml:space="preserve">The third field (if present) is used to supply the </w:t>
      </w:r>
      <w:proofErr w:type="spellStart"/>
      <w:r>
        <w:rPr>
          <w:lang w:val="en-US"/>
        </w:rPr>
        <w:t>substatus</w:t>
      </w:r>
      <w:proofErr w:type="spellEnd"/>
      <w:r>
        <w:rPr>
          <w:lang w:val="en-US"/>
        </w:rPr>
        <w:t xml:space="preserve"> or more specific information</w:t>
      </w:r>
    </w:p>
    <w:p w:rsidR="00E2636B" w:rsidRDefault="00E2636B" w:rsidP="00E2636B">
      <w:pPr>
        <w:rPr>
          <w:lang w:val="en-US"/>
        </w:rPr>
      </w:pPr>
    </w:p>
    <w:p w:rsidR="00E2636B" w:rsidRDefault="00E2636B" w:rsidP="00E2636B">
      <w:pPr>
        <w:rPr>
          <w:lang w:val="en-US"/>
        </w:rPr>
      </w:pPr>
    </w:p>
    <w:p w:rsidR="00E2636B" w:rsidRDefault="00E2636B" w:rsidP="00E2636B">
      <w:pPr>
        <w:rPr>
          <w:lang w:val="en-US"/>
        </w:rPr>
      </w:pPr>
      <w:r>
        <w:rPr>
          <w:lang w:val="en-US"/>
        </w:rPr>
        <w:t>Numeric code field</w:t>
      </w:r>
    </w:p>
    <w:tbl>
      <w:tblPr>
        <w:tblStyle w:val="Grigliatabella"/>
        <w:tblW w:w="0" w:type="auto"/>
        <w:tblLook w:val="04A0" w:firstRow="1" w:lastRow="0" w:firstColumn="1" w:lastColumn="0" w:noHBand="0" w:noVBand="1"/>
      </w:tblPr>
      <w:tblGrid>
        <w:gridCol w:w="1809"/>
        <w:gridCol w:w="7357"/>
      </w:tblGrid>
      <w:tr w:rsidR="00E2636B" w:rsidTr="00E2636B">
        <w:tc>
          <w:tcPr>
            <w:tcW w:w="1809" w:type="dxa"/>
            <w:shd w:val="clear" w:color="auto" w:fill="DBE5F1" w:themeFill="accent1" w:themeFillTint="33"/>
          </w:tcPr>
          <w:p w:rsidR="00E2636B" w:rsidRDefault="00E2636B" w:rsidP="00E2636B">
            <w:pPr>
              <w:rPr>
                <w:lang w:val="en-US"/>
              </w:rPr>
            </w:pPr>
            <w:r>
              <w:rPr>
                <w:lang w:val="en-US"/>
              </w:rPr>
              <w:t>Value</w:t>
            </w:r>
          </w:p>
        </w:tc>
        <w:tc>
          <w:tcPr>
            <w:tcW w:w="7357" w:type="dxa"/>
            <w:shd w:val="clear" w:color="auto" w:fill="DBE5F1" w:themeFill="accent1" w:themeFillTint="33"/>
          </w:tcPr>
          <w:p w:rsidR="00E2636B" w:rsidRDefault="00E2636B" w:rsidP="00E2636B">
            <w:pPr>
              <w:rPr>
                <w:lang w:val="en-US"/>
              </w:rPr>
            </w:pPr>
            <w:r>
              <w:rPr>
                <w:lang w:val="en-US"/>
              </w:rPr>
              <w:t>Meaning</w:t>
            </w:r>
          </w:p>
        </w:tc>
      </w:tr>
      <w:tr w:rsidR="00E2636B" w:rsidTr="00E2636B">
        <w:tc>
          <w:tcPr>
            <w:tcW w:w="1809" w:type="dxa"/>
          </w:tcPr>
          <w:p w:rsidR="00E2636B" w:rsidRDefault="00E2636B" w:rsidP="00E2636B">
            <w:pPr>
              <w:rPr>
                <w:lang w:val="en-US"/>
              </w:rPr>
            </w:pPr>
            <w:r>
              <w:rPr>
                <w:lang w:val="en-US"/>
              </w:rPr>
              <w:t>200</w:t>
            </w:r>
          </w:p>
        </w:tc>
        <w:tc>
          <w:tcPr>
            <w:tcW w:w="7357" w:type="dxa"/>
          </w:tcPr>
          <w:p w:rsidR="00E2636B" w:rsidRDefault="00E2636B" w:rsidP="00E2636B">
            <w:pPr>
              <w:rPr>
                <w:lang w:val="en-US"/>
              </w:rPr>
            </w:pPr>
            <w:r>
              <w:rPr>
                <w:lang w:val="en-US"/>
              </w:rPr>
              <w:t>Valid query, message follows</w:t>
            </w:r>
          </w:p>
        </w:tc>
      </w:tr>
      <w:tr w:rsidR="00E2636B" w:rsidTr="00E2636B">
        <w:tc>
          <w:tcPr>
            <w:tcW w:w="1809" w:type="dxa"/>
          </w:tcPr>
          <w:p w:rsidR="00E2636B" w:rsidRDefault="00E2636B" w:rsidP="00E2636B">
            <w:pPr>
              <w:rPr>
                <w:lang w:val="en-US"/>
              </w:rPr>
            </w:pPr>
            <w:r>
              <w:rPr>
                <w:lang w:val="en-US"/>
              </w:rPr>
              <w:t>400</w:t>
            </w:r>
          </w:p>
        </w:tc>
        <w:tc>
          <w:tcPr>
            <w:tcW w:w="7357" w:type="dxa"/>
          </w:tcPr>
          <w:p w:rsidR="00E2636B" w:rsidRPr="00E2636B" w:rsidRDefault="00E2636B" w:rsidP="00E2636B">
            <w:pPr>
              <w:rPr>
                <w:lang w:val="en-US"/>
              </w:rPr>
            </w:pPr>
            <w:r>
              <w:rPr>
                <w:lang w:val="en-US"/>
              </w:rPr>
              <w:t xml:space="preserve">Query </w:t>
            </w:r>
            <w:r w:rsidRPr="00E2636B">
              <w:rPr>
                <w:lang w:val="en-US"/>
              </w:rPr>
              <w:t xml:space="preserve">referring an </w:t>
            </w:r>
            <w:proofErr w:type="spellStart"/>
            <w:r w:rsidRPr="00E2636B">
              <w:rPr>
                <w:lang w:val="en-US"/>
              </w:rPr>
              <w:t>unexisting</w:t>
            </w:r>
            <w:proofErr w:type="spellEnd"/>
            <w:r w:rsidRPr="00E2636B">
              <w:rPr>
                <w:lang w:val="en-US"/>
              </w:rPr>
              <w:t xml:space="preserve"> </w:t>
            </w:r>
            <w:proofErr w:type="spellStart"/>
            <w:r w:rsidRPr="00E2636B">
              <w:rPr>
                <w:lang w:val="en-US"/>
              </w:rPr>
              <w:t>uuid</w:t>
            </w:r>
            <w:proofErr w:type="spellEnd"/>
          </w:p>
        </w:tc>
      </w:tr>
      <w:tr w:rsidR="00E2636B" w:rsidTr="00E2636B">
        <w:tc>
          <w:tcPr>
            <w:tcW w:w="1809" w:type="dxa"/>
          </w:tcPr>
          <w:p w:rsidR="00E2636B" w:rsidRDefault="00E2636B" w:rsidP="00E2636B">
            <w:pPr>
              <w:rPr>
                <w:lang w:val="en-US"/>
              </w:rPr>
            </w:pPr>
            <w:r>
              <w:rPr>
                <w:lang w:val="en-US"/>
              </w:rPr>
              <w:t>500</w:t>
            </w:r>
          </w:p>
        </w:tc>
        <w:tc>
          <w:tcPr>
            <w:tcW w:w="7357" w:type="dxa"/>
          </w:tcPr>
          <w:p w:rsidR="00E2636B" w:rsidRDefault="00E2636B" w:rsidP="00E2636B">
            <w:pPr>
              <w:rPr>
                <w:lang w:val="en-US"/>
              </w:rPr>
            </w:pPr>
            <w:r>
              <w:rPr>
                <w:lang w:val="en-US"/>
              </w:rPr>
              <w:t>Failure</w:t>
            </w:r>
          </w:p>
        </w:tc>
      </w:tr>
    </w:tbl>
    <w:p w:rsidR="00E2636B" w:rsidRDefault="00E2636B" w:rsidP="00E2636B">
      <w:pPr>
        <w:rPr>
          <w:lang w:val="en-US"/>
        </w:rPr>
      </w:pPr>
    </w:p>
    <w:p w:rsidR="00E2636B" w:rsidRDefault="00E2636B" w:rsidP="00E2636B">
      <w:pPr>
        <w:rPr>
          <w:lang w:val="en-US"/>
        </w:rPr>
      </w:pPr>
    </w:p>
    <w:p w:rsidR="00E2636B" w:rsidRDefault="00E2636B" w:rsidP="00E2636B">
      <w:pPr>
        <w:rPr>
          <w:lang w:val="en-US"/>
        </w:rPr>
      </w:pPr>
      <w:r>
        <w:rPr>
          <w:lang w:val="en-US"/>
        </w:rPr>
        <w:t>Status field</w:t>
      </w:r>
    </w:p>
    <w:tbl>
      <w:tblPr>
        <w:tblStyle w:val="Grigliatabella"/>
        <w:tblW w:w="0" w:type="auto"/>
        <w:tblLook w:val="04A0" w:firstRow="1" w:lastRow="0" w:firstColumn="1" w:lastColumn="0" w:noHBand="0" w:noVBand="1"/>
      </w:tblPr>
      <w:tblGrid>
        <w:gridCol w:w="1809"/>
        <w:gridCol w:w="7357"/>
      </w:tblGrid>
      <w:tr w:rsidR="00E2636B" w:rsidTr="00E2636B">
        <w:tc>
          <w:tcPr>
            <w:tcW w:w="1809" w:type="dxa"/>
            <w:shd w:val="clear" w:color="auto" w:fill="DBE5F1" w:themeFill="accent1" w:themeFillTint="33"/>
          </w:tcPr>
          <w:p w:rsidR="00E2636B" w:rsidRDefault="00E2636B" w:rsidP="00E2636B">
            <w:pPr>
              <w:rPr>
                <w:lang w:val="en-US"/>
              </w:rPr>
            </w:pPr>
            <w:r>
              <w:rPr>
                <w:lang w:val="en-US"/>
              </w:rPr>
              <w:t>Status</w:t>
            </w:r>
          </w:p>
        </w:tc>
        <w:tc>
          <w:tcPr>
            <w:tcW w:w="7357" w:type="dxa"/>
            <w:shd w:val="clear" w:color="auto" w:fill="DBE5F1" w:themeFill="accent1" w:themeFillTint="33"/>
          </w:tcPr>
          <w:p w:rsidR="00E2636B" w:rsidRDefault="00E2636B" w:rsidP="00E2636B">
            <w:pPr>
              <w:rPr>
                <w:lang w:val="en-US"/>
              </w:rPr>
            </w:pPr>
            <w:r>
              <w:rPr>
                <w:lang w:val="en-US"/>
              </w:rPr>
              <w:t>Meaning</w:t>
            </w:r>
          </w:p>
        </w:tc>
      </w:tr>
      <w:tr w:rsidR="00E2636B" w:rsidTr="004B07E4">
        <w:tc>
          <w:tcPr>
            <w:tcW w:w="1809" w:type="dxa"/>
            <w:vAlign w:val="center"/>
          </w:tcPr>
          <w:p w:rsidR="00E2636B" w:rsidRDefault="00E2636B" w:rsidP="004B07E4">
            <w:pPr>
              <w:rPr>
                <w:lang w:val="en-US"/>
              </w:rPr>
            </w:pPr>
            <w:r>
              <w:rPr>
                <w:lang w:val="en-US"/>
              </w:rPr>
              <w:t>Wait</w:t>
            </w:r>
          </w:p>
        </w:tc>
        <w:tc>
          <w:tcPr>
            <w:tcW w:w="7357" w:type="dxa"/>
          </w:tcPr>
          <w:p w:rsidR="00E2636B" w:rsidRDefault="00253525" w:rsidP="00E2636B">
            <w:pPr>
              <w:rPr>
                <w:lang w:val="en-US"/>
              </w:rPr>
            </w:pPr>
            <w:proofErr w:type="spellStart"/>
            <w:r>
              <w:rPr>
                <w:lang w:val="en-US"/>
              </w:rPr>
              <w:t>LTFSArchiver</w:t>
            </w:r>
            <w:proofErr w:type="spellEnd"/>
            <w:r>
              <w:rPr>
                <w:lang w:val="en-US"/>
              </w:rPr>
              <w:t xml:space="preserve"> isn’t still able to assign all of the requested resources (i.e. all of the tape drives are full)</w:t>
            </w:r>
          </w:p>
        </w:tc>
      </w:tr>
      <w:tr w:rsidR="00E2636B" w:rsidTr="00E2636B">
        <w:tc>
          <w:tcPr>
            <w:tcW w:w="1809" w:type="dxa"/>
          </w:tcPr>
          <w:p w:rsidR="00E2636B" w:rsidRDefault="00E2636B" w:rsidP="0034377D">
            <w:pPr>
              <w:rPr>
                <w:lang w:val="en-US"/>
              </w:rPr>
            </w:pPr>
            <w:r>
              <w:rPr>
                <w:lang w:val="en-US"/>
              </w:rPr>
              <w:t>Starting</w:t>
            </w:r>
          </w:p>
        </w:tc>
        <w:tc>
          <w:tcPr>
            <w:tcW w:w="7357" w:type="dxa"/>
          </w:tcPr>
          <w:p w:rsidR="00E2636B" w:rsidRDefault="00253525" w:rsidP="00253525">
            <w:pPr>
              <w:rPr>
                <w:lang w:val="en-US"/>
              </w:rPr>
            </w:pPr>
            <w:proofErr w:type="spellStart"/>
            <w:r>
              <w:rPr>
                <w:lang w:val="en-US"/>
              </w:rPr>
              <w:t>LTFSArchiver</w:t>
            </w:r>
            <w:proofErr w:type="spellEnd"/>
            <w:r>
              <w:rPr>
                <w:lang w:val="en-US"/>
              </w:rPr>
              <w:t xml:space="preserve"> is moving/preparing the requested tape</w:t>
            </w:r>
          </w:p>
        </w:tc>
      </w:tr>
      <w:tr w:rsidR="00E2636B" w:rsidTr="00E2636B">
        <w:tc>
          <w:tcPr>
            <w:tcW w:w="1809" w:type="dxa"/>
          </w:tcPr>
          <w:p w:rsidR="00E2636B" w:rsidRDefault="00E2636B" w:rsidP="00E2636B">
            <w:pPr>
              <w:rPr>
                <w:lang w:val="en-US"/>
              </w:rPr>
            </w:pPr>
            <w:r>
              <w:rPr>
                <w:lang w:val="en-US"/>
              </w:rPr>
              <w:t>Running</w:t>
            </w:r>
          </w:p>
        </w:tc>
        <w:tc>
          <w:tcPr>
            <w:tcW w:w="7357" w:type="dxa"/>
          </w:tcPr>
          <w:p w:rsidR="00E2636B" w:rsidRDefault="00253525" w:rsidP="00E2636B">
            <w:pPr>
              <w:rPr>
                <w:lang w:val="en-US"/>
              </w:rPr>
            </w:pPr>
            <w:proofErr w:type="spellStart"/>
            <w:r>
              <w:rPr>
                <w:lang w:val="en-US"/>
              </w:rPr>
              <w:t>LTFSArchiver</w:t>
            </w:r>
            <w:proofErr w:type="spellEnd"/>
            <w:r>
              <w:rPr>
                <w:lang w:val="en-US"/>
              </w:rPr>
              <w:t xml:space="preserve"> is executing the requested action</w:t>
            </w:r>
          </w:p>
        </w:tc>
      </w:tr>
      <w:tr w:rsidR="00E2636B" w:rsidTr="00E2636B">
        <w:tc>
          <w:tcPr>
            <w:tcW w:w="1809" w:type="dxa"/>
          </w:tcPr>
          <w:p w:rsidR="00E2636B" w:rsidRDefault="00E2636B" w:rsidP="00E2636B">
            <w:pPr>
              <w:rPr>
                <w:lang w:val="en-US"/>
              </w:rPr>
            </w:pPr>
            <w:r>
              <w:rPr>
                <w:lang w:val="en-US"/>
              </w:rPr>
              <w:t>Completed</w:t>
            </w:r>
          </w:p>
        </w:tc>
        <w:tc>
          <w:tcPr>
            <w:tcW w:w="7357" w:type="dxa"/>
          </w:tcPr>
          <w:p w:rsidR="00E2636B" w:rsidRDefault="00253525" w:rsidP="00E2636B">
            <w:pPr>
              <w:rPr>
                <w:lang w:val="en-US"/>
              </w:rPr>
            </w:pPr>
            <w:proofErr w:type="spellStart"/>
            <w:r>
              <w:rPr>
                <w:lang w:val="en-US"/>
              </w:rPr>
              <w:t>LTFSArchiver</w:t>
            </w:r>
            <w:proofErr w:type="spellEnd"/>
            <w:r>
              <w:rPr>
                <w:lang w:val="en-US"/>
              </w:rPr>
              <w:t xml:space="preserve"> has terminated the requested action</w:t>
            </w:r>
          </w:p>
        </w:tc>
      </w:tr>
    </w:tbl>
    <w:p w:rsidR="00E2636B" w:rsidRDefault="00E2636B" w:rsidP="00E2636B">
      <w:pPr>
        <w:rPr>
          <w:lang w:val="en-US"/>
        </w:rPr>
      </w:pPr>
    </w:p>
    <w:p w:rsidR="00253525" w:rsidRDefault="00253525" w:rsidP="00E2636B">
      <w:pPr>
        <w:rPr>
          <w:lang w:val="en-US"/>
        </w:rPr>
      </w:pPr>
      <w:r>
        <w:rPr>
          <w:lang w:val="en-US"/>
        </w:rPr>
        <w:t>Describing field</w:t>
      </w:r>
    </w:p>
    <w:p w:rsidR="00253525" w:rsidRDefault="00253525" w:rsidP="00E2636B">
      <w:pPr>
        <w:rPr>
          <w:lang w:val="en-US"/>
        </w:rPr>
      </w:pPr>
    </w:p>
    <w:tbl>
      <w:tblPr>
        <w:tblStyle w:val="Grigliatabella"/>
        <w:tblW w:w="0" w:type="auto"/>
        <w:tblLook w:val="04A0" w:firstRow="1" w:lastRow="0" w:firstColumn="1" w:lastColumn="0" w:noHBand="0" w:noVBand="1"/>
      </w:tblPr>
      <w:tblGrid>
        <w:gridCol w:w="1377"/>
        <w:gridCol w:w="7865"/>
      </w:tblGrid>
      <w:tr w:rsidR="00253525" w:rsidTr="004B07E4">
        <w:tc>
          <w:tcPr>
            <w:tcW w:w="1377" w:type="dxa"/>
            <w:shd w:val="clear" w:color="auto" w:fill="DBE5F1" w:themeFill="accent1" w:themeFillTint="33"/>
          </w:tcPr>
          <w:p w:rsidR="00253525" w:rsidRDefault="00253525" w:rsidP="00E2636B">
            <w:pPr>
              <w:rPr>
                <w:lang w:val="en-US"/>
              </w:rPr>
            </w:pPr>
            <w:r>
              <w:rPr>
                <w:lang w:val="en-US"/>
              </w:rPr>
              <w:t>Status</w:t>
            </w:r>
          </w:p>
        </w:tc>
        <w:tc>
          <w:tcPr>
            <w:tcW w:w="7865" w:type="dxa"/>
            <w:shd w:val="clear" w:color="auto" w:fill="DBE5F1" w:themeFill="accent1" w:themeFillTint="33"/>
          </w:tcPr>
          <w:p w:rsidR="00253525" w:rsidRDefault="00253525" w:rsidP="00E2636B">
            <w:pPr>
              <w:rPr>
                <w:lang w:val="en-US"/>
              </w:rPr>
            </w:pPr>
            <w:r>
              <w:rPr>
                <w:lang w:val="en-US"/>
              </w:rPr>
              <w:t>Possible values of describing field</w:t>
            </w:r>
          </w:p>
        </w:tc>
      </w:tr>
      <w:tr w:rsidR="00253525" w:rsidTr="004B07E4">
        <w:tc>
          <w:tcPr>
            <w:tcW w:w="1377" w:type="dxa"/>
            <w:vMerge w:val="restart"/>
            <w:vAlign w:val="center"/>
          </w:tcPr>
          <w:p w:rsidR="00253525" w:rsidRDefault="00253525" w:rsidP="004B07E4">
            <w:pPr>
              <w:rPr>
                <w:lang w:val="en-US"/>
              </w:rPr>
            </w:pPr>
            <w:r>
              <w:rPr>
                <w:lang w:val="en-US"/>
              </w:rPr>
              <w:t>Wait</w:t>
            </w:r>
          </w:p>
        </w:tc>
        <w:tc>
          <w:tcPr>
            <w:tcW w:w="7865" w:type="dxa"/>
          </w:tcPr>
          <w:p w:rsidR="00253525" w:rsidRDefault="00253525" w:rsidP="00E2636B">
            <w:pPr>
              <w:rPr>
                <w:lang w:val="en-US"/>
              </w:rPr>
            </w:pPr>
            <w:r w:rsidRPr="00253525">
              <w:rPr>
                <w:lang w:val="en-US"/>
              </w:rPr>
              <w:t>Waiting to be dispatched</w:t>
            </w:r>
          </w:p>
        </w:tc>
      </w:tr>
      <w:tr w:rsidR="00253525" w:rsidTr="004B07E4">
        <w:tc>
          <w:tcPr>
            <w:tcW w:w="1377" w:type="dxa"/>
            <w:vMerge/>
            <w:vAlign w:val="center"/>
          </w:tcPr>
          <w:p w:rsidR="00253525" w:rsidRDefault="00253525" w:rsidP="004B07E4">
            <w:pPr>
              <w:rPr>
                <w:lang w:val="en-US"/>
              </w:rPr>
            </w:pPr>
          </w:p>
        </w:tc>
        <w:tc>
          <w:tcPr>
            <w:tcW w:w="7865" w:type="dxa"/>
          </w:tcPr>
          <w:p w:rsidR="00253525" w:rsidRDefault="00253525" w:rsidP="00253525">
            <w:pPr>
              <w:rPr>
                <w:lang w:val="en-US"/>
              </w:rPr>
            </w:pPr>
            <w:r w:rsidRPr="00253525">
              <w:rPr>
                <w:lang w:val="en-US"/>
              </w:rPr>
              <w:t>Dispatched, waiting for tape device</w:t>
            </w:r>
            <w:r>
              <w:t xml:space="preserve"> </w:t>
            </w:r>
          </w:p>
        </w:tc>
      </w:tr>
      <w:tr w:rsidR="00253525" w:rsidTr="004B07E4">
        <w:tc>
          <w:tcPr>
            <w:tcW w:w="1377" w:type="dxa"/>
            <w:vMerge/>
            <w:vAlign w:val="center"/>
          </w:tcPr>
          <w:p w:rsidR="00253525" w:rsidRDefault="00253525" w:rsidP="004B07E4">
            <w:pPr>
              <w:rPr>
                <w:lang w:val="en-US"/>
              </w:rPr>
            </w:pPr>
          </w:p>
        </w:tc>
        <w:tc>
          <w:tcPr>
            <w:tcW w:w="7865" w:type="dxa"/>
          </w:tcPr>
          <w:p w:rsidR="00253525" w:rsidRDefault="00253525" w:rsidP="00E2636B">
            <w:pPr>
              <w:rPr>
                <w:lang w:val="en-US"/>
              </w:rPr>
            </w:pPr>
            <w:r w:rsidRPr="00253525">
              <w:rPr>
                <w:lang w:val="en-US"/>
              </w:rPr>
              <w:t>Dispatched, waiting for tape transferring from/to device</w:t>
            </w:r>
          </w:p>
        </w:tc>
      </w:tr>
      <w:tr w:rsidR="004B07E4" w:rsidTr="004B07E4">
        <w:tc>
          <w:tcPr>
            <w:tcW w:w="1377" w:type="dxa"/>
            <w:vMerge w:val="restart"/>
            <w:vAlign w:val="center"/>
          </w:tcPr>
          <w:p w:rsidR="004B07E4" w:rsidRDefault="004B07E4" w:rsidP="004B07E4">
            <w:pPr>
              <w:rPr>
                <w:lang w:val="en-US"/>
              </w:rPr>
            </w:pPr>
            <w:r>
              <w:rPr>
                <w:lang w:val="en-US"/>
              </w:rPr>
              <w:t>Starting</w:t>
            </w:r>
          </w:p>
        </w:tc>
        <w:tc>
          <w:tcPr>
            <w:tcW w:w="7865" w:type="dxa"/>
          </w:tcPr>
          <w:p w:rsidR="004B07E4" w:rsidRDefault="004B07E4" w:rsidP="00E2636B">
            <w:pPr>
              <w:rPr>
                <w:lang w:val="en-US"/>
              </w:rPr>
            </w:pPr>
            <w:r w:rsidRPr="00253525">
              <w:rPr>
                <w:lang w:val="en-US"/>
              </w:rPr>
              <w:t>Tape being loaded o positioning</w:t>
            </w:r>
          </w:p>
        </w:tc>
      </w:tr>
      <w:tr w:rsidR="004B07E4" w:rsidTr="004B07E4">
        <w:tc>
          <w:tcPr>
            <w:tcW w:w="1377" w:type="dxa"/>
            <w:vMerge/>
          </w:tcPr>
          <w:p w:rsidR="004B07E4" w:rsidRDefault="004B07E4" w:rsidP="00E2636B">
            <w:pPr>
              <w:rPr>
                <w:lang w:val="en-US"/>
              </w:rPr>
            </w:pPr>
          </w:p>
        </w:tc>
        <w:tc>
          <w:tcPr>
            <w:tcW w:w="7865" w:type="dxa"/>
          </w:tcPr>
          <w:p w:rsidR="004B07E4" w:rsidRDefault="004B07E4" w:rsidP="00E2636B">
            <w:pPr>
              <w:rPr>
                <w:lang w:val="en-US"/>
              </w:rPr>
            </w:pPr>
            <w:r w:rsidRPr="00253525">
              <w:rPr>
                <w:lang w:val="en-US"/>
              </w:rPr>
              <w:t>Tape loaded and ready</w:t>
            </w:r>
          </w:p>
        </w:tc>
      </w:tr>
      <w:tr w:rsidR="00253525" w:rsidTr="004B07E4">
        <w:tc>
          <w:tcPr>
            <w:tcW w:w="1377" w:type="dxa"/>
          </w:tcPr>
          <w:p w:rsidR="00253525" w:rsidRDefault="00253525" w:rsidP="00E2636B">
            <w:pPr>
              <w:rPr>
                <w:lang w:val="en-US"/>
              </w:rPr>
            </w:pPr>
            <w:r>
              <w:rPr>
                <w:lang w:val="en-US"/>
              </w:rPr>
              <w:t>Running</w:t>
            </w:r>
          </w:p>
        </w:tc>
        <w:tc>
          <w:tcPr>
            <w:tcW w:w="7865" w:type="dxa"/>
          </w:tcPr>
          <w:p w:rsidR="00253525" w:rsidRPr="00DD7560" w:rsidRDefault="00DD7560" w:rsidP="00DD7560">
            <w:pPr>
              <w:rPr>
                <w:i/>
                <w:lang w:val="en-US"/>
              </w:rPr>
            </w:pPr>
            <w:proofErr w:type="spellStart"/>
            <w:r>
              <w:rPr>
                <w:i/>
                <w:lang w:val="en-US"/>
              </w:rPr>
              <w:t>V</w:t>
            </w:r>
            <w:r w:rsidRPr="00DD7560">
              <w:rPr>
                <w:i/>
                <w:lang w:val="en-US"/>
              </w:rPr>
              <w:t>ar</w:t>
            </w:r>
            <w:r>
              <w:rPr>
                <w:i/>
                <w:lang w:val="en-US"/>
              </w:rPr>
              <w:t>ing</w:t>
            </w:r>
            <w:r w:rsidRPr="00DD7560">
              <w:rPr>
                <w:i/>
                <w:lang w:val="en-US"/>
              </w:rPr>
              <w:t>y</w:t>
            </w:r>
            <w:proofErr w:type="spellEnd"/>
            <w:r w:rsidRPr="00DD7560">
              <w:rPr>
                <w:i/>
                <w:lang w:val="en-US"/>
              </w:rPr>
              <w:t xml:space="preserve"> according to involved interface </w:t>
            </w:r>
          </w:p>
        </w:tc>
      </w:tr>
      <w:tr w:rsidR="00253525" w:rsidTr="004B07E4">
        <w:tc>
          <w:tcPr>
            <w:tcW w:w="1377" w:type="dxa"/>
          </w:tcPr>
          <w:p w:rsidR="00253525" w:rsidRDefault="00253525" w:rsidP="00E2636B">
            <w:pPr>
              <w:rPr>
                <w:lang w:val="en-US"/>
              </w:rPr>
            </w:pPr>
            <w:r>
              <w:rPr>
                <w:lang w:val="en-US"/>
              </w:rPr>
              <w:t>Completed</w:t>
            </w:r>
          </w:p>
        </w:tc>
        <w:tc>
          <w:tcPr>
            <w:tcW w:w="7865" w:type="dxa"/>
          </w:tcPr>
          <w:p w:rsidR="00253525" w:rsidRDefault="004B07E4" w:rsidP="00E2636B">
            <w:pPr>
              <w:rPr>
                <w:lang w:val="en-US"/>
              </w:rPr>
            </w:pPr>
            <w:r>
              <w:rPr>
                <w:lang w:val="en-US"/>
              </w:rPr>
              <w:t>n/a</w:t>
            </w:r>
          </w:p>
        </w:tc>
      </w:tr>
    </w:tbl>
    <w:p w:rsidR="00253525" w:rsidRDefault="00253525" w:rsidP="00E2636B">
      <w:pPr>
        <w:rPr>
          <w:lang w:val="en-US"/>
        </w:rPr>
      </w:pPr>
    </w:p>
    <w:sectPr w:rsidR="00253525" w:rsidSect="00292E18">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120" w:rsidRDefault="00024120" w:rsidP="00025B10">
      <w:r>
        <w:separator/>
      </w:r>
    </w:p>
  </w:endnote>
  <w:endnote w:type="continuationSeparator" w:id="0">
    <w:p w:rsidR="00024120" w:rsidRDefault="00024120" w:rsidP="0002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ont254">
    <w:altName w:val="Times New Roman"/>
    <w:charset w:val="00"/>
    <w:family w:val="auto"/>
    <w:pitch w:val="variable"/>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0707598"/>
      <w:docPartObj>
        <w:docPartGallery w:val="Page Numbers (Bottom of Page)"/>
        <w:docPartUnique/>
      </w:docPartObj>
    </w:sdtPr>
    <w:sdtEndPr/>
    <w:sdtContent>
      <w:p w:rsidR="00025B10" w:rsidRDefault="00025B10">
        <w:pPr>
          <w:pStyle w:val="Pidipagina"/>
          <w:jc w:val="right"/>
        </w:pPr>
        <w:r>
          <w:fldChar w:fldCharType="begin"/>
        </w:r>
        <w:r>
          <w:instrText>PAGE   \* MERGEFORMAT</w:instrText>
        </w:r>
        <w:r>
          <w:fldChar w:fldCharType="separate"/>
        </w:r>
        <w:r w:rsidR="006F682C" w:rsidRPr="006F682C">
          <w:rPr>
            <w:noProof/>
            <w:lang w:val="it-IT"/>
          </w:rPr>
          <w:t>1</w:t>
        </w:r>
        <w:r>
          <w:fldChar w:fldCharType="end"/>
        </w:r>
      </w:p>
    </w:sdtContent>
  </w:sdt>
  <w:p w:rsidR="00025B10" w:rsidRDefault="00025B10">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120" w:rsidRDefault="00024120" w:rsidP="00025B10">
      <w:r>
        <w:separator/>
      </w:r>
    </w:p>
  </w:footnote>
  <w:footnote w:type="continuationSeparator" w:id="0">
    <w:p w:rsidR="00024120" w:rsidRDefault="00024120" w:rsidP="00025B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B10" w:rsidRPr="00025B10" w:rsidRDefault="00025B10">
    <w:pPr>
      <w:pStyle w:val="Intestazione"/>
      <w:rPr>
        <w:lang w:val="it-IT"/>
      </w:rPr>
    </w:pPr>
    <w:proofErr w:type="spellStart"/>
    <w:r>
      <w:rPr>
        <w:lang w:val="it-IT"/>
      </w:rPr>
      <w:t>LTFS</w:t>
    </w:r>
    <w:r w:rsidR="001160CE">
      <w:rPr>
        <w:lang w:val="it-IT"/>
      </w:rPr>
      <w:t>Archiver</w:t>
    </w:r>
    <w:proofErr w:type="spellEnd"/>
    <w:r>
      <w:rPr>
        <w:lang w:val="it-IT"/>
      </w:rPr>
      <w:t xml:space="preserve"> 1.0 </w:t>
    </w:r>
    <w:r w:rsidR="001160CE">
      <w:rPr>
        <w:lang w:val="it-IT"/>
      </w:rPr>
      <w:t xml:space="preserve">– </w:t>
    </w:r>
    <w:r>
      <w:rPr>
        <w:lang w:val="it-IT"/>
      </w:rPr>
      <w:t xml:space="preserve">Interface </w:t>
    </w:r>
    <w:proofErr w:type="spellStart"/>
    <w:r>
      <w:rPr>
        <w:lang w:val="it-IT"/>
      </w:rPr>
      <w:t>specification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
      <w:lvlJc w:val="left"/>
      <w:pPr>
        <w:tabs>
          <w:tab w:val="num" w:pos="720"/>
        </w:tabs>
        <w:ind w:left="720" w:hanging="720"/>
      </w:pPr>
    </w:lvl>
    <w:lvl w:ilvl="3">
      <w:start w:val="1"/>
      <w:numFmt w:val="decimal"/>
      <w:lvlText w:val="%1.%2.%3.%4  "/>
      <w:lvlJc w:val="left"/>
      <w:pPr>
        <w:tabs>
          <w:tab w:val="num" w:pos="864"/>
        </w:tabs>
        <w:ind w:left="864" w:hanging="864"/>
      </w:pPr>
    </w:lvl>
    <w:lvl w:ilvl="4">
      <w:start w:val="1"/>
      <w:numFmt w:val="decimal"/>
      <w:lvlText w:val="%1.%2.%3.%4.%5  "/>
      <w:lvlJc w:val="left"/>
      <w:pPr>
        <w:tabs>
          <w:tab w:val="num" w:pos="1008"/>
        </w:tabs>
        <w:ind w:left="1008" w:hanging="1008"/>
      </w:pPr>
    </w:lvl>
    <w:lvl w:ilvl="5">
      <w:start w:val="1"/>
      <w:numFmt w:val="decimal"/>
      <w:lvlText w:val="%1.%2.%3.%4.%5.%6  "/>
      <w:lvlJc w:val="left"/>
      <w:pPr>
        <w:tabs>
          <w:tab w:val="num" w:pos="1152"/>
        </w:tabs>
        <w:ind w:left="1152" w:hanging="1152"/>
      </w:pPr>
    </w:lvl>
    <w:lvl w:ilvl="6">
      <w:start w:val="1"/>
      <w:numFmt w:val="decimal"/>
      <w:lvlText w:val="%1.%2.%3.%4.%5.%6.%7  "/>
      <w:lvlJc w:val="left"/>
      <w:pPr>
        <w:tabs>
          <w:tab w:val="num" w:pos="1296"/>
        </w:tabs>
        <w:ind w:left="1296" w:hanging="1296"/>
      </w:pPr>
    </w:lvl>
    <w:lvl w:ilvl="7">
      <w:start w:val="1"/>
      <w:numFmt w:val="decimal"/>
      <w:lvlText w:val="%2.%3.%4.%5.%6.%7.%8  "/>
      <w:lvlJc w:val="left"/>
      <w:pPr>
        <w:tabs>
          <w:tab w:val="num" w:pos="1440"/>
        </w:tabs>
        <w:ind w:left="1440" w:hanging="1440"/>
      </w:pPr>
    </w:lvl>
    <w:lvl w:ilvl="8">
      <w:start w:val="1"/>
      <w:numFmt w:val="decimal"/>
      <w:lvlText w:val="%3.%4.%5.%6.%7.%8.%9  "/>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olor w:val="auto"/>
      </w:rPr>
    </w:lvl>
  </w:abstractNum>
  <w:abstractNum w:abstractNumId="2">
    <w:nsid w:val="00000003"/>
    <w:multiLevelType w:val="multilevel"/>
    <w:tmpl w:val="00000003"/>
    <w:name w:val="List 1"/>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3">
    <w:nsid w:val="00000004"/>
    <w:multiLevelType w:val="multilevel"/>
    <w:tmpl w:val="00000004"/>
    <w:name w:val="Numbering 1"/>
    <w:lvl w:ilvl="0">
      <w:start w:val="1"/>
      <w:numFmt w:val="decimal"/>
      <w:pStyle w:val="UserIndex1"/>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lvl w:ilvl="0">
      <w:start w:val="1"/>
      <w:numFmt w:val="decimal"/>
      <w:lvlText w:val="%1  "/>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
      <w:lvlJc w:val="left"/>
      <w:pPr>
        <w:tabs>
          <w:tab w:val="num" w:pos="720"/>
        </w:tabs>
        <w:ind w:left="720" w:hanging="720"/>
      </w:pPr>
    </w:lvl>
    <w:lvl w:ilvl="3">
      <w:start w:val="1"/>
      <w:numFmt w:val="decimal"/>
      <w:pStyle w:val="Titolo4"/>
      <w:lvlText w:val="%1.%2.%3.%4  "/>
      <w:lvlJc w:val="left"/>
      <w:pPr>
        <w:tabs>
          <w:tab w:val="num" w:pos="864"/>
        </w:tabs>
        <w:ind w:left="864" w:hanging="864"/>
      </w:pPr>
    </w:lvl>
    <w:lvl w:ilvl="4">
      <w:start w:val="1"/>
      <w:numFmt w:val="decimal"/>
      <w:pStyle w:val="Titolo5"/>
      <w:lvlText w:val="%1.%2.%3.%4.%5  "/>
      <w:lvlJc w:val="left"/>
      <w:pPr>
        <w:tabs>
          <w:tab w:val="num" w:pos="1008"/>
        </w:tabs>
        <w:ind w:left="1008" w:hanging="1008"/>
      </w:pPr>
    </w:lvl>
    <w:lvl w:ilvl="5">
      <w:start w:val="1"/>
      <w:numFmt w:val="decimal"/>
      <w:pStyle w:val="Titolo6"/>
      <w:lvlText w:val="%1.%2.%3.%4.%5.%6  "/>
      <w:lvlJc w:val="left"/>
      <w:pPr>
        <w:tabs>
          <w:tab w:val="num" w:pos="1152"/>
        </w:tabs>
        <w:ind w:left="1152" w:hanging="1152"/>
      </w:pPr>
    </w:lvl>
    <w:lvl w:ilvl="6">
      <w:start w:val="1"/>
      <w:numFmt w:val="decimal"/>
      <w:pStyle w:val="Titolo7"/>
      <w:lvlText w:val="%1.%2.%3.%4.%5.%6.%7  "/>
      <w:lvlJc w:val="left"/>
      <w:pPr>
        <w:tabs>
          <w:tab w:val="num" w:pos="1296"/>
        </w:tabs>
        <w:ind w:left="1296" w:hanging="1296"/>
      </w:pPr>
    </w:lvl>
    <w:lvl w:ilvl="7">
      <w:start w:val="1"/>
      <w:numFmt w:val="decimal"/>
      <w:pStyle w:val="Titolo8"/>
      <w:lvlText w:val="%2.%3.%4.%5.%6.%7.%8  "/>
      <w:lvlJc w:val="left"/>
      <w:pPr>
        <w:tabs>
          <w:tab w:val="num" w:pos="1440"/>
        </w:tabs>
        <w:ind w:left="1440" w:hanging="1440"/>
      </w:pPr>
    </w:lvl>
    <w:lvl w:ilvl="8">
      <w:start w:val="1"/>
      <w:numFmt w:val="decimal"/>
      <w:pStyle w:val="Titolo9"/>
      <w:lvlText w:val="%3.%4.%5.%6.%7.%8.%9  "/>
      <w:lvlJc w:val="left"/>
      <w:pPr>
        <w:tabs>
          <w:tab w:val="num" w:pos="1584"/>
        </w:tabs>
        <w:ind w:left="1584" w:hanging="1584"/>
      </w:pPr>
    </w:lvl>
  </w:abstractNum>
  <w:abstractNum w:abstractNumId="5">
    <w:nsid w:val="05BD5BD7"/>
    <w:multiLevelType w:val="hybridMultilevel"/>
    <w:tmpl w:val="459614A6"/>
    <w:lvl w:ilvl="0" w:tplc="9C420500">
      <w:start w:val="1"/>
      <w:numFmt w:val="bullet"/>
      <w:lvlText w:val="-"/>
      <w:lvlJc w:val="left"/>
      <w:pPr>
        <w:tabs>
          <w:tab w:val="num" w:pos="720"/>
        </w:tabs>
        <w:ind w:left="720" w:hanging="360"/>
      </w:pPr>
      <w:rPr>
        <w:rFonts w:ascii="Arial Black" w:hAnsi="Arial Black"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nsid w:val="0D2572FA"/>
    <w:multiLevelType w:val="hybridMultilevel"/>
    <w:tmpl w:val="4D24E4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5896B5E"/>
    <w:multiLevelType w:val="multilevel"/>
    <w:tmpl w:val="D69A81C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nsid w:val="1EB836B3"/>
    <w:multiLevelType w:val="hybridMultilevel"/>
    <w:tmpl w:val="50541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EE85CC0"/>
    <w:multiLevelType w:val="hybridMultilevel"/>
    <w:tmpl w:val="01CAF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21758"/>
    <w:multiLevelType w:val="hybridMultilevel"/>
    <w:tmpl w:val="9DFA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BA77B8"/>
    <w:multiLevelType w:val="hybridMultilevel"/>
    <w:tmpl w:val="32DA3C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C89339A"/>
    <w:multiLevelType w:val="hybridMultilevel"/>
    <w:tmpl w:val="BF3AA5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39E73C0"/>
    <w:multiLevelType w:val="hybridMultilevel"/>
    <w:tmpl w:val="9FB0B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9F4112A"/>
    <w:multiLevelType w:val="hybridMultilevel"/>
    <w:tmpl w:val="6D3648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4C16DD9"/>
    <w:multiLevelType w:val="hybridMultilevel"/>
    <w:tmpl w:val="B414D92E"/>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6">
    <w:nsid w:val="44C57B37"/>
    <w:multiLevelType w:val="hybridMultilevel"/>
    <w:tmpl w:val="A546E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6EA356A"/>
    <w:multiLevelType w:val="hybridMultilevel"/>
    <w:tmpl w:val="DC9AA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4211966"/>
    <w:multiLevelType w:val="multilevel"/>
    <w:tmpl w:val="3FF2AFC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6F543217"/>
    <w:multiLevelType w:val="hybridMultilevel"/>
    <w:tmpl w:val="CA8ABCE2"/>
    <w:lvl w:ilvl="0" w:tplc="C9C66038">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67005F8"/>
    <w:multiLevelType w:val="hybridMultilevel"/>
    <w:tmpl w:val="3F68C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789C59C5"/>
    <w:multiLevelType w:val="hybridMultilevel"/>
    <w:tmpl w:val="5882E8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7A7B1FAE"/>
    <w:multiLevelType w:val="hybridMultilevel"/>
    <w:tmpl w:val="08EECB5E"/>
    <w:lvl w:ilvl="0" w:tplc="9C420500">
      <w:start w:val="1"/>
      <w:numFmt w:val="bullet"/>
      <w:lvlText w:val="-"/>
      <w:lvlJc w:val="left"/>
      <w:pPr>
        <w:tabs>
          <w:tab w:val="num" w:pos="720"/>
        </w:tabs>
        <w:ind w:left="720" w:hanging="360"/>
      </w:pPr>
      <w:rPr>
        <w:rFonts w:ascii="Arial Black" w:hAnsi="Arial Black"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3">
    <w:nsid w:val="7C9C3EC7"/>
    <w:multiLevelType w:val="hybridMultilevel"/>
    <w:tmpl w:val="41604A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CFC1E6F"/>
    <w:multiLevelType w:val="hybridMultilevel"/>
    <w:tmpl w:val="59CA0842"/>
    <w:lvl w:ilvl="0" w:tplc="C9C66038">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8"/>
  </w:num>
  <w:num w:numId="7">
    <w:abstractNumId w:val="7"/>
  </w:num>
  <w:num w:numId="8">
    <w:abstractNumId w:val="5"/>
  </w:num>
  <w:num w:numId="9">
    <w:abstractNumId w:val="22"/>
  </w:num>
  <w:num w:numId="10">
    <w:abstractNumId w:val="20"/>
  </w:num>
  <w:num w:numId="11">
    <w:abstractNumId w:val="13"/>
  </w:num>
  <w:num w:numId="12">
    <w:abstractNumId w:val="23"/>
  </w:num>
  <w:num w:numId="13">
    <w:abstractNumId w:val="14"/>
  </w:num>
  <w:num w:numId="14">
    <w:abstractNumId w:val="10"/>
  </w:num>
  <w:num w:numId="15">
    <w:abstractNumId w:val="9"/>
  </w:num>
  <w:num w:numId="16">
    <w:abstractNumId w:val="12"/>
  </w:num>
  <w:num w:numId="17">
    <w:abstractNumId w:val="15"/>
  </w:num>
  <w:num w:numId="18">
    <w:abstractNumId w:val="17"/>
  </w:num>
  <w:num w:numId="19">
    <w:abstractNumId w:val="6"/>
  </w:num>
  <w:num w:numId="20">
    <w:abstractNumId w:val="4"/>
  </w:num>
  <w:num w:numId="21">
    <w:abstractNumId w:val="4"/>
  </w:num>
  <w:num w:numId="22">
    <w:abstractNumId w:val="4"/>
  </w:num>
  <w:num w:numId="23">
    <w:abstractNumId w:val="4"/>
  </w:num>
  <w:num w:numId="24">
    <w:abstractNumId w:val="8"/>
  </w:num>
  <w:num w:numId="25">
    <w:abstractNumId w:val="11"/>
  </w:num>
  <w:num w:numId="26">
    <w:abstractNumId w:val="16"/>
  </w:num>
  <w:num w:numId="27">
    <w:abstractNumId w:val="21"/>
  </w:num>
  <w:num w:numId="28">
    <w:abstractNumId w:val="19"/>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675F1C"/>
    <w:rsid w:val="00024120"/>
    <w:rsid w:val="00025B10"/>
    <w:rsid w:val="000301D0"/>
    <w:rsid w:val="00067992"/>
    <w:rsid w:val="00076AB5"/>
    <w:rsid w:val="00092A3F"/>
    <w:rsid w:val="000F2863"/>
    <w:rsid w:val="001160CE"/>
    <w:rsid w:val="00154049"/>
    <w:rsid w:val="00195E6A"/>
    <w:rsid w:val="001A5305"/>
    <w:rsid w:val="00202383"/>
    <w:rsid w:val="0023451E"/>
    <w:rsid w:val="00253525"/>
    <w:rsid w:val="00291EF1"/>
    <w:rsid w:val="00292E18"/>
    <w:rsid w:val="002A2BEB"/>
    <w:rsid w:val="002F7003"/>
    <w:rsid w:val="002F7678"/>
    <w:rsid w:val="00333B3A"/>
    <w:rsid w:val="00340A0F"/>
    <w:rsid w:val="003700A4"/>
    <w:rsid w:val="00370DCE"/>
    <w:rsid w:val="003719BE"/>
    <w:rsid w:val="0037455B"/>
    <w:rsid w:val="00384A9A"/>
    <w:rsid w:val="00427AE1"/>
    <w:rsid w:val="004710DE"/>
    <w:rsid w:val="00486E6F"/>
    <w:rsid w:val="004870FB"/>
    <w:rsid w:val="00493D41"/>
    <w:rsid w:val="00497935"/>
    <w:rsid w:val="004A0071"/>
    <w:rsid w:val="004B07E4"/>
    <w:rsid w:val="0051566D"/>
    <w:rsid w:val="005F55E0"/>
    <w:rsid w:val="00626965"/>
    <w:rsid w:val="00675C0B"/>
    <w:rsid w:val="00675F1C"/>
    <w:rsid w:val="006B62F6"/>
    <w:rsid w:val="006C36E2"/>
    <w:rsid w:val="006E4A51"/>
    <w:rsid w:val="006F303C"/>
    <w:rsid w:val="006F682C"/>
    <w:rsid w:val="0070715F"/>
    <w:rsid w:val="00731FED"/>
    <w:rsid w:val="007518C2"/>
    <w:rsid w:val="0075611B"/>
    <w:rsid w:val="007726E0"/>
    <w:rsid w:val="00796649"/>
    <w:rsid w:val="007B61C8"/>
    <w:rsid w:val="00830C09"/>
    <w:rsid w:val="00843815"/>
    <w:rsid w:val="008C5334"/>
    <w:rsid w:val="008D6C1C"/>
    <w:rsid w:val="0091272E"/>
    <w:rsid w:val="00935166"/>
    <w:rsid w:val="00946555"/>
    <w:rsid w:val="00960A4D"/>
    <w:rsid w:val="00983F4B"/>
    <w:rsid w:val="009C4DAE"/>
    <w:rsid w:val="009D0163"/>
    <w:rsid w:val="009E330E"/>
    <w:rsid w:val="009F0EAA"/>
    <w:rsid w:val="00A17AB4"/>
    <w:rsid w:val="00A241E3"/>
    <w:rsid w:val="00A25EB9"/>
    <w:rsid w:val="00A72631"/>
    <w:rsid w:val="00AA4C6D"/>
    <w:rsid w:val="00B103AE"/>
    <w:rsid w:val="00B20444"/>
    <w:rsid w:val="00B432F1"/>
    <w:rsid w:val="00B75429"/>
    <w:rsid w:val="00BF0865"/>
    <w:rsid w:val="00BF78EF"/>
    <w:rsid w:val="00C30D6D"/>
    <w:rsid w:val="00C4098F"/>
    <w:rsid w:val="00C435BD"/>
    <w:rsid w:val="00C4730F"/>
    <w:rsid w:val="00C73D87"/>
    <w:rsid w:val="00CD0757"/>
    <w:rsid w:val="00CE7D18"/>
    <w:rsid w:val="00CF2CD6"/>
    <w:rsid w:val="00CF6381"/>
    <w:rsid w:val="00D13FAE"/>
    <w:rsid w:val="00D53B9D"/>
    <w:rsid w:val="00D76F08"/>
    <w:rsid w:val="00D81FE8"/>
    <w:rsid w:val="00DB642F"/>
    <w:rsid w:val="00DD7560"/>
    <w:rsid w:val="00DF1EE2"/>
    <w:rsid w:val="00E00AC5"/>
    <w:rsid w:val="00E05FF1"/>
    <w:rsid w:val="00E20E36"/>
    <w:rsid w:val="00E21487"/>
    <w:rsid w:val="00E2636B"/>
    <w:rsid w:val="00E454C5"/>
    <w:rsid w:val="00E52330"/>
    <w:rsid w:val="00EB372C"/>
    <w:rsid w:val="00EC4C58"/>
    <w:rsid w:val="00F17F69"/>
    <w:rsid w:val="00F17FAB"/>
    <w:rsid w:val="00F51CB6"/>
    <w:rsid w:val="00F86BAA"/>
    <w:rsid w:val="00F9322E"/>
    <w:rsid w:val="00F97F44"/>
    <w:rsid w:val="00FB0C52"/>
    <w:rsid w:val="00FB611B"/>
    <w:rsid w:val="00FC0A54"/>
    <w:rsid w:val="00FC79B5"/>
    <w:rsid w:val="00FE08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5F1C"/>
    <w:pPr>
      <w:suppressAutoHyphens/>
      <w:spacing w:after="0" w:line="240" w:lineRule="auto"/>
    </w:pPr>
    <w:rPr>
      <w:rFonts w:ascii="Arial" w:eastAsia="Times New Roman" w:hAnsi="Arial" w:cs="Times New Roman"/>
      <w:sz w:val="24"/>
      <w:szCs w:val="24"/>
      <w:lang w:val="en-GB" w:eastAsia="ar-SA"/>
    </w:rPr>
  </w:style>
  <w:style w:type="paragraph" w:styleId="Titolo1">
    <w:name w:val="heading 1"/>
    <w:basedOn w:val="Normale"/>
    <w:next w:val="Normale"/>
    <w:link w:val="Titolo1Carattere"/>
    <w:qFormat/>
    <w:rsid w:val="00C435BD"/>
    <w:pPr>
      <w:keepNext/>
      <w:pageBreakBefore/>
      <w:spacing w:before="240" w:after="60"/>
      <w:outlineLvl w:val="0"/>
    </w:pPr>
    <w:rPr>
      <w:rFonts w:cs="Arial"/>
      <w:b/>
      <w:bCs/>
      <w:kern w:val="1"/>
      <w:sz w:val="32"/>
      <w:szCs w:val="32"/>
    </w:rPr>
  </w:style>
  <w:style w:type="paragraph" w:styleId="Titolo2">
    <w:name w:val="heading 2"/>
    <w:basedOn w:val="Normale"/>
    <w:next w:val="Normale"/>
    <w:link w:val="Titolo2Carattere"/>
    <w:qFormat/>
    <w:rsid w:val="00C435BD"/>
    <w:pPr>
      <w:keepNext/>
      <w:spacing w:before="240" w:after="60"/>
      <w:outlineLvl w:val="1"/>
    </w:pPr>
    <w:rPr>
      <w:rFonts w:cs="Arial"/>
      <w:b/>
      <w:bCs/>
      <w:iCs/>
      <w:sz w:val="28"/>
      <w:szCs w:val="28"/>
    </w:rPr>
  </w:style>
  <w:style w:type="paragraph" w:styleId="Titolo3">
    <w:name w:val="heading 3"/>
    <w:basedOn w:val="Normale"/>
    <w:next w:val="Normale"/>
    <w:link w:val="Titolo3Carattere"/>
    <w:qFormat/>
    <w:rsid w:val="00C435BD"/>
    <w:pPr>
      <w:keepNext/>
      <w:spacing w:before="240" w:after="60"/>
      <w:outlineLvl w:val="2"/>
    </w:pPr>
    <w:rPr>
      <w:rFonts w:cs="Arial"/>
      <w:b/>
      <w:bCs/>
      <w:sz w:val="26"/>
      <w:szCs w:val="26"/>
    </w:rPr>
  </w:style>
  <w:style w:type="paragraph" w:styleId="Titolo4">
    <w:name w:val="heading 4"/>
    <w:basedOn w:val="Normale"/>
    <w:next w:val="Normale"/>
    <w:link w:val="Titolo4Carattere"/>
    <w:qFormat/>
    <w:rsid w:val="00675F1C"/>
    <w:pPr>
      <w:keepNext/>
      <w:numPr>
        <w:ilvl w:val="3"/>
        <w:numId w:val="5"/>
      </w:numPr>
      <w:spacing w:before="240" w:after="60"/>
      <w:outlineLvl w:val="3"/>
    </w:pPr>
    <w:rPr>
      <w:b/>
      <w:bCs/>
      <w:sz w:val="28"/>
      <w:szCs w:val="28"/>
    </w:rPr>
  </w:style>
  <w:style w:type="paragraph" w:styleId="Titolo5">
    <w:name w:val="heading 5"/>
    <w:basedOn w:val="Normale"/>
    <w:next w:val="Normale"/>
    <w:link w:val="Titolo5Carattere"/>
    <w:qFormat/>
    <w:rsid w:val="00675F1C"/>
    <w:pPr>
      <w:numPr>
        <w:ilvl w:val="4"/>
        <w:numId w:val="5"/>
      </w:numPr>
      <w:spacing w:before="240" w:after="60"/>
      <w:outlineLvl w:val="4"/>
    </w:pPr>
    <w:rPr>
      <w:b/>
      <w:bCs/>
      <w:i/>
      <w:iCs/>
      <w:sz w:val="26"/>
      <w:szCs w:val="26"/>
    </w:rPr>
  </w:style>
  <w:style w:type="paragraph" w:styleId="Titolo6">
    <w:name w:val="heading 6"/>
    <w:basedOn w:val="Normale"/>
    <w:next w:val="Normale"/>
    <w:link w:val="Titolo6Carattere"/>
    <w:qFormat/>
    <w:rsid w:val="00675F1C"/>
    <w:pPr>
      <w:numPr>
        <w:ilvl w:val="5"/>
        <w:numId w:val="5"/>
      </w:numPr>
      <w:spacing w:before="240" w:after="60"/>
      <w:outlineLvl w:val="5"/>
    </w:pPr>
    <w:rPr>
      <w:b/>
      <w:bCs/>
      <w:sz w:val="22"/>
      <w:szCs w:val="22"/>
    </w:rPr>
  </w:style>
  <w:style w:type="paragraph" w:styleId="Titolo7">
    <w:name w:val="heading 7"/>
    <w:basedOn w:val="Normale"/>
    <w:next w:val="Normale"/>
    <w:link w:val="Titolo7Carattere"/>
    <w:qFormat/>
    <w:rsid w:val="00675F1C"/>
    <w:pPr>
      <w:numPr>
        <w:ilvl w:val="6"/>
        <w:numId w:val="5"/>
      </w:numPr>
      <w:spacing w:before="240" w:after="60"/>
      <w:outlineLvl w:val="6"/>
    </w:pPr>
  </w:style>
  <w:style w:type="paragraph" w:styleId="Titolo8">
    <w:name w:val="heading 8"/>
    <w:basedOn w:val="Normale"/>
    <w:next w:val="Normale"/>
    <w:link w:val="Titolo8Carattere"/>
    <w:qFormat/>
    <w:rsid w:val="00675F1C"/>
    <w:pPr>
      <w:numPr>
        <w:ilvl w:val="7"/>
        <w:numId w:val="5"/>
      </w:numPr>
      <w:spacing w:before="240" w:after="60"/>
      <w:outlineLvl w:val="7"/>
    </w:pPr>
    <w:rPr>
      <w:i/>
      <w:iCs/>
    </w:rPr>
  </w:style>
  <w:style w:type="paragraph" w:styleId="Titolo9">
    <w:name w:val="heading 9"/>
    <w:basedOn w:val="Normale"/>
    <w:next w:val="Normale"/>
    <w:link w:val="Titolo9Carattere"/>
    <w:qFormat/>
    <w:rsid w:val="00675F1C"/>
    <w:pPr>
      <w:numPr>
        <w:ilvl w:val="8"/>
        <w:numId w:val="5"/>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675F1C"/>
    <w:rPr>
      <w:rFonts w:ascii="Arial" w:eastAsia="Times New Roman" w:hAnsi="Arial" w:cs="Arial"/>
      <w:b/>
      <w:bCs/>
      <w:kern w:val="1"/>
      <w:sz w:val="32"/>
      <w:szCs w:val="32"/>
      <w:lang w:val="en-GB" w:eastAsia="ar-SA"/>
    </w:rPr>
  </w:style>
  <w:style w:type="character" w:customStyle="1" w:styleId="Titolo2Carattere">
    <w:name w:val="Titolo 2 Carattere"/>
    <w:basedOn w:val="Carpredefinitoparagrafo"/>
    <w:link w:val="Titolo2"/>
    <w:rsid w:val="00C435BD"/>
    <w:rPr>
      <w:rFonts w:ascii="Arial" w:eastAsia="Times New Roman" w:hAnsi="Arial" w:cs="Arial"/>
      <w:b/>
      <w:bCs/>
      <w:iCs/>
      <w:sz w:val="28"/>
      <w:szCs w:val="28"/>
      <w:lang w:val="en-GB" w:eastAsia="ar-SA"/>
    </w:rPr>
  </w:style>
  <w:style w:type="character" w:customStyle="1" w:styleId="Titolo3Carattere">
    <w:name w:val="Titolo 3 Carattere"/>
    <w:basedOn w:val="Carpredefinitoparagrafo"/>
    <w:link w:val="Titolo3"/>
    <w:rsid w:val="00675F1C"/>
    <w:rPr>
      <w:rFonts w:ascii="Arial" w:eastAsia="Times New Roman" w:hAnsi="Arial" w:cs="Arial"/>
      <w:b/>
      <w:bCs/>
      <w:sz w:val="26"/>
      <w:szCs w:val="26"/>
      <w:lang w:val="en-GB" w:eastAsia="ar-SA"/>
    </w:rPr>
  </w:style>
  <w:style w:type="character" w:customStyle="1" w:styleId="Titolo4Carattere">
    <w:name w:val="Titolo 4 Carattere"/>
    <w:basedOn w:val="Carpredefinitoparagrafo"/>
    <w:link w:val="Titolo4"/>
    <w:rsid w:val="00675F1C"/>
    <w:rPr>
      <w:rFonts w:ascii="Arial" w:eastAsia="Times New Roman" w:hAnsi="Arial" w:cs="Times New Roman"/>
      <w:b/>
      <w:bCs/>
      <w:sz w:val="28"/>
      <w:szCs w:val="28"/>
      <w:lang w:val="en-GB" w:eastAsia="ar-SA"/>
    </w:rPr>
  </w:style>
  <w:style w:type="character" w:customStyle="1" w:styleId="Titolo5Carattere">
    <w:name w:val="Titolo 5 Carattere"/>
    <w:basedOn w:val="Carpredefinitoparagrafo"/>
    <w:link w:val="Titolo5"/>
    <w:rsid w:val="00675F1C"/>
    <w:rPr>
      <w:rFonts w:ascii="Arial" w:eastAsia="Times New Roman" w:hAnsi="Arial" w:cs="Times New Roman"/>
      <w:b/>
      <w:bCs/>
      <w:i/>
      <w:iCs/>
      <w:sz w:val="26"/>
      <w:szCs w:val="26"/>
      <w:lang w:val="en-GB" w:eastAsia="ar-SA"/>
    </w:rPr>
  </w:style>
  <w:style w:type="character" w:customStyle="1" w:styleId="Titolo6Carattere">
    <w:name w:val="Titolo 6 Carattere"/>
    <w:basedOn w:val="Carpredefinitoparagrafo"/>
    <w:link w:val="Titolo6"/>
    <w:rsid w:val="00675F1C"/>
    <w:rPr>
      <w:rFonts w:ascii="Arial" w:eastAsia="Times New Roman" w:hAnsi="Arial" w:cs="Times New Roman"/>
      <w:b/>
      <w:bCs/>
      <w:lang w:val="en-GB" w:eastAsia="ar-SA"/>
    </w:rPr>
  </w:style>
  <w:style w:type="character" w:customStyle="1" w:styleId="Titolo7Carattere">
    <w:name w:val="Titolo 7 Carattere"/>
    <w:basedOn w:val="Carpredefinitoparagrafo"/>
    <w:link w:val="Titolo7"/>
    <w:rsid w:val="00675F1C"/>
    <w:rPr>
      <w:rFonts w:ascii="Arial" w:eastAsia="Times New Roman" w:hAnsi="Arial" w:cs="Times New Roman"/>
      <w:sz w:val="24"/>
      <w:szCs w:val="24"/>
      <w:lang w:val="en-GB" w:eastAsia="ar-SA"/>
    </w:rPr>
  </w:style>
  <w:style w:type="character" w:customStyle="1" w:styleId="Titolo8Carattere">
    <w:name w:val="Titolo 8 Carattere"/>
    <w:basedOn w:val="Carpredefinitoparagrafo"/>
    <w:link w:val="Titolo8"/>
    <w:rsid w:val="00675F1C"/>
    <w:rPr>
      <w:rFonts w:ascii="Arial" w:eastAsia="Times New Roman" w:hAnsi="Arial" w:cs="Times New Roman"/>
      <w:i/>
      <w:iCs/>
      <w:sz w:val="24"/>
      <w:szCs w:val="24"/>
      <w:lang w:val="en-GB" w:eastAsia="ar-SA"/>
    </w:rPr>
  </w:style>
  <w:style w:type="character" w:customStyle="1" w:styleId="Titolo9Carattere">
    <w:name w:val="Titolo 9 Carattere"/>
    <w:basedOn w:val="Carpredefinitoparagrafo"/>
    <w:link w:val="Titolo9"/>
    <w:rsid w:val="00675F1C"/>
    <w:rPr>
      <w:rFonts w:ascii="Arial" w:eastAsia="Times New Roman" w:hAnsi="Arial" w:cs="Arial"/>
      <w:lang w:val="en-GB" w:eastAsia="ar-SA"/>
    </w:rPr>
  </w:style>
  <w:style w:type="character" w:customStyle="1" w:styleId="WW8Num1z0">
    <w:name w:val="WW8Num1z0"/>
    <w:rsid w:val="00675F1C"/>
    <w:rPr>
      <w:rFonts w:ascii="Symbol" w:hAnsi="Symbol"/>
    </w:rPr>
  </w:style>
  <w:style w:type="character" w:customStyle="1" w:styleId="WW8Num1z1">
    <w:name w:val="WW8Num1z1"/>
    <w:rsid w:val="00675F1C"/>
    <w:rPr>
      <w:rFonts w:ascii="Courier New" w:hAnsi="Courier New" w:cs="Courier New"/>
    </w:rPr>
  </w:style>
  <w:style w:type="character" w:customStyle="1" w:styleId="WW8Num1z2">
    <w:name w:val="WW8Num1z2"/>
    <w:rsid w:val="00675F1C"/>
    <w:rPr>
      <w:rFonts w:ascii="Wingdings" w:hAnsi="Wingdings"/>
    </w:rPr>
  </w:style>
  <w:style w:type="character" w:customStyle="1" w:styleId="WW8Num2z0">
    <w:name w:val="WW8Num2z0"/>
    <w:rsid w:val="00675F1C"/>
    <w:rPr>
      <w:rFonts w:ascii="Symbol" w:hAnsi="Symbol"/>
      <w:color w:val="auto"/>
    </w:rPr>
  </w:style>
  <w:style w:type="character" w:customStyle="1" w:styleId="WW8Num2z1">
    <w:name w:val="WW8Num2z1"/>
    <w:rsid w:val="00675F1C"/>
    <w:rPr>
      <w:rFonts w:ascii="Courier New" w:hAnsi="Courier New"/>
    </w:rPr>
  </w:style>
  <w:style w:type="character" w:customStyle="1" w:styleId="WW8Num2z2">
    <w:name w:val="WW8Num2z2"/>
    <w:rsid w:val="00675F1C"/>
    <w:rPr>
      <w:rFonts w:ascii="Wingdings" w:hAnsi="Wingdings"/>
    </w:rPr>
  </w:style>
  <w:style w:type="character" w:customStyle="1" w:styleId="WW8Num2z3">
    <w:name w:val="WW8Num2z3"/>
    <w:rsid w:val="00675F1C"/>
    <w:rPr>
      <w:rFonts w:ascii="Symbol" w:hAnsi="Symbol"/>
    </w:rPr>
  </w:style>
  <w:style w:type="character" w:customStyle="1" w:styleId="WW8Num5z0">
    <w:name w:val="WW8Num5z0"/>
    <w:rsid w:val="00675F1C"/>
    <w:rPr>
      <w:rFonts w:ascii="Symbol" w:hAnsi="Symbol"/>
    </w:rPr>
  </w:style>
  <w:style w:type="character" w:customStyle="1" w:styleId="WW8Num5z1">
    <w:name w:val="WW8Num5z1"/>
    <w:rsid w:val="00675F1C"/>
    <w:rPr>
      <w:rFonts w:ascii="Courier New" w:hAnsi="Courier New" w:cs="Courier New"/>
    </w:rPr>
  </w:style>
  <w:style w:type="character" w:customStyle="1" w:styleId="WW8Num5z2">
    <w:name w:val="WW8Num5z2"/>
    <w:rsid w:val="00675F1C"/>
    <w:rPr>
      <w:rFonts w:ascii="Wingdings" w:hAnsi="Wingdings"/>
    </w:rPr>
  </w:style>
  <w:style w:type="character" w:customStyle="1" w:styleId="WW8Num6z0">
    <w:name w:val="WW8Num6z0"/>
    <w:rsid w:val="00675F1C"/>
    <w:rPr>
      <w:rFonts w:ascii="Symbol" w:hAnsi="Symbol"/>
    </w:rPr>
  </w:style>
  <w:style w:type="character" w:customStyle="1" w:styleId="WW8Num6z1">
    <w:name w:val="WW8Num6z1"/>
    <w:rsid w:val="00675F1C"/>
    <w:rPr>
      <w:rFonts w:ascii="Courier New" w:hAnsi="Courier New" w:cs="Courier New"/>
    </w:rPr>
  </w:style>
  <w:style w:type="character" w:customStyle="1" w:styleId="WW8Num6z2">
    <w:name w:val="WW8Num6z2"/>
    <w:rsid w:val="00675F1C"/>
    <w:rPr>
      <w:rFonts w:ascii="Wingdings" w:hAnsi="Wingdings"/>
    </w:rPr>
  </w:style>
  <w:style w:type="character" w:customStyle="1" w:styleId="WW8Num7z0">
    <w:name w:val="WW8Num7z0"/>
    <w:rsid w:val="00675F1C"/>
    <w:rPr>
      <w:rFonts w:ascii="Symbol" w:hAnsi="Symbol"/>
    </w:rPr>
  </w:style>
  <w:style w:type="character" w:customStyle="1" w:styleId="WW8Num7z1">
    <w:name w:val="WW8Num7z1"/>
    <w:rsid w:val="00675F1C"/>
    <w:rPr>
      <w:rFonts w:ascii="Courier New" w:hAnsi="Courier New" w:cs="Courier New"/>
    </w:rPr>
  </w:style>
  <w:style w:type="character" w:customStyle="1" w:styleId="WW8Num7z2">
    <w:name w:val="WW8Num7z2"/>
    <w:rsid w:val="00675F1C"/>
    <w:rPr>
      <w:rFonts w:ascii="Wingdings" w:hAnsi="Wingdings"/>
    </w:rPr>
  </w:style>
  <w:style w:type="character" w:customStyle="1" w:styleId="WW8Num9z0">
    <w:name w:val="WW8Num9z0"/>
    <w:rsid w:val="00675F1C"/>
    <w:rPr>
      <w:rFonts w:ascii="Symbol" w:hAnsi="Symbol"/>
    </w:rPr>
  </w:style>
  <w:style w:type="character" w:customStyle="1" w:styleId="WW8Num9z1">
    <w:name w:val="WW8Num9z1"/>
    <w:rsid w:val="00675F1C"/>
    <w:rPr>
      <w:rFonts w:ascii="Courier New" w:hAnsi="Courier New" w:cs="Courier New"/>
    </w:rPr>
  </w:style>
  <w:style w:type="character" w:customStyle="1" w:styleId="WW8Num9z2">
    <w:name w:val="WW8Num9z2"/>
    <w:rsid w:val="00675F1C"/>
    <w:rPr>
      <w:rFonts w:ascii="Wingdings" w:hAnsi="Wingdings"/>
    </w:rPr>
  </w:style>
  <w:style w:type="character" w:customStyle="1" w:styleId="WW8Num10z0">
    <w:name w:val="WW8Num10z0"/>
    <w:rsid w:val="00675F1C"/>
    <w:rPr>
      <w:rFonts w:ascii="Symbol" w:hAnsi="Symbol"/>
    </w:rPr>
  </w:style>
  <w:style w:type="character" w:customStyle="1" w:styleId="WW8Num10z1">
    <w:name w:val="WW8Num10z1"/>
    <w:rsid w:val="00675F1C"/>
    <w:rPr>
      <w:rFonts w:ascii="Courier New" w:hAnsi="Courier New" w:cs="Courier New"/>
    </w:rPr>
  </w:style>
  <w:style w:type="character" w:customStyle="1" w:styleId="WW8Num10z2">
    <w:name w:val="WW8Num10z2"/>
    <w:rsid w:val="00675F1C"/>
    <w:rPr>
      <w:rFonts w:ascii="Wingdings" w:hAnsi="Wingdings"/>
    </w:rPr>
  </w:style>
  <w:style w:type="character" w:customStyle="1" w:styleId="WW8Num12z0">
    <w:name w:val="WW8Num12z0"/>
    <w:rsid w:val="00675F1C"/>
    <w:rPr>
      <w:rFonts w:ascii="Symbol" w:hAnsi="Symbol"/>
    </w:rPr>
  </w:style>
  <w:style w:type="character" w:customStyle="1" w:styleId="WW8Num12z1">
    <w:name w:val="WW8Num12z1"/>
    <w:rsid w:val="00675F1C"/>
    <w:rPr>
      <w:rFonts w:ascii="Courier New" w:hAnsi="Courier New" w:cs="Courier New"/>
    </w:rPr>
  </w:style>
  <w:style w:type="character" w:customStyle="1" w:styleId="WW8Num12z2">
    <w:name w:val="WW8Num12z2"/>
    <w:rsid w:val="00675F1C"/>
    <w:rPr>
      <w:rFonts w:ascii="Wingdings" w:hAnsi="Wingdings"/>
    </w:rPr>
  </w:style>
  <w:style w:type="character" w:customStyle="1" w:styleId="WW8Num13z0">
    <w:name w:val="WW8Num13z0"/>
    <w:rsid w:val="00675F1C"/>
    <w:rPr>
      <w:rFonts w:ascii="Symbol" w:hAnsi="Symbol"/>
    </w:rPr>
  </w:style>
  <w:style w:type="character" w:customStyle="1" w:styleId="WW8Num13z1">
    <w:name w:val="WW8Num13z1"/>
    <w:rsid w:val="00675F1C"/>
    <w:rPr>
      <w:rFonts w:ascii="Courier New" w:hAnsi="Courier New" w:cs="Courier New"/>
    </w:rPr>
  </w:style>
  <w:style w:type="character" w:customStyle="1" w:styleId="WW8Num13z2">
    <w:name w:val="WW8Num13z2"/>
    <w:rsid w:val="00675F1C"/>
    <w:rPr>
      <w:rFonts w:ascii="Wingdings" w:hAnsi="Wingdings"/>
    </w:rPr>
  </w:style>
  <w:style w:type="character" w:styleId="Collegamentoipertestuale">
    <w:name w:val="Hyperlink"/>
    <w:basedOn w:val="Carpredefinitoparagrafo"/>
    <w:uiPriority w:val="99"/>
    <w:rsid w:val="00675F1C"/>
    <w:rPr>
      <w:color w:val="0000FF"/>
      <w:u w:val="single"/>
    </w:rPr>
  </w:style>
  <w:style w:type="character" w:styleId="Rimandocommento">
    <w:name w:val="annotation reference"/>
    <w:basedOn w:val="Carpredefinitoparagrafo"/>
    <w:semiHidden/>
    <w:rsid w:val="00675F1C"/>
    <w:rPr>
      <w:vanish/>
      <w:sz w:val="16"/>
      <w:szCs w:val="16"/>
    </w:rPr>
  </w:style>
  <w:style w:type="character" w:styleId="Collegamentovisitato">
    <w:name w:val="FollowedHyperlink"/>
    <w:basedOn w:val="Carpredefinitoparagrafo"/>
    <w:rsid w:val="00675F1C"/>
    <w:rPr>
      <w:color w:val="800080"/>
      <w:u w:val="single"/>
    </w:rPr>
  </w:style>
  <w:style w:type="character" w:customStyle="1" w:styleId="NumberingSymbols">
    <w:name w:val="Numbering Symbols"/>
    <w:rsid w:val="00675F1C"/>
  </w:style>
  <w:style w:type="paragraph" w:customStyle="1" w:styleId="Heading">
    <w:name w:val="Heading"/>
    <w:basedOn w:val="Normale"/>
    <w:next w:val="Corpotesto"/>
    <w:rsid w:val="00675F1C"/>
    <w:pPr>
      <w:keepNext/>
      <w:spacing w:before="240" w:after="120"/>
    </w:pPr>
    <w:rPr>
      <w:rFonts w:eastAsia="MS Mincho" w:cs="Tahoma"/>
      <w:sz w:val="28"/>
      <w:szCs w:val="28"/>
    </w:rPr>
  </w:style>
  <w:style w:type="paragraph" w:styleId="Corpotesto">
    <w:name w:val="Body Text"/>
    <w:basedOn w:val="Normale"/>
    <w:link w:val="CorpotestoCarattere"/>
    <w:rsid w:val="00675F1C"/>
    <w:pPr>
      <w:spacing w:after="120"/>
    </w:pPr>
  </w:style>
  <w:style w:type="character" w:customStyle="1" w:styleId="CorpotestoCarattere">
    <w:name w:val="Corpo testo Carattere"/>
    <w:basedOn w:val="Carpredefinitoparagrafo"/>
    <w:link w:val="Corpotesto"/>
    <w:rsid w:val="00675F1C"/>
    <w:rPr>
      <w:rFonts w:ascii="Arial" w:eastAsia="Times New Roman" w:hAnsi="Arial" w:cs="Times New Roman"/>
      <w:sz w:val="24"/>
      <w:szCs w:val="24"/>
      <w:lang w:val="en-GB" w:eastAsia="ar-SA"/>
    </w:rPr>
  </w:style>
  <w:style w:type="paragraph" w:styleId="Elenco">
    <w:name w:val="List"/>
    <w:basedOn w:val="Corpotesto"/>
    <w:rsid w:val="00675F1C"/>
    <w:rPr>
      <w:rFonts w:cs="Tahoma"/>
    </w:rPr>
  </w:style>
  <w:style w:type="paragraph" w:customStyle="1" w:styleId="Didascalia1">
    <w:name w:val="Didascalia1"/>
    <w:basedOn w:val="Normale"/>
    <w:rsid w:val="00675F1C"/>
    <w:pPr>
      <w:suppressLineNumbers/>
      <w:spacing w:before="120" w:after="120"/>
    </w:pPr>
    <w:rPr>
      <w:rFonts w:cs="Tahoma"/>
      <w:i/>
      <w:iCs/>
    </w:rPr>
  </w:style>
  <w:style w:type="paragraph" w:customStyle="1" w:styleId="Index">
    <w:name w:val="Index"/>
    <w:basedOn w:val="Normale"/>
    <w:rsid w:val="00675F1C"/>
    <w:pPr>
      <w:suppressLineNumbers/>
    </w:pPr>
    <w:rPr>
      <w:rFonts w:cs="Tahoma"/>
    </w:rPr>
  </w:style>
  <w:style w:type="paragraph" w:styleId="Intestazione">
    <w:name w:val="header"/>
    <w:basedOn w:val="Normale"/>
    <w:link w:val="IntestazioneCarattere"/>
    <w:rsid w:val="00675F1C"/>
    <w:pPr>
      <w:tabs>
        <w:tab w:val="center" w:pos="4819"/>
        <w:tab w:val="right" w:pos="9638"/>
      </w:tabs>
    </w:pPr>
  </w:style>
  <w:style w:type="character" w:customStyle="1" w:styleId="IntestazioneCarattere">
    <w:name w:val="Intestazione Carattere"/>
    <w:basedOn w:val="Carpredefinitoparagrafo"/>
    <w:link w:val="Intestazione"/>
    <w:rsid w:val="00675F1C"/>
    <w:rPr>
      <w:rFonts w:ascii="Arial" w:eastAsia="Times New Roman" w:hAnsi="Arial" w:cs="Times New Roman"/>
      <w:sz w:val="24"/>
      <w:szCs w:val="24"/>
      <w:lang w:val="en-GB" w:eastAsia="ar-SA"/>
    </w:rPr>
  </w:style>
  <w:style w:type="paragraph" w:styleId="Pidipagina">
    <w:name w:val="footer"/>
    <w:basedOn w:val="Normale"/>
    <w:link w:val="PidipaginaCarattere"/>
    <w:uiPriority w:val="99"/>
    <w:rsid w:val="00675F1C"/>
    <w:pPr>
      <w:tabs>
        <w:tab w:val="center" w:pos="4819"/>
        <w:tab w:val="right" w:pos="9638"/>
      </w:tabs>
    </w:pPr>
  </w:style>
  <w:style w:type="character" w:customStyle="1" w:styleId="PidipaginaCarattere">
    <w:name w:val="Piè di pagina Carattere"/>
    <w:basedOn w:val="Carpredefinitoparagrafo"/>
    <w:link w:val="Pidipagina"/>
    <w:uiPriority w:val="99"/>
    <w:rsid w:val="00675F1C"/>
    <w:rPr>
      <w:rFonts w:ascii="Arial" w:eastAsia="Times New Roman" w:hAnsi="Arial" w:cs="Times New Roman"/>
      <w:sz w:val="24"/>
      <w:szCs w:val="24"/>
      <w:lang w:val="en-GB" w:eastAsia="ar-SA"/>
    </w:rPr>
  </w:style>
  <w:style w:type="paragraph" w:styleId="Sommario4">
    <w:name w:val="toc 4"/>
    <w:basedOn w:val="Normale"/>
    <w:next w:val="Normale"/>
    <w:semiHidden/>
    <w:rsid w:val="00675F1C"/>
    <w:pPr>
      <w:ind w:left="720"/>
    </w:pPr>
  </w:style>
  <w:style w:type="paragraph" w:customStyle="1" w:styleId="Text">
    <w:name w:val="Text"/>
    <w:basedOn w:val="Normale"/>
    <w:rsid w:val="00675F1C"/>
    <w:pPr>
      <w:spacing w:before="240"/>
      <w:jc w:val="both"/>
    </w:pPr>
    <w:rPr>
      <w:rFonts w:ascii="Palatino" w:hAnsi="Palatino"/>
      <w:sz w:val="22"/>
      <w:szCs w:val="20"/>
    </w:rPr>
  </w:style>
  <w:style w:type="paragraph" w:styleId="Sommario5">
    <w:name w:val="toc 5"/>
    <w:basedOn w:val="Normale"/>
    <w:next w:val="Normale"/>
    <w:semiHidden/>
    <w:rsid w:val="00675F1C"/>
    <w:pPr>
      <w:ind w:left="960"/>
    </w:pPr>
  </w:style>
  <w:style w:type="paragraph" w:styleId="Titolo">
    <w:name w:val="Title"/>
    <w:basedOn w:val="Normale"/>
    <w:next w:val="Sottotitolo"/>
    <w:link w:val="TitoloCarattere"/>
    <w:qFormat/>
    <w:rsid w:val="00675F1C"/>
    <w:pPr>
      <w:spacing w:before="240" w:after="60"/>
      <w:jc w:val="center"/>
    </w:pPr>
    <w:rPr>
      <w:rFonts w:cs="Arial"/>
      <w:b/>
      <w:bCs/>
      <w:kern w:val="1"/>
      <w:sz w:val="32"/>
      <w:szCs w:val="32"/>
    </w:rPr>
  </w:style>
  <w:style w:type="character" w:customStyle="1" w:styleId="TitoloCarattere">
    <w:name w:val="Titolo Carattere"/>
    <w:basedOn w:val="Carpredefinitoparagrafo"/>
    <w:link w:val="Titolo"/>
    <w:rsid w:val="00675F1C"/>
    <w:rPr>
      <w:rFonts w:ascii="Arial" w:eastAsia="Times New Roman" w:hAnsi="Arial" w:cs="Arial"/>
      <w:b/>
      <w:bCs/>
      <w:kern w:val="1"/>
      <w:sz w:val="32"/>
      <w:szCs w:val="32"/>
      <w:lang w:val="en-GB" w:eastAsia="ar-SA"/>
    </w:rPr>
  </w:style>
  <w:style w:type="paragraph" w:styleId="Sottotitolo">
    <w:name w:val="Subtitle"/>
    <w:basedOn w:val="Heading"/>
    <w:next w:val="Corpotesto"/>
    <w:link w:val="SottotitoloCarattere"/>
    <w:qFormat/>
    <w:rsid w:val="00675F1C"/>
    <w:pPr>
      <w:jc w:val="center"/>
    </w:pPr>
    <w:rPr>
      <w:i/>
      <w:iCs/>
    </w:rPr>
  </w:style>
  <w:style w:type="character" w:customStyle="1" w:styleId="SottotitoloCarattere">
    <w:name w:val="Sottotitolo Carattere"/>
    <w:basedOn w:val="Carpredefinitoparagrafo"/>
    <w:link w:val="Sottotitolo"/>
    <w:rsid w:val="00675F1C"/>
    <w:rPr>
      <w:rFonts w:ascii="Arial" w:eastAsia="MS Mincho" w:hAnsi="Arial" w:cs="Tahoma"/>
      <w:i/>
      <w:iCs/>
      <w:sz w:val="28"/>
      <w:szCs w:val="28"/>
      <w:lang w:val="en-GB" w:eastAsia="ar-SA"/>
    </w:rPr>
  </w:style>
  <w:style w:type="paragraph" w:customStyle="1" w:styleId="DeliverableTitle">
    <w:name w:val="DeliverableTitle"/>
    <w:basedOn w:val="Titolo"/>
    <w:rsid w:val="00675F1C"/>
    <w:pPr>
      <w:jc w:val="left"/>
    </w:pPr>
    <w:rPr>
      <w:sz w:val="48"/>
      <w:u w:val="single"/>
    </w:rPr>
  </w:style>
  <w:style w:type="paragraph" w:styleId="Sommario1">
    <w:name w:val="toc 1"/>
    <w:basedOn w:val="Normale"/>
    <w:next w:val="Normale"/>
    <w:uiPriority w:val="39"/>
    <w:rsid w:val="00675F1C"/>
  </w:style>
  <w:style w:type="paragraph" w:styleId="Sommario2">
    <w:name w:val="toc 2"/>
    <w:basedOn w:val="Normale"/>
    <w:next w:val="Normale"/>
    <w:uiPriority w:val="39"/>
    <w:rsid w:val="00675F1C"/>
    <w:pPr>
      <w:ind w:left="198"/>
    </w:pPr>
  </w:style>
  <w:style w:type="paragraph" w:styleId="Sommario3">
    <w:name w:val="toc 3"/>
    <w:basedOn w:val="Normale"/>
    <w:next w:val="Normale"/>
    <w:uiPriority w:val="39"/>
    <w:rsid w:val="00675F1C"/>
    <w:pPr>
      <w:ind w:left="480"/>
    </w:pPr>
  </w:style>
  <w:style w:type="paragraph" w:styleId="Didascalia">
    <w:name w:val="caption"/>
    <w:basedOn w:val="Normale"/>
    <w:next w:val="Normale"/>
    <w:qFormat/>
    <w:rsid w:val="00675F1C"/>
    <w:rPr>
      <w:b/>
      <w:bCs/>
      <w:sz w:val="20"/>
      <w:szCs w:val="20"/>
    </w:rPr>
  </w:style>
  <w:style w:type="paragraph" w:styleId="Sommario6">
    <w:name w:val="toc 6"/>
    <w:basedOn w:val="Normale"/>
    <w:next w:val="Normale"/>
    <w:semiHidden/>
    <w:rsid w:val="00675F1C"/>
    <w:pPr>
      <w:ind w:left="1200"/>
    </w:pPr>
  </w:style>
  <w:style w:type="paragraph" w:styleId="Sommario7">
    <w:name w:val="toc 7"/>
    <w:basedOn w:val="Normale"/>
    <w:next w:val="Normale"/>
    <w:semiHidden/>
    <w:rsid w:val="00675F1C"/>
    <w:pPr>
      <w:ind w:left="1440"/>
    </w:pPr>
  </w:style>
  <w:style w:type="paragraph" w:styleId="Sommario8">
    <w:name w:val="toc 8"/>
    <w:basedOn w:val="Normale"/>
    <w:next w:val="Normale"/>
    <w:semiHidden/>
    <w:rsid w:val="00675F1C"/>
    <w:pPr>
      <w:ind w:left="1680"/>
    </w:pPr>
  </w:style>
  <w:style w:type="paragraph" w:styleId="Sommario9">
    <w:name w:val="toc 9"/>
    <w:basedOn w:val="Normale"/>
    <w:next w:val="Normale"/>
    <w:semiHidden/>
    <w:rsid w:val="00675F1C"/>
    <w:pPr>
      <w:ind w:left="1920"/>
    </w:pPr>
  </w:style>
  <w:style w:type="paragraph" w:customStyle="1" w:styleId="Comment">
    <w:name w:val="Comment"/>
    <w:basedOn w:val="Normale"/>
    <w:next w:val="Normale"/>
    <w:rsid w:val="00675F1C"/>
    <w:pPr>
      <w:keepNext/>
    </w:pPr>
    <w:rPr>
      <w:rFonts w:ascii="Times" w:hAnsi="Times"/>
      <w:i/>
      <w:sz w:val="22"/>
      <w:szCs w:val="20"/>
    </w:rPr>
  </w:style>
  <w:style w:type="paragraph" w:customStyle="1" w:styleId="identification">
    <w:name w:val="identification"/>
    <w:basedOn w:val="Normale"/>
    <w:rsid w:val="00675F1C"/>
    <w:pPr>
      <w:tabs>
        <w:tab w:val="left" w:pos="3400"/>
        <w:tab w:val="left" w:pos="5660"/>
        <w:tab w:val="left" w:pos="6800"/>
      </w:tabs>
      <w:spacing w:before="40" w:after="40"/>
      <w:ind w:left="2260" w:hanging="2240"/>
    </w:pPr>
    <w:rPr>
      <w:rFonts w:ascii="Helvetica" w:hAnsi="Helvetica"/>
      <w:sz w:val="18"/>
      <w:szCs w:val="20"/>
    </w:rPr>
  </w:style>
  <w:style w:type="paragraph" w:styleId="Testocommento">
    <w:name w:val="annotation text"/>
    <w:basedOn w:val="Normale"/>
    <w:link w:val="TestocommentoCarattere"/>
    <w:semiHidden/>
    <w:rsid w:val="00675F1C"/>
    <w:rPr>
      <w:sz w:val="20"/>
      <w:szCs w:val="20"/>
    </w:rPr>
  </w:style>
  <w:style w:type="character" w:customStyle="1" w:styleId="TestocommentoCarattere">
    <w:name w:val="Testo commento Carattere"/>
    <w:basedOn w:val="Carpredefinitoparagrafo"/>
    <w:link w:val="Testocommento"/>
    <w:semiHidden/>
    <w:rsid w:val="00675F1C"/>
    <w:rPr>
      <w:rFonts w:ascii="Arial" w:eastAsia="Times New Roman" w:hAnsi="Arial" w:cs="Times New Roman"/>
      <w:sz w:val="20"/>
      <w:szCs w:val="20"/>
      <w:lang w:val="en-GB" w:eastAsia="ar-SA"/>
    </w:rPr>
  </w:style>
  <w:style w:type="paragraph" w:customStyle="1" w:styleId="TableContents">
    <w:name w:val="Table Contents"/>
    <w:basedOn w:val="Normale"/>
    <w:rsid w:val="00675F1C"/>
    <w:pPr>
      <w:suppressLineNumbers/>
    </w:pPr>
  </w:style>
  <w:style w:type="paragraph" w:customStyle="1" w:styleId="TableHeading">
    <w:name w:val="Table Heading"/>
    <w:basedOn w:val="TableContents"/>
    <w:rsid w:val="00675F1C"/>
    <w:pPr>
      <w:jc w:val="center"/>
    </w:pPr>
    <w:rPr>
      <w:b/>
      <w:bCs/>
    </w:rPr>
  </w:style>
  <w:style w:type="paragraph" w:customStyle="1" w:styleId="Contents10">
    <w:name w:val="Contents 10"/>
    <w:basedOn w:val="Index"/>
    <w:rsid w:val="00675F1C"/>
    <w:pPr>
      <w:tabs>
        <w:tab w:val="right" w:leader="dot" w:pos="7090"/>
      </w:tabs>
      <w:ind w:left="2547"/>
    </w:pPr>
  </w:style>
  <w:style w:type="paragraph" w:customStyle="1" w:styleId="UserIndex1">
    <w:name w:val="User Index 1"/>
    <w:basedOn w:val="Index"/>
    <w:rsid w:val="00675F1C"/>
    <w:pPr>
      <w:numPr>
        <w:numId w:val="4"/>
      </w:numPr>
      <w:tabs>
        <w:tab w:val="right" w:leader="dot" w:pos="9637"/>
      </w:tabs>
    </w:pPr>
  </w:style>
  <w:style w:type="paragraph" w:styleId="Testonotaapidipagina">
    <w:name w:val="footnote text"/>
    <w:basedOn w:val="Normale"/>
    <w:link w:val="TestonotaapidipaginaCarattere"/>
    <w:semiHidden/>
    <w:rsid w:val="00675F1C"/>
    <w:rPr>
      <w:sz w:val="20"/>
      <w:szCs w:val="20"/>
    </w:rPr>
  </w:style>
  <w:style w:type="character" w:customStyle="1" w:styleId="TestonotaapidipaginaCarattere">
    <w:name w:val="Testo nota a piè di pagina Carattere"/>
    <w:basedOn w:val="Carpredefinitoparagrafo"/>
    <w:link w:val="Testonotaapidipagina"/>
    <w:semiHidden/>
    <w:rsid w:val="00675F1C"/>
    <w:rPr>
      <w:rFonts w:ascii="Arial" w:eastAsia="Times New Roman" w:hAnsi="Arial" w:cs="Times New Roman"/>
      <w:sz w:val="20"/>
      <w:szCs w:val="20"/>
      <w:lang w:val="en-GB" w:eastAsia="ar-SA"/>
    </w:rPr>
  </w:style>
  <w:style w:type="character" w:styleId="Rimandonotaapidipagina">
    <w:name w:val="footnote reference"/>
    <w:basedOn w:val="Carpredefinitoparagrafo"/>
    <w:semiHidden/>
    <w:rsid w:val="00675F1C"/>
    <w:rPr>
      <w:vertAlign w:val="superscript"/>
    </w:rPr>
  </w:style>
  <w:style w:type="character" w:customStyle="1" w:styleId="description">
    <w:name w:val="description"/>
    <w:basedOn w:val="Carpredefinitoparagrafo"/>
    <w:rsid w:val="00675F1C"/>
  </w:style>
  <w:style w:type="paragraph" w:styleId="Testofumetto">
    <w:name w:val="Balloon Text"/>
    <w:basedOn w:val="Normale"/>
    <w:link w:val="TestofumettoCarattere"/>
    <w:rsid w:val="00675F1C"/>
    <w:rPr>
      <w:rFonts w:ascii="Tahoma" w:hAnsi="Tahoma" w:cs="Tahoma"/>
      <w:sz w:val="16"/>
      <w:szCs w:val="16"/>
    </w:rPr>
  </w:style>
  <w:style w:type="character" w:customStyle="1" w:styleId="TestofumettoCarattere">
    <w:name w:val="Testo fumetto Carattere"/>
    <w:basedOn w:val="Carpredefinitoparagrafo"/>
    <w:link w:val="Testofumetto"/>
    <w:rsid w:val="00675F1C"/>
    <w:rPr>
      <w:rFonts w:ascii="Tahoma" w:eastAsia="Times New Roman" w:hAnsi="Tahoma" w:cs="Tahoma"/>
      <w:sz w:val="16"/>
      <w:szCs w:val="16"/>
      <w:lang w:val="en-GB" w:eastAsia="ar-SA"/>
    </w:rPr>
  </w:style>
  <w:style w:type="character" w:customStyle="1" w:styleId="StileMessaggioDiPostaElettronica96">
    <w:name w:val="StileMessaggioDiPostaElettronica96"/>
    <w:basedOn w:val="Carpredefinitoparagrafo"/>
    <w:semiHidden/>
    <w:rsid w:val="00675F1C"/>
    <w:rPr>
      <w:rFonts w:ascii="Arial" w:hAnsi="Arial" w:cs="Arial"/>
      <w:color w:val="auto"/>
      <w:sz w:val="20"/>
      <w:szCs w:val="20"/>
    </w:rPr>
  </w:style>
  <w:style w:type="paragraph" w:styleId="Soggettocommento">
    <w:name w:val="annotation subject"/>
    <w:basedOn w:val="Testocommento"/>
    <w:next w:val="Testocommento"/>
    <w:link w:val="SoggettocommentoCarattere"/>
    <w:rsid w:val="00675F1C"/>
    <w:rPr>
      <w:b/>
      <w:bCs/>
    </w:rPr>
  </w:style>
  <w:style w:type="character" w:customStyle="1" w:styleId="SoggettocommentoCarattere">
    <w:name w:val="Soggetto commento Carattere"/>
    <w:basedOn w:val="TestocommentoCarattere"/>
    <w:link w:val="Soggettocommento"/>
    <w:rsid w:val="00675F1C"/>
    <w:rPr>
      <w:rFonts w:ascii="Arial" w:eastAsia="Times New Roman" w:hAnsi="Arial" w:cs="Times New Roman"/>
      <w:b/>
      <w:bCs/>
      <w:sz w:val="20"/>
      <w:szCs w:val="20"/>
      <w:lang w:val="en-GB" w:eastAsia="ar-SA"/>
    </w:rPr>
  </w:style>
  <w:style w:type="table" w:styleId="Grigliatabella">
    <w:name w:val="Table Grid"/>
    <w:basedOn w:val="Tabellanormale"/>
    <w:rsid w:val="00675F1C"/>
    <w:pPr>
      <w:spacing w:after="0" w:line="240" w:lineRule="auto"/>
    </w:pPr>
    <w:rPr>
      <w:rFonts w:ascii="Times New Roman" w:eastAsia="Times New Roman" w:hAnsi="Times New Roman" w:cs="Times New Roman"/>
      <w:sz w:val="20"/>
      <w:szCs w:val="20"/>
      <w:lang w:eastAsia="it-I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utotabella">
    <w:name w:val="Contenuto tabella"/>
    <w:basedOn w:val="Normale"/>
    <w:rsid w:val="00675F1C"/>
    <w:pPr>
      <w:widowControl w:val="0"/>
      <w:suppressLineNumbers/>
    </w:pPr>
    <w:rPr>
      <w:rFonts w:ascii="Times New Roman" w:eastAsia="SimSun" w:hAnsi="Times New Roman"/>
      <w:kern w:val="1"/>
      <w:lang w:val="it-IT" w:eastAsia="hi-IN" w:bidi="hi-IN"/>
    </w:rPr>
  </w:style>
  <w:style w:type="paragraph" w:customStyle="1" w:styleId="Testopreformattato">
    <w:name w:val="Testo preformattato"/>
    <w:basedOn w:val="Normale"/>
    <w:rsid w:val="00675F1C"/>
    <w:pPr>
      <w:widowControl w:val="0"/>
    </w:pPr>
    <w:rPr>
      <w:rFonts w:ascii="Courier New" w:eastAsia="NSimSun" w:hAnsi="Courier New" w:cs="Courier New"/>
      <w:kern w:val="1"/>
      <w:sz w:val="20"/>
      <w:szCs w:val="20"/>
      <w:lang w:val="it-IT" w:eastAsia="hi-IN" w:bidi="hi-IN"/>
    </w:rPr>
  </w:style>
  <w:style w:type="paragraph" w:styleId="Paragrafoelenco">
    <w:name w:val="List Paragraph"/>
    <w:basedOn w:val="Normale"/>
    <w:uiPriority w:val="34"/>
    <w:qFormat/>
    <w:rsid w:val="00675F1C"/>
    <w:pPr>
      <w:ind w:left="720"/>
      <w:contextualSpacing/>
    </w:pPr>
  </w:style>
  <w:style w:type="character" w:customStyle="1" w:styleId="sbrace">
    <w:name w:val="sbrace"/>
    <w:basedOn w:val="Carpredefinitoparagrafo"/>
    <w:rsid w:val="00D53B9D"/>
  </w:style>
  <w:style w:type="character" w:customStyle="1" w:styleId="sobjectk">
    <w:name w:val="sobjectk"/>
    <w:basedOn w:val="Carpredefinitoparagrafo"/>
    <w:rsid w:val="00D53B9D"/>
  </w:style>
  <w:style w:type="character" w:customStyle="1" w:styleId="scolon">
    <w:name w:val="scolon"/>
    <w:basedOn w:val="Carpredefinitoparagrafo"/>
    <w:rsid w:val="00D53B9D"/>
  </w:style>
  <w:style w:type="character" w:customStyle="1" w:styleId="sobjectv">
    <w:name w:val="sobjectv"/>
    <w:basedOn w:val="Carpredefinitoparagrafo"/>
    <w:rsid w:val="00D53B9D"/>
  </w:style>
  <w:style w:type="character" w:customStyle="1" w:styleId="scomma">
    <w:name w:val="scomma"/>
    <w:basedOn w:val="Carpredefinitoparagrafo"/>
    <w:rsid w:val="00D53B9D"/>
  </w:style>
  <w:style w:type="character" w:customStyle="1" w:styleId="sbracket">
    <w:name w:val="sbracket"/>
    <w:basedOn w:val="Carpredefinitoparagrafo"/>
    <w:rsid w:val="00D53B9D"/>
  </w:style>
  <w:style w:type="paragraph" w:styleId="PreformattatoHTML">
    <w:name w:val="HTML Preformatted"/>
    <w:basedOn w:val="Normale"/>
    <w:link w:val="PreformattatoHTMLCarattere"/>
    <w:uiPriority w:val="99"/>
    <w:semiHidden/>
    <w:unhideWhenUsed/>
    <w:rsid w:val="00D5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D53B9D"/>
    <w:rPr>
      <w:rFonts w:ascii="Courier New" w:eastAsia="Times New Roman" w:hAnsi="Courier New" w:cs="Courier New"/>
      <w:sz w:val="20"/>
      <w:szCs w:val="20"/>
      <w:lang w:eastAsia="it-IT"/>
    </w:rPr>
  </w:style>
  <w:style w:type="paragraph" w:styleId="Titolosommario">
    <w:name w:val="TOC Heading"/>
    <w:basedOn w:val="Titolo1"/>
    <w:next w:val="Normale"/>
    <w:uiPriority w:val="39"/>
    <w:semiHidden/>
    <w:unhideWhenUsed/>
    <w:qFormat/>
    <w:rsid w:val="002A2BEB"/>
    <w:pPr>
      <w:keepLines/>
      <w:pageBreakBefore w:val="0"/>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val="it-IT"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69696">
      <w:bodyDiv w:val="1"/>
      <w:marLeft w:val="0"/>
      <w:marRight w:val="0"/>
      <w:marTop w:val="0"/>
      <w:marBottom w:val="0"/>
      <w:divBdr>
        <w:top w:val="none" w:sz="0" w:space="0" w:color="auto"/>
        <w:left w:val="none" w:sz="0" w:space="0" w:color="auto"/>
        <w:bottom w:val="none" w:sz="0" w:space="0" w:color="auto"/>
        <w:right w:val="none" w:sz="0" w:space="0" w:color="auto"/>
      </w:divBdr>
    </w:div>
    <w:div w:id="557133134">
      <w:bodyDiv w:val="1"/>
      <w:marLeft w:val="0"/>
      <w:marRight w:val="0"/>
      <w:marTop w:val="0"/>
      <w:marBottom w:val="0"/>
      <w:divBdr>
        <w:top w:val="none" w:sz="0" w:space="0" w:color="auto"/>
        <w:left w:val="none" w:sz="0" w:space="0" w:color="auto"/>
        <w:bottom w:val="none" w:sz="0" w:space="0" w:color="auto"/>
        <w:right w:val="none" w:sz="0" w:space="0" w:color="auto"/>
      </w:divBdr>
    </w:div>
    <w:div w:id="592012001">
      <w:bodyDiv w:val="1"/>
      <w:marLeft w:val="0"/>
      <w:marRight w:val="0"/>
      <w:marTop w:val="0"/>
      <w:marBottom w:val="0"/>
      <w:divBdr>
        <w:top w:val="none" w:sz="0" w:space="0" w:color="auto"/>
        <w:left w:val="none" w:sz="0" w:space="0" w:color="auto"/>
        <w:bottom w:val="none" w:sz="0" w:space="0" w:color="auto"/>
        <w:right w:val="none" w:sz="0" w:space="0" w:color="auto"/>
      </w:divBdr>
    </w:div>
    <w:div w:id="1460950268">
      <w:bodyDiv w:val="1"/>
      <w:marLeft w:val="0"/>
      <w:marRight w:val="0"/>
      <w:marTop w:val="0"/>
      <w:marBottom w:val="0"/>
      <w:divBdr>
        <w:top w:val="none" w:sz="0" w:space="0" w:color="auto"/>
        <w:left w:val="none" w:sz="0" w:space="0" w:color="auto"/>
        <w:bottom w:val="none" w:sz="0" w:space="0" w:color="auto"/>
        <w:right w:val="none" w:sz="0" w:space="0" w:color="auto"/>
      </w:divBdr>
    </w:div>
    <w:div w:id="194773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rvername/pprime/cgi-bin/TapeManager?Command==Withdraw&amp;TapeID=NS04017B" TargetMode="External"/><Relationship Id="rId18" Type="http://schemas.openxmlformats.org/officeDocument/2006/relationships/hyperlink" Target="http://servername/pprime/cgi-bin/WriteToLTO?Command=WriteFile&amp;FileName=/mnt/repository/TryThis.mxf&amp;PoolName=ThisPool" TargetMode="External"/><Relationship Id="rId26" Type="http://schemas.openxmlformats.org/officeDocument/2006/relationships/hyperlink" Target="http://10.2.7.141/pprime/cgi-bin/QueryKnownTapes" TargetMode="External"/><Relationship Id="rId3" Type="http://schemas.openxmlformats.org/officeDocument/2006/relationships/styles" Target="styles.xml"/><Relationship Id="rId21" Type="http://schemas.openxmlformats.org/officeDocument/2006/relationships/hyperlink" Target="http://servername/pprime/cgi-bin/WriteToLTO?Command=GetStatus&amp;TaskID=2f2437e2-7565-463c-aa0c-5755b254e24b"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10.58.78.112/ltfsarchiver/cgi-bin/TapeManager?Command=Cancel&amp;TaskID=e55c4fed-55a8-4459-bf68-ffe2ce52dc8b" TargetMode="External"/><Relationship Id="rId17" Type="http://schemas.openxmlformats.org/officeDocument/2006/relationships/hyperlink" Target="http://10.2.7.141/pprime/cgi-bin/QueryKnownTapes?PoolName=goofy&amp;Output=JSON" TargetMode="External"/><Relationship Id="rId25" Type="http://schemas.openxmlformats.org/officeDocument/2006/relationships/hyperlink" Target="http://10.2.7.141/pprime/cgi-bin/GetErrorDescr?TaskID=0de63e38-18d4-4cd1-b9a3-ab41f6517ea6" TargetMode="External"/><Relationship Id="rId33" Type="http://schemas.openxmlformats.org/officeDocument/2006/relationships/hyperlink" Target="http://10.2.7.141/pprime/cgi-bin/MakeAvail?Command=Mount%3cOLabel=EX000001" TargetMode="External"/><Relationship Id="rId2" Type="http://schemas.openxmlformats.org/officeDocument/2006/relationships/numbering" Target="numbering.xml"/><Relationship Id="rId16" Type="http://schemas.openxmlformats.org/officeDocument/2006/relationships/hyperlink" Target="http://10.2.7.141/pprime/cgi-bin/QueryKnownTapes?Output=JSON" TargetMode="External"/><Relationship Id="rId20" Type="http://schemas.openxmlformats.org/officeDocument/2006/relationships/hyperlink" Target="http://servername/pprime/cgi-bin/WriteToLTO?Command=Resubmit&amp;TaskID=assigned-uuid" TargetMode="External"/><Relationship Id="rId29" Type="http://schemas.openxmlformats.org/officeDocument/2006/relationships/hyperlink" Target="http://10.2.7.141/pprime/cgi-bin/MakeAvail?Command=GetResult&amp;TaskID=assigned-uu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rvername/pprime/cgi-bin/TapeManager?Command=GetStatus&amp;TaskID=2f2437e2-7565-463c-aa0c-5755b254e24b" TargetMode="External"/><Relationship Id="rId24" Type="http://schemas.openxmlformats.org/officeDocument/2006/relationships/hyperlink" Target="http://10.2.7.141/pprime/cgi-bin/QueryKnownTapes" TargetMode="External"/><Relationship Id="rId32" Type="http://schemas.openxmlformats.org/officeDocument/2006/relationships/hyperlink" Target="http://servername/pprime/cgi-bin/MakeAvail?Command=Unmount&amp;TapeID="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rvername/pprime/cgi-bin/QueryKnownTapes?PoolName=ThisDoesNotExist&amp;Output=TEXT" TargetMode="External"/><Relationship Id="rId23" Type="http://schemas.openxmlformats.org/officeDocument/2006/relationships/hyperlink" Target="http://servername/pprime/cgi-bin/WriteToLTO?Command=GetResult&amp;Output=JSONTaskID=1334e67c-69ff-4494-a071-320a0f093229" TargetMode="External"/><Relationship Id="rId28" Type="http://schemas.openxmlformats.org/officeDocument/2006/relationships/hyperlink" Target="http://10.2.7.141/pprime/cgi-bin/MakeAvail?Command=GetStatus&amp;TaskID=cda49c21-1805-43a0-84dc-482e367cb971" TargetMode="External"/><Relationship Id="rId36" Type="http://schemas.openxmlformats.org/officeDocument/2006/relationships/fontTable" Target="fontTable.xml"/><Relationship Id="rId10" Type="http://schemas.openxmlformats.org/officeDocument/2006/relationships/hyperlink" Target="http://servername/pprime/cgi-bin/TapeManager?Command=GetStatus&amp;TaskID=2f2437e2-7565-463c-aa0c-5755b254e24b" TargetMode="External"/><Relationship Id="rId19" Type="http://schemas.openxmlformats.org/officeDocument/2006/relationships/hyperlink" Target="http://servername/pprime/cgi-bin/WriteToLTO?Command=Cancel&amp;TaskID=assigned-uuid" TargetMode="External"/><Relationship Id="rId31" Type="http://schemas.openxmlformats.org/officeDocument/2006/relationships/hyperlink" Target="http://10.2.7.141/pprime/cgi-bin/MakeAvail?Command=Cancel&amp;TaskID=assigned-uuid" TargetMode="External"/><Relationship Id="rId4" Type="http://schemas.microsoft.com/office/2007/relationships/stylesWithEffects" Target="stylesWithEffects.xml"/><Relationship Id="rId9" Type="http://schemas.openxmlformats.org/officeDocument/2006/relationships/hyperlink" Target="http://servername/ltfsarchiver/cgi-bin/TapeManager?Command=Add&amp;TapeID=NS04017B&amp;PoolName=PoolB" TargetMode="External"/><Relationship Id="rId14" Type="http://schemas.openxmlformats.org/officeDocument/2006/relationships/hyperlink" Target="http://10.2.7.141/pprime/cgi-bin/QueryKnownTapes?PoolName=TestExt&amp;Output=T" TargetMode="External"/><Relationship Id="rId22" Type="http://schemas.openxmlformats.org/officeDocument/2006/relationships/hyperlink" Target="http://10.2.7.141/pprime/cgi-bin/WriteToLTO?Command=GetResult&amp;TaskID=1334e67c-69ff-4494-a071-320a0f093229" TargetMode="External"/><Relationship Id="rId27" Type="http://schemas.openxmlformats.org/officeDocument/2006/relationships/hyperlink" Target="http://10.2.7.141/pprime/cgi-bin/MakeAvail?Command=Mount%3cOLabel=EX000001" TargetMode="External"/><Relationship Id="rId30" Type="http://schemas.openxmlformats.org/officeDocument/2006/relationships/hyperlink" Target="http://10.2.7.141/pprime/cgi-bin/GetErrorDescr?TaskID=0de63e38-18d4-4cd1-b9a3-ab41f6517ea6" TargetMode="External"/><Relationship Id="rId35"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83FF62-AE88-45B8-BC92-DF64F669A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21</Pages>
  <Words>4846</Words>
  <Characters>27623</Characters>
  <Application>Microsoft Office Word</Application>
  <DocSecurity>0</DocSecurity>
  <Lines>230</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Borgotallo</dc:creator>
  <cp:keywords/>
  <dc:description/>
  <cp:lastModifiedBy>Savio Lorenzo</cp:lastModifiedBy>
  <cp:revision>91</cp:revision>
  <dcterms:created xsi:type="dcterms:W3CDTF">2012-09-27T08:11:00Z</dcterms:created>
  <dcterms:modified xsi:type="dcterms:W3CDTF">2013-02-06T14:43:00Z</dcterms:modified>
</cp:coreProperties>
</file>